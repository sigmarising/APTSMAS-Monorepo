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F283" w14:textId="077506D6" w:rsidR="00A9204E" w:rsidRPr="000C3E81" w:rsidRDefault="00647A50" w:rsidP="000C3E81">
      <w:pPr>
        <w:pStyle w:val="a6"/>
      </w:pPr>
      <w:r w:rsidRPr="00647A50">
        <w:rPr>
          <w:rFonts w:hint="eastAsia"/>
        </w:rPr>
        <w:t>数据</w:t>
      </w:r>
      <w:r w:rsidR="00DC4907">
        <w:rPr>
          <w:rFonts w:hint="eastAsia"/>
        </w:rPr>
        <w:t>需求</w:t>
      </w:r>
      <w:r w:rsidRPr="00647A50">
        <w:rPr>
          <w:rFonts w:hint="eastAsia"/>
        </w:rPr>
        <w:t>文档</w:t>
      </w:r>
    </w:p>
    <w:p w14:paraId="2B0586A0" w14:textId="77777777" w:rsidR="000C3E81" w:rsidRDefault="00647A50" w:rsidP="000C3E81">
      <w:pPr>
        <w:pStyle w:val="a8"/>
      </w:pPr>
      <w:r w:rsidRPr="00647A50">
        <w:rPr>
          <w:rFonts w:hint="eastAsia"/>
        </w:rPr>
        <w:t>古诗人时空流动性分析系统</w:t>
      </w:r>
    </w:p>
    <w:p w14:paraId="0E0A657F" w14:textId="77777777" w:rsidR="000C3E81" w:rsidRDefault="00CA2D79" w:rsidP="000C3E81">
      <w:r>
        <w:pict w14:anchorId="3CD3675A">
          <v:rect id="_x0000_i1025" style="width:0;height:1.5pt" o:hralign="center" o:hrstd="t" o:hr="t" fillcolor="#a0a0a0" stroked="f"/>
        </w:pict>
      </w:r>
    </w:p>
    <w:p w14:paraId="3FE4638C" w14:textId="77777777" w:rsidR="000C3E81" w:rsidRDefault="00647A50" w:rsidP="00B55E14">
      <w:pPr>
        <w:pStyle w:val="1"/>
      </w:pPr>
      <w:r>
        <w:rPr>
          <w:rFonts w:hint="eastAsia"/>
        </w:rPr>
        <w:t>系统简介</w:t>
      </w:r>
    </w:p>
    <w:p w14:paraId="37CBC45B" w14:textId="77777777" w:rsidR="00647A50" w:rsidRDefault="00647A50" w:rsidP="00647A50">
      <w:pPr>
        <w:pStyle w:val="-"/>
        <w:ind w:firstLine="420"/>
      </w:pPr>
      <w:r>
        <w:rPr>
          <w:rFonts w:hint="eastAsia"/>
        </w:rPr>
        <w:t>古诗人时空流动性分析系统，受到“唐宋文学编年地图”的启发，旨在通过利用古诗人的人生轨迹，结合现代轨迹嵌入技术进行分析与可视化展示。不同于“唐宋文学编年地图”，只将侧重点集中在了诗人人生轨迹的可视化与地理位置诗词的统计，本系统更侧重于通过轨迹数据进行数据仓库的建立和数据挖掘与数据分析，是结合前沿科技技术的对古诗人时空流动性模式进行挖掘和分析的系统。</w:t>
      </w:r>
    </w:p>
    <w:p w14:paraId="1F38B060" w14:textId="77777777" w:rsidR="00B55E14" w:rsidRDefault="00647A50" w:rsidP="00647A50">
      <w:pPr>
        <w:pStyle w:val="-"/>
        <w:ind w:firstLine="420"/>
      </w:pPr>
      <w:r>
        <w:rPr>
          <w:rFonts w:hint="eastAsia"/>
        </w:rPr>
        <w:t>本系统旨在提供一种通用的计算方法与可视化平台，</w:t>
      </w:r>
      <w:r w:rsidR="00DB7443">
        <w:rPr>
          <w:rFonts w:hint="eastAsia"/>
        </w:rPr>
        <w:t>基于此，任何领域的人群人生轨迹数据都可以通过此套流程进行分析和</w:t>
      </w:r>
      <w:r w:rsidR="00B533BD">
        <w:rPr>
          <w:rFonts w:hint="eastAsia"/>
        </w:rPr>
        <w:t>可视化。</w:t>
      </w:r>
    </w:p>
    <w:p w14:paraId="5CD31A21" w14:textId="77777777" w:rsidR="008F6BC6" w:rsidRDefault="008F6BC6" w:rsidP="00647A50">
      <w:pPr>
        <w:pStyle w:val="-"/>
        <w:ind w:firstLine="420"/>
      </w:pPr>
      <w:r>
        <w:rPr>
          <w:rFonts w:hint="eastAsia"/>
        </w:rPr>
        <w:t>本系统以</w:t>
      </w:r>
      <w:r w:rsidRPr="008F6BC6">
        <w:rPr>
          <w:rFonts w:hint="eastAsia"/>
        </w:rPr>
        <w:t>中南民族大学王兆鹏</w:t>
      </w:r>
      <w:r>
        <w:rPr>
          <w:rFonts w:hint="eastAsia"/>
        </w:rPr>
        <w:t>的精标注唐宋数据为例，</w:t>
      </w:r>
      <w:r w:rsidR="00AA7385">
        <w:rPr>
          <w:rFonts w:hint="eastAsia"/>
        </w:rPr>
        <w:t>用作系统的主要案例进行分析和可视化展示。</w:t>
      </w:r>
    </w:p>
    <w:p w14:paraId="299E5A3A" w14:textId="77777777" w:rsidR="00647A50" w:rsidRDefault="009770F4" w:rsidP="00B7344C">
      <w:pPr>
        <w:pStyle w:val="1"/>
      </w:pPr>
      <w:r>
        <w:rPr>
          <w:rFonts w:hint="eastAsia"/>
        </w:rPr>
        <w:t>功能对应的数据需求</w:t>
      </w:r>
    </w:p>
    <w:p w14:paraId="3AF82EAC" w14:textId="77777777" w:rsidR="00B7344C" w:rsidRDefault="00B7344C" w:rsidP="00B7344C">
      <w:pPr>
        <w:pStyle w:val="-"/>
        <w:ind w:firstLine="420"/>
      </w:pPr>
      <w:r>
        <w:rPr>
          <w:rFonts w:hint="eastAsia"/>
        </w:rPr>
        <w:t>本章节阐述因功能界面产生的数据要求。</w:t>
      </w:r>
    </w:p>
    <w:p w14:paraId="5E2360E3" w14:textId="77777777" w:rsidR="00B7344C" w:rsidRDefault="00B7344C" w:rsidP="00B7344C">
      <w:pPr>
        <w:pStyle w:val="21"/>
      </w:pPr>
      <w:r>
        <w:rPr>
          <w:rFonts w:hint="eastAsia"/>
        </w:rPr>
        <w:t>界面布局及框图</w:t>
      </w:r>
    </w:p>
    <w:p w14:paraId="0E48CD98" w14:textId="77777777" w:rsidR="00B7344C" w:rsidRDefault="00B7344C" w:rsidP="00B7344C">
      <w:pPr>
        <w:pStyle w:val="-"/>
        <w:ind w:firstLine="420"/>
      </w:pPr>
      <w:r>
        <w:rPr>
          <w:rFonts w:hint="eastAsia"/>
        </w:rPr>
        <w:t>需准备各个中</w:t>
      </w:r>
      <w:r>
        <w:rPr>
          <w:rFonts w:hint="eastAsia"/>
        </w:rPr>
        <w:t>/</w:t>
      </w:r>
      <w:r>
        <w:rPr>
          <w:rFonts w:hint="eastAsia"/>
        </w:rPr>
        <w:t>英文的翻译数据（即文案部分）。</w:t>
      </w:r>
    </w:p>
    <w:p w14:paraId="1A03EDA1" w14:textId="77777777" w:rsidR="00B7344C" w:rsidRDefault="00B7344C" w:rsidP="00B7344C">
      <w:pPr>
        <w:pStyle w:val="-"/>
        <w:numPr>
          <w:ilvl w:val="0"/>
          <w:numId w:val="29"/>
        </w:numPr>
        <w:ind w:firstLineChars="0"/>
      </w:pPr>
      <w:r>
        <w:rPr>
          <w:rFonts w:hint="eastAsia"/>
        </w:rPr>
        <w:t>含各个界面中（包含介绍、按键等部分）的文案。</w:t>
      </w:r>
    </w:p>
    <w:p w14:paraId="23BFEFD0" w14:textId="77777777" w:rsidR="00B7344C" w:rsidRDefault="00B7344C" w:rsidP="00B7344C">
      <w:pPr>
        <w:pStyle w:val="21"/>
      </w:pPr>
      <w:r>
        <w:rPr>
          <w:rFonts w:hint="eastAsia"/>
        </w:rPr>
        <w:t>原始数据</w:t>
      </w:r>
    </w:p>
    <w:p w14:paraId="155FCC7E" w14:textId="77777777" w:rsidR="00B7344C" w:rsidRDefault="00B7344C" w:rsidP="00B7344C">
      <w:pPr>
        <w:pStyle w:val="-"/>
        <w:ind w:firstLine="420"/>
      </w:pPr>
      <w:r>
        <w:rPr>
          <w:rFonts w:hint="eastAsia"/>
        </w:rPr>
        <w:t>来源于唐宋编年史地图的原始数据，根据</w:t>
      </w:r>
      <w:r>
        <w:rPr>
          <w:rFonts w:hint="eastAsia"/>
        </w:rPr>
        <w:t>API</w:t>
      </w:r>
      <w:r>
        <w:rPr>
          <w:rFonts w:hint="eastAsia"/>
        </w:rPr>
        <w:t>所爬取到的数据，按格式进行说明。</w:t>
      </w:r>
    </w:p>
    <w:p w14:paraId="1734ADA8" w14:textId="77777777" w:rsidR="00B7344C" w:rsidRDefault="00B7344C" w:rsidP="00B7344C">
      <w:pPr>
        <w:pStyle w:val="31"/>
      </w:pPr>
      <w:r>
        <w:rPr>
          <w:rFonts w:hint="eastAsia"/>
        </w:rPr>
        <w:t>诗人人生轨迹数据</w:t>
      </w:r>
    </w:p>
    <w:p w14:paraId="5AF6BC21" w14:textId="77777777" w:rsidR="00B7344C" w:rsidRPr="00B7344C" w:rsidRDefault="00B7344C" w:rsidP="00B7344C">
      <w:pPr>
        <w:pStyle w:val="-"/>
        <w:ind w:firstLine="420"/>
      </w:pPr>
      <w:r>
        <w:rPr>
          <w:rFonts w:hint="eastAsia"/>
        </w:rPr>
        <w:t>按数据返回格式的层级进行说明：</w:t>
      </w:r>
    </w:p>
    <w:p w14:paraId="469C1D5F" w14:textId="77777777" w:rsidR="00B7344C" w:rsidRDefault="00B7344C" w:rsidP="00B7344C">
      <w:pPr>
        <w:pStyle w:val="-"/>
        <w:numPr>
          <w:ilvl w:val="0"/>
          <w:numId w:val="29"/>
        </w:numPr>
        <w:ind w:firstLineChars="0"/>
      </w:pPr>
      <w:r>
        <w:rPr>
          <w:rFonts w:hint="eastAsia"/>
        </w:rPr>
        <w:t>地图可视化时的中心点位置坐标</w:t>
      </w:r>
    </w:p>
    <w:p w14:paraId="6E1FA81D" w14:textId="77777777" w:rsidR="00B7344C" w:rsidRDefault="00B7344C" w:rsidP="00B7344C">
      <w:pPr>
        <w:pStyle w:val="-"/>
        <w:numPr>
          <w:ilvl w:val="0"/>
          <w:numId w:val="29"/>
        </w:numPr>
        <w:ind w:firstLineChars="0"/>
      </w:pPr>
      <w:r>
        <w:rPr>
          <w:rFonts w:hint="eastAsia"/>
        </w:rPr>
        <w:t>地图可视化时的地图缩放级别</w:t>
      </w:r>
    </w:p>
    <w:p w14:paraId="4F81623C" w14:textId="77777777" w:rsidR="00B7344C" w:rsidRDefault="00B7344C" w:rsidP="00B7344C">
      <w:pPr>
        <w:pStyle w:val="-"/>
        <w:numPr>
          <w:ilvl w:val="0"/>
          <w:numId w:val="29"/>
        </w:numPr>
        <w:ind w:firstLineChars="0"/>
      </w:pPr>
      <w:r>
        <w:rPr>
          <w:rFonts w:hint="eastAsia"/>
        </w:rPr>
        <w:t>IsMarked</w:t>
      </w:r>
      <w:r w:rsidR="00E50729">
        <w:rPr>
          <w:rFonts w:hint="eastAsia"/>
        </w:rPr>
        <w:t>:</w:t>
      </w:r>
      <w:r w:rsidR="00E50729">
        <w:t xml:space="preserve"> </w:t>
      </w:r>
      <w:r>
        <w:rPr>
          <w:rFonts w:hint="eastAsia"/>
        </w:rPr>
        <w:t>功能意义，无数据意义</w:t>
      </w:r>
    </w:p>
    <w:p w14:paraId="31A281D2" w14:textId="77777777" w:rsidR="00B7344C" w:rsidRDefault="00B7344C" w:rsidP="00B7344C">
      <w:pPr>
        <w:pStyle w:val="-"/>
        <w:numPr>
          <w:ilvl w:val="0"/>
          <w:numId w:val="29"/>
        </w:numPr>
        <w:ind w:firstLineChars="0"/>
      </w:pPr>
      <w:r>
        <w:rPr>
          <w:rFonts w:hint="eastAsia"/>
        </w:rPr>
        <w:t>Title</w:t>
      </w:r>
      <w:r w:rsidR="00E50729">
        <w:rPr>
          <w:rFonts w:hint="eastAsia"/>
        </w:rPr>
        <w:t>:</w:t>
      </w:r>
      <w:r w:rsidR="00E50729">
        <w:t xml:space="preserve"> </w:t>
      </w:r>
      <w:r>
        <w:rPr>
          <w:rFonts w:hint="eastAsia"/>
        </w:rPr>
        <w:t>诗人以及其人生年份，数据处理时需拆分</w:t>
      </w:r>
    </w:p>
    <w:p w14:paraId="425B2FF4" w14:textId="77777777" w:rsidR="00B7344C" w:rsidRDefault="00B7344C" w:rsidP="00B7344C">
      <w:pPr>
        <w:pStyle w:val="-"/>
        <w:numPr>
          <w:ilvl w:val="0"/>
          <w:numId w:val="29"/>
        </w:numPr>
        <w:ind w:firstLineChars="0"/>
      </w:pPr>
      <w:r>
        <w:rPr>
          <w:rFonts w:hint="eastAsia"/>
        </w:rPr>
        <w:t>Detail</w:t>
      </w:r>
      <w:r w:rsidR="00E50729">
        <w:rPr>
          <w:rFonts w:hint="eastAsia"/>
        </w:rPr>
        <w:t>:</w:t>
      </w:r>
      <w:r w:rsidR="00E50729">
        <w:t xml:space="preserve"> </w:t>
      </w:r>
      <w:r>
        <w:rPr>
          <w:rFonts w:hint="eastAsia"/>
        </w:rPr>
        <w:t>引用书目，例如</w:t>
      </w:r>
      <w:r>
        <w:rPr>
          <w:rFonts w:hint="eastAsia"/>
        </w:rPr>
        <w:t>XX</w:t>
      </w:r>
      <w:r>
        <w:rPr>
          <w:rFonts w:hint="eastAsia"/>
        </w:rPr>
        <w:t>岁在</w:t>
      </w:r>
      <w:r>
        <w:rPr>
          <w:rFonts w:hint="eastAsia"/>
        </w:rPr>
        <w:t>XX</w:t>
      </w:r>
      <w:r>
        <w:rPr>
          <w:rFonts w:hint="eastAsia"/>
        </w:rPr>
        <w:t>地点进行了游历。以长字符串进行存储，实际处理时应当拆分，并使用</w:t>
      </w:r>
      <w:r>
        <w:rPr>
          <w:rFonts w:hint="eastAsia"/>
        </w:rPr>
        <w:t>array</w:t>
      </w:r>
      <w:r>
        <w:rPr>
          <w:rFonts w:hint="eastAsia"/>
        </w:rPr>
        <w:t>存储。</w:t>
      </w:r>
    </w:p>
    <w:p w14:paraId="3F4B753D" w14:textId="77777777" w:rsidR="00B7344C" w:rsidRDefault="00B7344C" w:rsidP="00B7344C">
      <w:pPr>
        <w:pStyle w:val="-"/>
        <w:numPr>
          <w:ilvl w:val="0"/>
          <w:numId w:val="29"/>
        </w:numPr>
        <w:ind w:firstLineChars="0"/>
      </w:pPr>
      <w:r>
        <w:rPr>
          <w:rFonts w:hint="eastAsia"/>
        </w:rPr>
        <w:t>Lines</w:t>
      </w:r>
      <w:r w:rsidR="00E50729">
        <w:t>: Array with the objects of key “Markers” Array (Routes Points)</w:t>
      </w:r>
    </w:p>
    <w:p w14:paraId="4CDD7795" w14:textId="77777777" w:rsidR="00E50729" w:rsidRDefault="00E50729" w:rsidP="00E50729">
      <w:pPr>
        <w:pStyle w:val="-"/>
        <w:numPr>
          <w:ilvl w:val="1"/>
          <w:numId w:val="29"/>
        </w:numPr>
        <w:ind w:firstLineChars="0"/>
      </w:pPr>
      <w:r>
        <w:rPr>
          <w:rFonts w:hint="eastAsia"/>
        </w:rPr>
        <w:t>对每个</w:t>
      </w:r>
      <w:r>
        <w:rPr>
          <w:rFonts w:hint="eastAsia"/>
        </w:rPr>
        <w:t>Routes</w:t>
      </w:r>
      <w:r>
        <w:t xml:space="preserve"> </w:t>
      </w:r>
      <w:r>
        <w:rPr>
          <w:rFonts w:hint="eastAsia"/>
        </w:rPr>
        <w:t>Point</w:t>
      </w:r>
    </w:p>
    <w:p w14:paraId="67416179" w14:textId="77777777" w:rsidR="00E50729" w:rsidRDefault="00E50729" w:rsidP="00E50729">
      <w:pPr>
        <w:pStyle w:val="-"/>
        <w:numPr>
          <w:ilvl w:val="2"/>
          <w:numId w:val="30"/>
        </w:numPr>
        <w:ind w:firstLineChars="0"/>
      </w:pPr>
      <w:r>
        <w:rPr>
          <w:rFonts w:hint="eastAsia"/>
        </w:rPr>
        <w:t>I</w:t>
      </w:r>
      <w:r>
        <w:t>d&amp;RegionId</w:t>
      </w:r>
    </w:p>
    <w:p w14:paraId="524550B3" w14:textId="77777777" w:rsidR="00E50729" w:rsidRDefault="00E50729" w:rsidP="00E50729">
      <w:pPr>
        <w:pStyle w:val="-"/>
        <w:numPr>
          <w:ilvl w:val="2"/>
          <w:numId w:val="30"/>
        </w:numPr>
        <w:ind w:firstLineChars="0"/>
      </w:pPr>
      <w:r>
        <w:rPr>
          <w:rFonts w:hint="eastAsia"/>
        </w:rPr>
        <w:t>坐标</w:t>
      </w:r>
    </w:p>
    <w:p w14:paraId="4835B287" w14:textId="77777777" w:rsidR="00E50729" w:rsidRDefault="00E50729" w:rsidP="00E50729">
      <w:pPr>
        <w:pStyle w:val="-"/>
        <w:numPr>
          <w:ilvl w:val="2"/>
          <w:numId w:val="30"/>
        </w:numPr>
        <w:ind w:firstLineChars="0"/>
      </w:pPr>
      <w:r>
        <w:rPr>
          <w:rFonts w:hint="eastAsia"/>
        </w:rPr>
        <w:t>相对于左上的</w:t>
      </w:r>
      <w:r>
        <w:rPr>
          <w:rFonts w:hint="eastAsia"/>
        </w:rPr>
        <w:t>offset</w:t>
      </w:r>
      <w:r>
        <w:rPr>
          <w:rFonts w:hint="eastAsia"/>
        </w:rPr>
        <w:t>（无数据意义）</w:t>
      </w:r>
    </w:p>
    <w:p w14:paraId="4F0EB42B" w14:textId="77777777" w:rsidR="00E50729" w:rsidRDefault="00E50729" w:rsidP="00E50729">
      <w:pPr>
        <w:pStyle w:val="-"/>
        <w:numPr>
          <w:ilvl w:val="2"/>
          <w:numId w:val="30"/>
        </w:numPr>
        <w:ind w:firstLineChars="0"/>
      </w:pPr>
      <w:r>
        <w:rPr>
          <w:rFonts w:hint="eastAsia"/>
        </w:rPr>
        <w:t>可见性（无数据意义）</w:t>
      </w:r>
    </w:p>
    <w:p w14:paraId="0222A845" w14:textId="77777777" w:rsidR="00E50729" w:rsidRDefault="00E50729" w:rsidP="00E50729">
      <w:pPr>
        <w:pStyle w:val="-"/>
        <w:numPr>
          <w:ilvl w:val="2"/>
          <w:numId w:val="30"/>
        </w:numPr>
        <w:ind w:firstLineChars="0"/>
      </w:pPr>
      <w:r>
        <w:t>T</w:t>
      </w:r>
      <w:r>
        <w:rPr>
          <w:rFonts w:hint="eastAsia"/>
        </w:rPr>
        <w:t>itile:</w:t>
      </w:r>
      <w:r>
        <w:t xml:space="preserve"> </w:t>
      </w:r>
      <w:r>
        <w:rPr>
          <w:rFonts w:hint="eastAsia"/>
        </w:rPr>
        <w:t>地名</w:t>
      </w:r>
    </w:p>
    <w:p w14:paraId="069E1FF5" w14:textId="77777777" w:rsidR="00E50729" w:rsidRDefault="00E50729" w:rsidP="00E50729">
      <w:pPr>
        <w:pStyle w:val="-"/>
        <w:numPr>
          <w:ilvl w:val="0"/>
          <w:numId w:val="30"/>
        </w:numPr>
        <w:ind w:firstLineChars="0"/>
      </w:pPr>
      <w:r>
        <w:rPr>
          <w:rFonts w:hint="eastAsia"/>
        </w:rPr>
        <w:t>Markers</w:t>
      </w:r>
      <w:r>
        <w:t>: Array with the objects</w:t>
      </w:r>
    </w:p>
    <w:p w14:paraId="7B3CB905" w14:textId="77777777" w:rsidR="00E50729" w:rsidRDefault="00E50729" w:rsidP="00E50729">
      <w:pPr>
        <w:pStyle w:val="-"/>
        <w:numPr>
          <w:ilvl w:val="1"/>
          <w:numId w:val="30"/>
        </w:numPr>
        <w:ind w:firstLineChars="0"/>
      </w:pPr>
      <w:r>
        <w:rPr>
          <w:rFonts w:hint="eastAsia"/>
        </w:rPr>
        <w:t>F</w:t>
      </w:r>
      <w:r>
        <w:t>or each Location Point object</w:t>
      </w:r>
    </w:p>
    <w:p w14:paraId="6392DC6E" w14:textId="77777777" w:rsidR="00E50729" w:rsidRDefault="00E50729" w:rsidP="00E50729">
      <w:pPr>
        <w:pStyle w:val="-"/>
        <w:numPr>
          <w:ilvl w:val="2"/>
          <w:numId w:val="30"/>
        </w:numPr>
        <w:ind w:firstLineChars="0"/>
      </w:pPr>
      <w:r>
        <w:rPr>
          <w:rFonts w:hint="eastAsia"/>
        </w:rPr>
        <w:t>R</w:t>
      </w:r>
      <w:r>
        <w:t>egionID</w:t>
      </w:r>
    </w:p>
    <w:p w14:paraId="141F60F9" w14:textId="77777777" w:rsidR="00E50729" w:rsidRDefault="00E50729" w:rsidP="00E50729">
      <w:pPr>
        <w:pStyle w:val="-"/>
        <w:numPr>
          <w:ilvl w:val="2"/>
          <w:numId w:val="30"/>
        </w:numPr>
        <w:ind w:firstLineChars="0"/>
      </w:pPr>
      <w:r>
        <w:rPr>
          <w:rFonts w:hint="eastAsia"/>
        </w:rPr>
        <w:t>坐标</w:t>
      </w:r>
    </w:p>
    <w:p w14:paraId="12D7F159" w14:textId="77777777" w:rsidR="00E50729" w:rsidRDefault="00E50729" w:rsidP="00E50729">
      <w:pPr>
        <w:pStyle w:val="-"/>
        <w:numPr>
          <w:ilvl w:val="2"/>
          <w:numId w:val="30"/>
        </w:numPr>
        <w:ind w:firstLineChars="0"/>
      </w:pPr>
      <w:r>
        <w:rPr>
          <w:rFonts w:hint="eastAsia"/>
        </w:rPr>
        <w:t>相对于左上的</w:t>
      </w:r>
      <w:r>
        <w:rPr>
          <w:rFonts w:hint="eastAsia"/>
        </w:rPr>
        <w:t>offset</w:t>
      </w:r>
      <w:r>
        <w:rPr>
          <w:rFonts w:hint="eastAsia"/>
        </w:rPr>
        <w:t>（无数据意义）</w:t>
      </w:r>
    </w:p>
    <w:p w14:paraId="0152A25A" w14:textId="77777777" w:rsidR="00E50729" w:rsidRDefault="00E50729" w:rsidP="00E50729">
      <w:pPr>
        <w:pStyle w:val="-"/>
        <w:numPr>
          <w:ilvl w:val="2"/>
          <w:numId w:val="30"/>
        </w:numPr>
        <w:ind w:firstLineChars="0"/>
      </w:pPr>
      <w:r>
        <w:rPr>
          <w:rFonts w:hint="eastAsia"/>
        </w:rPr>
        <w:t>可见性（无数据意义）</w:t>
      </w:r>
    </w:p>
    <w:p w14:paraId="5A2B00F4" w14:textId="77777777" w:rsidR="00E50729" w:rsidRDefault="00E50729" w:rsidP="00E50729">
      <w:pPr>
        <w:pStyle w:val="-"/>
        <w:numPr>
          <w:ilvl w:val="2"/>
          <w:numId w:val="30"/>
        </w:numPr>
        <w:ind w:firstLineChars="0"/>
      </w:pPr>
      <w:r>
        <w:t>T</w:t>
      </w:r>
      <w:r>
        <w:rPr>
          <w:rFonts w:hint="eastAsia"/>
        </w:rPr>
        <w:t>itile</w:t>
      </w:r>
      <w:r>
        <w:t xml:space="preserve">: </w:t>
      </w:r>
      <w:r>
        <w:rPr>
          <w:rFonts w:hint="eastAsia"/>
        </w:rPr>
        <w:t>地名</w:t>
      </w:r>
    </w:p>
    <w:p w14:paraId="3ED07B91" w14:textId="77777777" w:rsidR="00E50729" w:rsidRDefault="00E50729" w:rsidP="00E50729">
      <w:pPr>
        <w:pStyle w:val="-"/>
        <w:numPr>
          <w:ilvl w:val="2"/>
          <w:numId w:val="30"/>
        </w:numPr>
        <w:ind w:firstLineChars="0"/>
      </w:pPr>
      <w:r>
        <w:rPr>
          <w:rFonts w:hint="eastAsia"/>
        </w:rPr>
        <w:t>Detail:</w:t>
      </w:r>
      <w:r>
        <w:t xml:space="preserve"> </w:t>
      </w:r>
      <w:r>
        <w:rPr>
          <w:rFonts w:hint="eastAsia"/>
        </w:rPr>
        <w:t>此作者在此地点发生的事件。以长字符串存储，包含诗词引用。可能发生的事件大于等于一条。实际处理时候需要去除引用的诗词，并使用</w:t>
      </w:r>
      <w:r>
        <w:rPr>
          <w:rFonts w:hint="eastAsia"/>
        </w:rPr>
        <w:t>Array</w:t>
      </w:r>
      <w:r>
        <w:rPr>
          <w:rFonts w:hint="eastAsia"/>
        </w:rPr>
        <w:t>存储多个事件。</w:t>
      </w:r>
    </w:p>
    <w:p w14:paraId="5F213055" w14:textId="77777777" w:rsidR="004E6E9F" w:rsidRPr="00306BB4" w:rsidRDefault="004E6E9F" w:rsidP="004E6E9F">
      <w:pPr>
        <w:pStyle w:val="-"/>
        <w:ind w:firstLineChars="0"/>
        <w:rPr>
          <w:b/>
          <w:i/>
        </w:rPr>
      </w:pPr>
      <w:r>
        <w:rPr>
          <w:rFonts w:hint="eastAsia"/>
        </w:rPr>
        <w:t>由于数据处理的量级并不大，但是内容均十分复杂，人工数据处理是不可避免的事情</w:t>
      </w:r>
      <w:r w:rsidRPr="00306BB4">
        <w:rPr>
          <w:rFonts w:hint="eastAsia"/>
          <w:b/>
          <w:i/>
        </w:rPr>
        <w:t>。</w:t>
      </w:r>
    </w:p>
    <w:p w14:paraId="174811BC" w14:textId="77777777" w:rsidR="00306BB4" w:rsidRDefault="00306BB4" w:rsidP="004E6E9F">
      <w:pPr>
        <w:pStyle w:val="-"/>
        <w:ind w:firstLineChars="0"/>
        <w:rPr>
          <w:b/>
          <w:i/>
        </w:rPr>
      </w:pPr>
      <w:r w:rsidRPr="00306BB4">
        <w:rPr>
          <w:rFonts w:hint="eastAsia"/>
          <w:b/>
          <w:i/>
        </w:rPr>
        <w:lastRenderedPageBreak/>
        <w:t>一种策略：通过人工处理一定数量的数据，先进行系统设计，等系统功能设计完成之后，更新数据到完整数据（这种数据从小到大的方法，一定程度上是可以说明系统的功能数据解耦合、工作流的自动化特性、可扩展性、</w:t>
      </w:r>
      <w:r w:rsidRPr="00306BB4">
        <w:rPr>
          <w:rFonts w:hint="eastAsia"/>
          <w:b/>
          <w:i/>
        </w:rPr>
        <w:t>OLAP</w:t>
      </w:r>
      <w:r w:rsidRPr="00306BB4">
        <w:rPr>
          <w:rFonts w:hint="eastAsia"/>
          <w:b/>
          <w:i/>
        </w:rPr>
        <w:t>的有效性）。</w:t>
      </w:r>
    </w:p>
    <w:p w14:paraId="42DD1F81" w14:textId="77777777" w:rsidR="00306BB4" w:rsidRDefault="00306BB4" w:rsidP="00306BB4">
      <w:pPr>
        <w:pStyle w:val="21"/>
      </w:pPr>
      <w:r>
        <w:rPr>
          <w:rFonts w:hint="eastAsia"/>
        </w:rPr>
        <w:t>原始轨迹数据展示与搜索。</w:t>
      </w:r>
    </w:p>
    <w:p w14:paraId="380E7945" w14:textId="77777777" w:rsidR="00C306C9" w:rsidRDefault="00C306C9" w:rsidP="00C306C9">
      <w:pPr>
        <w:pStyle w:val="-"/>
        <w:ind w:firstLine="420"/>
      </w:pPr>
      <w:r>
        <w:rPr>
          <w:rFonts w:hint="eastAsia"/>
        </w:rPr>
        <w:t>在原始轨迹数据展示和搜索界面中，要求对于数据具备以下的特性</w:t>
      </w:r>
      <w:r>
        <w:rPr>
          <w:rFonts w:hint="eastAsia"/>
        </w:rPr>
        <w:t>:</w:t>
      </w:r>
    </w:p>
    <w:p w14:paraId="1E4F2B01" w14:textId="77777777" w:rsidR="00C306C9" w:rsidRDefault="00C306C9" w:rsidP="00C306C9">
      <w:pPr>
        <w:pStyle w:val="31"/>
      </w:pPr>
      <w:r>
        <w:rPr>
          <w:rFonts w:hint="eastAsia"/>
        </w:rPr>
        <w:t>数据层级关联性质</w:t>
      </w:r>
    </w:p>
    <w:p w14:paraId="5E317E28" w14:textId="77777777" w:rsidR="00C306C9" w:rsidRDefault="00C306C9" w:rsidP="00C306C9">
      <w:pPr>
        <w:pStyle w:val="-"/>
        <w:ind w:firstLine="420"/>
      </w:pPr>
      <w:r>
        <w:rPr>
          <w:rFonts w:hint="eastAsia"/>
        </w:rPr>
        <w:t>对于诗人而言，要求有诗人与朝代之间的对应关系：</w:t>
      </w:r>
    </w:p>
    <w:p w14:paraId="2BC1B899" w14:textId="77777777" w:rsidR="00C306C9" w:rsidRDefault="00C306C9" w:rsidP="00C306C9">
      <w:pPr>
        <w:pStyle w:val="-"/>
        <w:numPr>
          <w:ilvl w:val="0"/>
          <w:numId w:val="32"/>
        </w:numPr>
        <w:ind w:firstLineChars="0"/>
      </w:pPr>
      <w:r>
        <w:rPr>
          <w:rFonts w:hint="eastAsia"/>
        </w:rPr>
        <w:t>即通过诗人可以检索到对应的朝代</w:t>
      </w:r>
    </w:p>
    <w:p w14:paraId="41D386EB" w14:textId="77777777" w:rsidR="00C306C9" w:rsidRDefault="00C306C9" w:rsidP="00C306C9">
      <w:pPr>
        <w:pStyle w:val="-"/>
        <w:numPr>
          <w:ilvl w:val="0"/>
          <w:numId w:val="32"/>
        </w:numPr>
        <w:ind w:firstLineChars="0"/>
      </w:pPr>
      <w:r>
        <w:rPr>
          <w:rFonts w:hint="eastAsia"/>
        </w:rPr>
        <w:t>可以通过朝代检索到所有诗人</w:t>
      </w:r>
    </w:p>
    <w:p w14:paraId="6AEBCE32" w14:textId="77777777" w:rsidR="00C306C9" w:rsidRDefault="00C306C9" w:rsidP="00C306C9">
      <w:pPr>
        <w:pStyle w:val="-"/>
        <w:numPr>
          <w:ilvl w:val="0"/>
          <w:numId w:val="32"/>
        </w:numPr>
        <w:ind w:firstLineChars="0"/>
      </w:pPr>
      <w:r>
        <w:rPr>
          <w:rFonts w:hint="eastAsia"/>
        </w:rPr>
        <w:t>每个朝代有一个</w:t>
      </w:r>
      <w:r>
        <w:rPr>
          <w:rFonts w:hint="eastAsia"/>
        </w:rPr>
        <w:t>default</w:t>
      </w:r>
      <w:r>
        <w:rPr>
          <w:rFonts w:hint="eastAsia"/>
        </w:rPr>
        <w:t>诗人供下钻使用</w:t>
      </w:r>
    </w:p>
    <w:p w14:paraId="7352326C" w14:textId="77777777" w:rsidR="00C306C9" w:rsidRDefault="00C306C9" w:rsidP="00C306C9">
      <w:pPr>
        <w:pStyle w:val="-"/>
        <w:ind w:firstLine="420"/>
      </w:pPr>
      <w:r>
        <w:rPr>
          <w:rFonts w:hint="eastAsia"/>
        </w:rPr>
        <w:t>对于地点，需要有层级关系对应：</w:t>
      </w:r>
    </w:p>
    <w:p w14:paraId="3365468E" w14:textId="77777777" w:rsidR="00C306C9" w:rsidRDefault="00C306C9" w:rsidP="00C306C9">
      <w:pPr>
        <w:pStyle w:val="-"/>
        <w:numPr>
          <w:ilvl w:val="0"/>
          <w:numId w:val="33"/>
        </w:numPr>
        <w:ind w:firstLineChars="0"/>
      </w:pPr>
      <w:r>
        <w:rPr>
          <w:rFonts w:hint="eastAsia"/>
        </w:rPr>
        <w:t>通过地点可以检索到对应的省份</w:t>
      </w:r>
    </w:p>
    <w:p w14:paraId="4F509006" w14:textId="77777777" w:rsidR="00C306C9" w:rsidRDefault="00C306C9" w:rsidP="00C306C9">
      <w:pPr>
        <w:pStyle w:val="-"/>
        <w:numPr>
          <w:ilvl w:val="0"/>
          <w:numId w:val="33"/>
        </w:numPr>
        <w:ind w:firstLineChars="0"/>
      </w:pPr>
      <w:r>
        <w:rPr>
          <w:rFonts w:hint="eastAsia"/>
        </w:rPr>
        <w:t>通过省份可以检索到对应的国家</w:t>
      </w:r>
    </w:p>
    <w:p w14:paraId="60B2193C" w14:textId="77777777" w:rsidR="00C306C9" w:rsidRDefault="00C306C9" w:rsidP="00C306C9">
      <w:pPr>
        <w:pStyle w:val="-"/>
        <w:numPr>
          <w:ilvl w:val="0"/>
          <w:numId w:val="33"/>
        </w:numPr>
        <w:ind w:firstLineChars="0"/>
      </w:pPr>
      <w:r>
        <w:rPr>
          <w:rFonts w:hint="eastAsia"/>
        </w:rPr>
        <w:t>通过省份可以检索到所有其下的地点</w:t>
      </w:r>
    </w:p>
    <w:p w14:paraId="2B7EF195" w14:textId="77777777" w:rsidR="00C306C9" w:rsidRDefault="00C306C9" w:rsidP="00C306C9">
      <w:pPr>
        <w:pStyle w:val="-"/>
        <w:numPr>
          <w:ilvl w:val="0"/>
          <w:numId w:val="33"/>
        </w:numPr>
        <w:ind w:firstLineChars="0"/>
      </w:pPr>
      <w:r>
        <w:rPr>
          <w:rFonts w:hint="eastAsia"/>
        </w:rPr>
        <w:t>每个省份有一个</w:t>
      </w:r>
      <w:r>
        <w:rPr>
          <w:rFonts w:hint="eastAsia"/>
        </w:rPr>
        <w:t>default</w:t>
      </w:r>
      <w:r>
        <w:rPr>
          <w:rFonts w:hint="eastAsia"/>
        </w:rPr>
        <w:t>地点供下钻使用</w:t>
      </w:r>
    </w:p>
    <w:p w14:paraId="4006B25A" w14:textId="77777777" w:rsidR="00C306C9" w:rsidRDefault="00C306C9" w:rsidP="00C306C9">
      <w:pPr>
        <w:pStyle w:val="-"/>
        <w:numPr>
          <w:ilvl w:val="0"/>
          <w:numId w:val="33"/>
        </w:numPr>
        <w:ind w:firstLineChars="0"/>
      </w:pPr>
      <w:r>
        <w:rPr>
          <w:rFonts w:hint="eastAsia"/>
        </w:rPr>
        <w:t>通过国家可以检索到其下所有的省份</w:t>
      </w:r>
    </w:p>
    <w:p w14:paraId="5BF4FCA3" w14:textId="48CFC67F" w:rsidR="00C306C9" w:rsidRDefault="00C306C9" w:rsidP="00C306C9">
      <w:pPr>
        <w:pStyle w:val="-"/>
        <w:numPr>
          <w:ilvl w:val="0"/>
          <w:numId w:val="33"/>
        </w:numPr>
        <w:ind w:firstLineChars="0"/>
      </w:pPr>
      <w:r>
        <w:rPr>
          <w:rFonts w:hint="eastAsia"/>
        </w:rPr>
        <w:t>每个国家有一个</w:t>
      </w:r>
      <w:r>
        <w:rPr>
          <w:rFonts w:hint="eastAsia"/>
        </w:rPr>
        <w:t>default</w:t>
      </w:r>
      <w:r>
        <w:rPr>
          <w:rFonts w:hint="eastAsia"/>
        </w:rPr>
        <w:t>省份供下钻使用</w:t>
      </w:r>
    </w:p>
    <w:p w14:paraId="65FED046" w14:textId="4C9E7F8C" w:rsidR="008A0F04" w:rsidRDefault="008A0F04" w:rsidP="008A0F04">
      <w:pPr>
        <w:pStyle w:val="41"/>
      </w:pPr>
      <w:r>
        <w:rPr>
          <w:rFonts w:hint="eastAsia"/>
        </w:rPr>
        <w:t>补充说明</w:t>
      </w:r>
    </w:p>
    <w:p w14:paraId="778FEF4E" w14:textId="2E7DEF0E" w:rsidR="008A0F04" w:rsidRPr="008A0F04" w:rsidRDefault="008A0F04" w:rsidP="008A0F04">
      <w:pPr>
        <w:pStyle w:val="-"/>
        <w:ind w:firstLine="420"/>
        <w:rPr>
          <w:rFonts w:hint="eastAsia"/>
        </w:rPr>
      </w:pPr>
      <w:r>
        <w:rPr>
          <w:rFonts w:hint="eastAsia"/>
        </w:rPr>
        <w:t>实践中，所有的</w:t>
      </w:r>
      <w:r>
        <w:rPr>
          <w:rFonts w:hint="eastAsia"/>
        </w:rPr>
        <w:t>default</w:t>
      </w:r>
      <w:r>
        <w:rPr>
          <w:rFonts w:hint="eastAsia"/>
        </w:rPr>
        <w:t>值全部取消。</w:t>
      </w:r>
    </w:p>
    <w:p w14:paraId="608CE02A" w14:textId="77777777" w:rsidR="00C306C9" w:rsidRDefault="00C306C9" w:rsidP="00C306C9">
      <w:pPr>
        <w:pStyle w:val="31"/>
      </w:pPr>
      <w:r>
        <w:rPr>
          <w:rFonts w:hint="eastAsia"/>
        </w:rPr>
        <w:t>按地点进行堆叠的数据</w:t>
      </w:r>
    </w:p>
    <w:p w14:paraId="17809B21" w14:textId="44B9CF5A" w:rsidR="00C306C9" w:rsidRDefault="00C306C9" w:rsidP="00C306C9">
      <w:pPr>
        <w:pStyle w:val="-"/>
        <w:ind w:firstLine="420"/>
      </w:pPr>
      <w:r>
        <w:rPr>
          <w:rFonts w:hint="eastAsia"/>
        </w:rPr>
        <w:t>将诗人的人生轨迹数据按照地点进行重组堆叠，可以通过地点检索到所有的</w:t>
      </w:r>
      <w:r w:rsidR="009E52C0">
        <w:rPr>
          <w:rFonts w:hint="eastAsia"/>
        </w:rPr>
        <w:t>相关的诗人活动记录。</w:t>
      </w:r>
    </w:p>
    <w:p w14:paraId="27548112" w14:textId="64ABCB93" w:rsidR="005D66F3" w:rsidRDefault="005D66F3" w:rsidP="005D66F3">
      <w:pPr>
        <w:pStyle w:val="41"/>
      </w:pPr>
      <w:r>
        <w:rPr>
          <w:rFonts w:hint="eastAsia"/>
        </w:rPr>
        <w:t>补充说明</w:t>
      </w:r>
    </w:p>
    <w:p w14:paraId="2DADB90B" w14:textId="05476E57" w:rsidR="005D66F3" w:rsidRPr="005D66F3" w:rsidRDefault="005D66F3" w:rsidP="005D66F3">
      <w:pPr>
        <w:pStyle w:val="-"/>
        <w:ind w:firstLine="420"/>
        <w:rPr>
          <w:rFonts w:hint="eastAsia"/>
        </w:rPr>
      </w:pPr>
      <w:r>
        <w:rPr>
          <w:rFonts w:hint="eastAsia"/>
        </w:rPr>
        <w:t>实践中，可以由计算引擎实时计算得到。</w:t>
      </w:r>
    </w:p>
    <w:p w14:paraId="3BCBFBBC" w14:textId="77777777" w:rsidR="009E52C0" w:rsidRDefault="009E52C0" w:rsidP="009E52C0">
      <w:pPr>
        <w:pStyle w:val="21"/>
      </w:pPr>
      <w:r>
        <w:rPr>
          <w:rFonts w:hint="eastAsia"/>
        </w:rPr>
        <w:t>基于人生轨迹数据立方体的</w:t>
      </w:r>
      <w:r>
        <w:rPr>
          <w:rFonts w:hint="eastAsia"/>
        </w:rPr>
        <w:t>OLAM</w:t>
      </w:r>
      <w:r>
        <w:rPr>
          <w:rFonts w:hint="eastAsia"/>
        </w:rPr>
        <w:t>计算</w:t>
      </w:r>
    </w:p>
    <w:p w14:paraId="1B851E5C" w14:textId="77777777" w:rsidR="009E52C0" w:rsidRDefault="009E52C0" w:rsidP="009E52C0">
      <w:pPr>
        <w:pStyle w:val="31"/>
      </w:pPr>
      <w:r>
        <w:rPr>
          <w:rFonts w:hint="eastAsia"/>
        </w:rPr>
        <w:t>数据选择部分</w:t>
      </w:r>
    </w:p>
    <w:p w14:paraId="5CEA78B3" w14:textId="77777777" w:rsidR="009E52C0" w:rsidRDefault="009E52C0" w:rsidP="009E52C0">
      <w:pPr>
        <w:pStyle w:val="-"/>
        <w:ind w:firstLine="420"/>
      </w:pPr>
      <w:r>
        <w:rPr>
          <w:rFonts w:hint="eastAsia"/>
        </w:rPr>
        <w:t>诗人、地点的映射关系可由上文完全覆盖。</w:t>
      </w:r>
    </w:p>
    <w:p w14:paraId="2A255D98" w14:textId="77777777" w:rsidR="009E52C0" w:rsidRDefault="009E52C0" w:rsidP="009E52C0">
      <w:pPr>
        <w:pStyle w:val="-"/>
        <w:ind w:firstLine="420"/>
      </w:pPr>
      <w:r>
        <w:rPr>
          <w:rFonts w:hint="eastAsia"/>
        </w:rPr>
        <w:t>实际传递到后端，可以考虑传递完整的诗人、地点</w:t>
      </w:r>
      <w:r>
        <w:rPr>
          <w:rFonts w:hint="eastAsia"/>
        </w:rPr>
        <w:t>List</w:t>
      </w:r>
      <w:r>
        <w:rPr>
          <w:rFonts w:hint="eastAsia"/>
        </w:rPr>
        <w:t>（考虑到浏览器</w:t>
      </w:r>
      <w:r>
        <w:rPr>
          <w:rFonts w:hint="eastAsia"/>
        </w:rPr>
        <w:t>URL</w:t>
      </w:r>
      <w:r>
        <w:rPr>
          <w:rFonts w:hint="eastAsia"/>
        </w:rPr>
        <w:t>长度限制，在此处可以使用</w:t>
      </w:r>
      <w:r>
        <w:rPr>
          <w:rFonts w:hint="eastAsia"/>
        </w:rPr>
        <w:t>body</w:t>
      </w:r>
      <w:r>
        <w:rPr>
          <w:rFonts w:hint="eastAsia"/>
        </w:rPr>
        <w:t>传参）。</w:t>
      </w:r>
    </w:p>
    <w:p w14:paraId="76845FA4" w14:textId="77777777" w:rsidR="009E52C0" w:rsidRDefault="009E52C0" w:rsidP="009E52C0">
      <w:pPr>
        <w:pStyle w:val="-"/>
        <w:ind w:firstLine="420"/>
      </w:pPr>
      <w:r>
        <w:rPr>
          <w:rFonts w:hint="eastAsia"/>
        </w:rPr>
        <w:t>时间关系是单年、十年、百年之间的映射关系。详细的计算方式为需要依据所有年份的起始和终止时间，其中十年和百年均以</w:t>
      </w:r>
      <w:r>
        <w:rPr>
          <w:rFonts w:hint="eastAsia"/>
        </w:rPr>
        <w:t>0</w:t>
      </w:r>
      <w:r>
        <w:rPr>
          <w:rFonts w:hint="eastAsia"/>
        </w:rPr>
        <w:t>为区分单位，不足部分可以舍弃处理（即十年一定是</w:t>
      </w:r>
      <w:r>
        <w:rPr>
          <w:rFonts w:hint="eastAsia"/>
        </w:rPr>
        <w:t>6</w:t>
      </w:r>
      <w:r>
        <w:t>11~620</w:t>
      </w:r>
      <w:r>
        <w:rPr>
          <w:rFonts w:hint="eastAsia"/>
        </w:rPr>
        <w:t>、</w:t>
      </w:r>
      <w:r>
        <w:rPr>
          <w:rFonts w:hint="eastAsia"/>
        </w:rPr>
        <w:t>6</w:t>
      </w:r>
      <w:r>
        <w:t>21~630</w:t>
      </w:r>
      <w:r>
        <w:rPr>
          <w:rFonts w:hint="eastAsia"/>
        </w:rPr>
        <w:t>、</w:t>
      </w:r>
      <w:r>
        <w:rPr>
          <w:rFonts w:hint="eastAsia"/>
        </w:rPr>
        <w:t>6</w:t>
      </w:r>
      <w:r>
        <w:t>01~700</w:t>
      </w:r>
      <w:r>
        <w:rPr>
          <w:rFonts w:hint="eastAsia"/>
        </w:rPr>
        <w:t>这样的类型）。实际传参时可以按照年份范围进行传参。</w:t>
      </w:r>
    </w:p>
    <w:p w14:paraId="4F560519" w14:textId="77777777" w:rsidR="009E52C0" w:rsidRDefault="009E52C0" w:rsidP="009E52C0">
      <w:pPr>
        <w:pStyle w:val="31"/>
      </w:pPr>
      <w:r>
        <w:rPr>
          <w:rFonts w:hint="eastAsia"/>
        </w:rPr>
        <w:t>图表可视化部分</w:t>
      </w:r>
    </w:p>
    <w:p w14:paraId="320E66ED" w14:textId="13A2513E" w:rsidR="009E52C0" w:rsidRDefault="009E52C0" w:rsidP="009E52C0">
      <w:pPr>
        <w:pStyle w:val="-"/>
        <w:ind w:firstLine="420"/>
      </w:pPr>
      <w:r>
        <w:rPr>
          <w:rFonts w:hint="eastAsia"/>
        </w:rPr>
        <w:t>所有图表的内容均需要按照数据选择部分进行</w:t>
      </w:r>
      <w:r w:rsidR="00C952BA">
        <w:rPr>
          <w:rFonts w:hint="eastAsia"/>
        </w:rPr>
        <w:t>后端的实时</w:t>
      </w:r>
      <w:r>
        <w:rPr>
          <w:rFonts w:hint="eastAsia"/>
        </w:rPr>
        <w:t>计算分析</w:t>
      </w:r>
      <w:r w:rsidR="00C952BA">
        <w:rPr>
          <w:rFonts w:hint="eastAsia"/>
        </w:rPr>
        <w:t>，且具体的数据内容以统计偏多，只能缓存，无法进行全部持久化存储。具体的数据设计部分可以参见</w:t>
      </w:r>
      <w:r w:rsidR="005D66F3">
        <w:rPr>
          <w:rFonts w:hint="eastAsia"/>
        </w:rPr>
        <w:t>后端的</w:t>
      </w:r>
      <w:r w:rsidR="005D66F3">
        <w:rPr>
          <w:rFonts w:hint="eastAsia"/>
        </w:rPr>
        <w:t>Swagger</w:t>
      </w:r>
      <w:r w:rsidR="005D66F3">
        <w:t xml:space="preserve"> </w:t>
      </w:r>
      <w:r w:rsidR="00C952BA">
        <w:rPr>
          <w:rFonts w:hint="eastAsia"/>
        </w:rPr>
        <w:t>API</w:t>
      </w:r>
      <w:r w:rsidR="00C952BA">
        <w:rPr>
          <w:rFonts w:hint="eastAsia"/>
        </w:rPr>
        <w:t>文档。</w:t>
      </w:r>
    </w:p>
    <w:p w14:paraId="6D8F5994" w14:textId="77777777" w:rsidR="00C952BA" w:rsidRDefault="00C952BA" w:rsidP="00C952BA">
      <w:pPr>
        <w:pStyle w:val="21"/>
      </w:pPr>
      <w:r>
        <w:rPr>
          <w:rFonts w:hint="eastAsia"/>
        </w:rPr>
        <w:t>动态柱形图可视化</w:t>
      </w:r>
    </w:p>
    <w:p w14:paraId="2F6C678C" w14:textId="77777777" w:rsidR="00C952BA" w:rsidRDefault="00C952BA" w:rsidP="00C952BA">
      <w:pPr>
        <w:pStyle w:val="-"/>
        <w:ind w:firstLine="420"/>
      </w:pPr>
      <w:r>
        <w:rPr>
          <w:rFonts w:hint="eastAsia"/>
        </w:rPr>
        <w:t>此部分内容可以进行持久化，只需按照单个年份为单位，将各个内容的部分统计数据并持久化便可。</w:t>
      </w:r>
    </w:p>
    <w:p w14:paraId="6CCD252C" w14:textId="77777777" w:rsidR="00C952BA" w:rsidRPr="00C952BA" w:rsidRDefault="00C952BA" w:rsidP="00C952BA">
      <w:pPr>
        <w:pStyle w:val="21"/>
      </w:pPr>
      <w:r>
        <w:rPr>
          <w:rFonts w:hint="eastAsia"/>
        </w:rPr>
        <w:t>基于轨迹嵌入技术的时空流动性分析</w:t>
      </w:r>
    </w:p>
    <w:p w14:paraId="1517F57C" w14:textId="77777777" w:rsidR="00C952BA" w:rsidRDefault="00C952BA" w:rsidP="00C952BA">
      <w:pPr>
        <w:pStyle w:val="-"/>
        <w:ind w:firstLine="420"/>
      </w:pPr>
      <w:r>
        <w:rPr>
          <w:rFonts w:hint="eastAsia"/>
        </w:rPr>
        <w:t>按照对应的嵌入选取方式，计算整条轨迹的嵌入，轨迹点的嵌入。并将处理的分析结果持久化。</w:t>
      </w:r>
    </w:p>
    <w:p w14:paraId="53314A1F" w14:textId="77777777" w:rsidR="00C952BA" w:rsidRDefault="00C952BA" w:rsidP="00C952BA">
      <w:pPr>
        <w:pStyle w:val="-"/>
        <w:ind w:firstLine="420"/>
      </w:pPr>
      <w:r>
        <w:rPr>
          <w:rFonts w:hint="eastAsia"/>
        </w:rPr>
        <w:t>在数据库中存储时，仅需存储分析结果即可，无需存储嵌入数据。</w:t>
      </w:r>
    </w:p>
    <w:p w14:paraId="24F56A52" w14:textId="77777777" w:rsidR="00C952BA" w:rsidRDefault="00C952BA" w:rsidP="00C952BA">
      <w:pPr>
        <w:pStyle w:val="21"/>
      </w:pPr>
      <w:r>
        <w:rPr>
          <w:rFonts w:hint="eastAsia"/>
        </w:rPr>
        <w:t>GL</w:t>
      </w:r>
      <w:r>
        <w:rPr>
          <w:rFonts w:hint="eastAsia"/>
        </w:rPr>
        <w:t>地球可视化</w:t>
      </w:r>
    </w:p>
    <w:p w14:paraId="75FC8435" w14:textId="1FD29849" w:rsidR="00C952BA" w:rsidRDefault="00C952BA" w:rsidP="00C952BA">
      <w:pPr>
        <w:pStyle w:val="-"/>
        <w:ind w:firstLine="420"/>
      </w:pPr>
      <w:r>
        <w:rPr>
          <w:rFonts w:hint="eastAsia"/>
        </w:rPr>
        <w:t>在此处需要将轨迹中的各个地点信息与时间进行绑定（</w:t>
      </w:r>
      <w:r w:rsidRPr="00210963">
        <w:rPr>
          <w:rFonts w:hint="eastAsia"/>
          <w:b/>
          <w:bCs/>
        </w:rPr>
        <w:t>此处一定需要人工标注</w:t>
      </w:r>
      <w:r>
        <w:rPr>
          <w:rFonts w:hint="eastAsia"/>
        </w:rPr>
        <w:t>）</w:t>
      </w:r>
      <w:r w:rsidR="0066315B">
        <w:rPr>
          <w:rFonts w:hint="eastAsia"/>
        </w:rPr>
        <w:t>。</w:t>
      </w:r>
    </w:p>
    <w:p w14:paraId="6D28F5C5" w14:textId="2143AC47" w:rsidR="0033042F" w:rsidRPr="0033042F" w:rsidRDefault="0033042F" w:rsidP="00C952BA">
      <w:pPr>
        <w:pStyle w:val="-"/>
        <w:ind w:firstLine="420"/>
        <w:rPr>
          <w:rFonts w:hint="eastAsia"/>
          <w:b/>
          <w:bCs/>
          <w:i/>
          <w:iCs/>
        </w:rPr>
      </w:pPr>
      <w:r w:rsidRPr="0033042F">
        <w:rPr>
          <w:rFonts w:hint="eastAsia"/>
          <w:b/>
          <w:bCs/>
          <w:i/>
          <w:iCs/>
        </w:rPr>
        <w:t>注：实践中已替换</w:t>
      </w:r>
      <w:r w:rsidRPr="0033042F">
        <w:rPr>
          <w:rFonts w:hint="eastAsia"/>
          <w:b/>
          <w:bCs/>
          <w:i/>
          <w:iCs/>
        </w:rPr>
        <w:t>GL</w:t>
      </w:r>
      <w:r w:rsidRPr="0033042F">
        <w:rPr>
          <w:rFonts w:hint="eastAsia"/>
          <w:b/>
          <w:bCs/>
          <w:i/>
          <w:iCs/>
        </w:rPr>
        <w:t>地球为</w:t>
      </w:r>
      <w:r w:rsidRPr="0033042F">
        <w:rPr>
          <w:rFonts w:hint="eastAsia"/>
          <w:b/>
          <w:bCs/>
          <w:i/>
          <w:iCs/>
        </w:rPr>
        <w:t>AMap</w:t>
      </w:r>
      <w:r w:rsidRPr="0033042F">
        <w:rPr>
          <w:b/>
          <w:bCs/>
          <w:i/>
          <w:iCs/>
        </w:rPr>
        <w:t xml:space="preserve"> </w:t>
      </w:r>
      <w:r w:rsidRPr="0033042F">
        <w:rPr>
          <w:rFonts w:hint="eastAsia"/>
          <w:b/>
          <w:bCs/>
          <w:i/>
          <w:iCs/>
        </w:rPr>
        <w:t>Loca</w:t>
      </w:r>
      <w:r w:rsidRPr="0033042F">
        <w:rPr>
          <w:rFonts w:hint="eastAsia"/>
          <w:b/>
          <w:bCs/>
          <w:i/>
          <w:iCs/>
        </w:rPr>
        <w:t>可视化。</w:t>
      </w:r>
    </w:p>
    <w:p w14:paraId="7368DCD6" w14:textId="77777777" w:rsidR="00647A50" w:rsidRDefault="009770F4" w:rsidP="00647A50">
      <w:pPr>
        <w:pStyle w:val="1"/>
      </w:pPr>
      <w:r>
        <w:rPr>
          <w:rFonts w:hint="eastAsia"/>
        </w:rPr>
        <w:lastRenderedPageBreak/>
        <w:t>数据处理要求</w:t>
      </w:r>
    </w:p>
    <w:p w14:paraId="18ECFA0D" w14:textId="77777777" w:rsidR="00787ED9" w:rsidRDefault="00787ED9" w:rsidP="00787ED9">
      <w:pPr>
        <w:pStyle w:val="21"/>
      </w:pPr>
      <w:r>
        <w:rPr>
          <w:rFonts w:hint="eastAsia"/>
        </w:rPr>
        <w:t>项目</w:t>
      </w:r>
      <w:r>
        <w:rPr>
          <w:rFonts w:hint="eastAsia"/>
        </w:rPr>
        <w:t>Id</w:t>
      </w:r>
      <w:r>
        <w:rPr>
          <w:rFonts w:hint="eastAsia"/>
        </w:rPr>
        <w:t>编号说明</w:t>
      </w:r>
    </w:p>
    <w:p w14:paraId="56418562" w14:textId="77777777" w:rsidR="00787ED9" w:rsidRDefault="00787ED9" w:rsidP="00787ED9">
      <w:pPr>
        <w:pStyle w:val="-"/>
        <w:ind w:firstLine="420"/>
      </w:pPr>
      <w:r>
        <w:rPr>
          <w:rFonts w:hint="eastAsia"/>
        </w:rPr>
        <w:t>对每个数据子项目，均会进行数据</w:t>
      </w:r>
      <w:r>
        <w:rPr>
          <w:rFonts w:hint="eastAsia"/>
        </w:rPr>
        <w:t>Id</w:t>
      </w:r>
      <w:r>
        <w:rPr>
          <w:rFonts w:hint="eastAsia"/>
        </w:rPr>
        <w:t>编号处理。</w:t>
      </w:r>
      <w:r w:rsidR="009A0EEE">
        <w:rPr>
          <w:rFonts w:hint="eastAsia"/>
        </w:rPr>
        <w:t>本节则分门别类对</w:t>
      </w:r>
      <w:r w:rsidR="009A0EEE">
        <w:rPr>
          <w:rFonts w:hint="eastAsia"/>
        </w:rPr>
        <w:t>Id</w:t>
      </w:r>
      <w:r w:rsidR="009A0EEE">
        <w:rPr>
          <w:rFonts w:hint="eastAsia"/>
        </w:rPr>
        <w:t>编号的规则进行说明。</w:t>
      </w:r>
    </w:p>
    <w:p w14:paraId="2AA6F771" w14:textId="77777777" w:rsidR="002F5D3B" w:rsidRDefault="009A0EEE" w:rsidP="00D80B83">
      <w:pPr>
        <w:pStyle w:val="-"/>
        <w:numPr>
          <w:ilvl w:val="0"/>
          <w:numId w:val="34"/>
        </w:numPr>
        <w:ind w:firstLineChars="0"/>
      </w:pPr>
      <w:r>
        <w:rPr>
          <w:rFonts w:hint="eastAsia"/>
        </w:rPr>
        <w:t>诗人</w:t>
      </w:r>
      <w:r>
        <w:rPr>
          <w:rFonts w:hint="eastAsia"/>
        </w:rPr>
        <w:t>id</w:t>
      </w:r>
      <w:r>
        <w:rPr>
          <w:rFonts w:hint="eastAsia"/>
        </w:rPr>
        <w:t>：</w:t>
      </w:r>
      <w:r w:rsidR="00637DCF">
        <w:t xml:space="preserve">Integer </w:t>
      </w:r>
      <w:r w:rsidR="00D80B83">
        <w:rPr>
          <w:rFonts w:hint="eastAsia"/>
        </w:rPr>
        <w:t>ABC</w:t>
      </w:r>
      <w:r w:rsidR="00D80B83">
        <w:rPr>
          <w:rFonts w:hint="eastAsia"/>
        </w:rPr>
        <w:t>，</w:t>
      </w:r>
      <w:r w:rsidR="00D80B83">
        <w:rPr>
          <w:rFonts w:hint="eastAsia"/>
        </w:rPr>
        <w:t>ABC</w:t>
      </w:r>
      <w:r w:rsidR="00D80B83">
        <w:rPr>
          <w:rFonts w:hint="eastAsia"/>
        </w:rPr>
        <w:t>为按照爬取顺序增序设置的</w:t>
      </w:r>
      <w:r w:rsidR="00D80B83">
        <w:rPr>
          <w:rFonts w:hint="eastAsia"/>
        </w:rPr>
        <w:t>id</w:t>
      </w:r>
      <w:r w:rsidR="00D80B83">
        <w:rPr>
          <w:rFonts w:hint="eastAsia"/>
        </w:rPr>
        <w:t>编号，唐朝在前，宋朝在后</w:t>
      </w:r>
    </w:p>
    <w:p w14:paraId="626F60AC" w14:textId="77777777" w:rsidR="00637DCF" w:rsidRDefault="00637DCF" w:rsidP="009A0EEE">
      <w:pPr>
        <w:pStyle w:val="-"/>
        <w:numPr>
          <w:ilvl w:val="0"/>
          <w:numId w:val="34"/>
        </w:numPr>
        <w:ind w:firstLineChars="0"/>
      </w:pPr>
      <w:r>
        <w:rPr>
          <w:rFonts w:hint="eastAsia"/>
        </w:rPr>
        <w:t>朝代</w:t>
      </w:r>
      <w:r>
        <w:rPr>
          <w:rFonts w:hint="eastAsia"/>
        </w:rPr>
        <w:t>id</w:t>
      </w:r>
      <w:r>
        <w:rPr>
          <w:rFonts w:hint="eastAsia"/>
        </w:rPr>
        <w:t>：</w:t>
      </w:r>
      <w:r>
        <w:rPr>
          <w:rFonts w:hint="eastAsia"/>
        </w:rPr>
        <w:t>Integer</w:t>
      </w:r>
      <w:r>
        <w:t xml:space="preserve"> </w:t>
      </w:r>
      <w:r>
        <w:rPr>
          <w:rFonts w:hint="eastAsia"/>
        </w:rPr>
        <w:t>XX</w:t>
      </w:r>
      <w:r>
        <w:rPr>
          <w:rFonts w:hint="eastAsia"/>
        </w:rPr>
        <w:t>，</w:t>
      </w:r>
      <w:r>
        <w:rPr>
          <w:rFonts w:hint="eastAsia"/>
        </w:rPr>
        <w:t>XX</w:t>
      </w:r>
      <w:r>
        <w:rPr>
          <w:rFonts w:hint="eastAsia"/>
        </w:rPr>
        <w:t>为增序的朝代编号</w:t>
      </w:r>
    </w:p>
    <w:p w14:paraId="65DC9048" w14:textId="77777777" w:rsidR="00637DCF" w:rsidRDefault="00637DCF" w:rsidP="009A0EEE">
      <w:pPr>
        <w:pStyle w:val="-"/>
        <w:numPr>
          <w:ilvl w:val="0"/>
          <w:numId w:val="34"/>
        </w:numPr>
        <w:ind w:firstLineChars="0"/>
      </w:pPr>
      <w:r>
        <w:rPr>
          <w:rFonts w:hint="eastAsia"/>
        </w:rPr>
        <w:t>国家</w:t>
      </w:r>
      <w:r>
        <w:rPr>
          <w:rFonts w:hint="eastAsia"/>
        </w:rPr>
        <w:t>id</w:t>
      </w:r>
      <w:r>
        <w:rPr>
          <w:rFonts w:hint="eastAsia"/>
        </w:rPr>
        <w:t>：</w:t>
      </w:r>
      <w:r w:rsidR="00900BF8">
        <w:t>String</w:t>
      </w:r>
      <w:r>
        <w:t xml:space="preserve"> </w:t>
      </w:r>
      <w:r>
        <w:rPr>
          <w:rFonts w:hint="eastAsia"/>
        </w:rPr>
        <w:t>XX</w:t>
      </w:r>
      <w:r w:rsidR="00900BF8">
        <w:t>X</w:t>
      </w:r>
      <w:r>
        <w:rPr>
          <w:rFonts w:hint="eastAsia"/>
        </w:rPr>
        <w:t>，</w:t>
      </w:r>
      <w:r>
        <w:rPr>
          <w:rFonts w:hint="eastAsia"/>
        </w:rPr>
        <w:t>X</w:t>
      </w:r>
      <w:r w:rsidR="00900BF8">
        <w:t>X</w:t>
      </w:r>
      <w:r>
        <w:rPr>
          <w:rFonts w:hint="eastAsia"/>
        </w:rPr>
        <w:t>X</w:t>
      </w:r>
      <w:r>
        <w:rPr>
          <w:rFonts w:hint="eastAsia"/>
        </w:rPr>
        <w:t>为增序的国家编号</w:t>
      </w:r>
    </w:p>
    <w:p w14:paraId="59980647" w14:textId="77777777" w:rsidR="00637DCF" w:rsidRDefault="00637DCF" w:rsidP="009A0EEE">
      <w:pPr>
        <w:pStyle w:val="-"/>
        <w:numPr>
          <w:ilvl w:val="0"/>
          <w:numId w:val="34"/>
        </w:numPr>
        <w:ind w:firstLineChars="0"/>
      </w:pPr>
      <w:r>
        <w:rPr>
          <w:rFonts w:hint="eastAsia"/>
        </w:rPr>
        <w:t>省份</w:t>
      </w:r>
      <w:r>
        <w:rPr>
          <w:rFonts w:hint="eastAsia"/>
        </w:rPr>
        <w:t>id</w:t>
      </w:r>
      <w:r>
        <w:rPr>
          <w:rFonts w:hint="eastAsia"/>
        </w:rPr>
        <w:t>：</w:t>
      </w:r>
      <w:r w:rsidR="00C638CA">
        <w:t>String</w:t>
      </w:r>
      <w:r>
        <w:t xml:space="preserve"> </w:t>
      </w:r>
      <w:r>
        <w:rPr>
          <w:rFonts w:hint="eastAsia"/>
        </w:rPr>
        <w:t>XX</w:t>
      </w:r>
      <w:r w:rsidR="00C638CA">
        <w:t>X</w:t>
      </w:r>
      <w:r>
        <w:rPr>
          <w:rFonts w:hint="eastAsia"/>
        </w:rPr>
        <w:t>YYY</w:t>
      </w:r>
      <w:r>
        <w:rPr>
          <w:rFonts w:hint="eastAsia"/>
        </w:rPr>
        <w:t>，</w:t>
      </w:r>
      <w:r>
        <w:rPr>
          <w:rFonts w:hint="eastAsia"/>
        </w:rPr>
        <w:t>X</w:t>
      </w:r>
      <w:r w:rsidR="00C638CA">
        <w:t>X</w:t>
      </w:r>
      <w:r>
        <w:rPr>
          <w:rFonts w:hint="eastAsia"/>
        </w:rPr>
        <w:t>X</w:t>
      </w:r>
      <w:r>
        <w:rPr>
          <w:rFonts w:hint="eastAsia"/>
        </w:rPr>
        <w:t>为国家编号，</w:t>
      </w:r>
      <w:r>
        <w:rPr>
          <w:rFonts w:hint="eastAsia"/>
        </w:rPr>
        <w:t>YYY</w:t>
      </w:r>
      <w:r>
        <w:rPr>
          <w:rFonts w:hint="eastAsia"/>
        </w:rPr>
        <w:t>为国家下对应的增序省份编号</w:t>
      </w:r>
    </w:p>
    <w:p w14:paraId="3835AFC1" w14:textId="77777777" w:rsidR="00A03CEA" w:rsidRDefault="00A03CEA" w:rsidP="009A0EEE">
      <w:pPr>
        <w:pStyle w:val="-"/>
        <w:numPr>
          <w:ilvl w:val="0"/>
          <w:numId w:val="34"/>
        </w:numPr>
        <w:ind w:firstLineChars="0"/>
      </w:pPr>
      <w:r>
        <w:rPr>
          <w:rFonts w:hint="eastAsia"/>
        </w:rPr>
        <w:t>城市</w:t>
      </w:r>
      <w:r>
        <w:rPr>
          <w:rFonts w:hint="eastAsia"/>
        </w:rPr>
        <w:t>id</w:t>
      </w:r>
      <w:r>
        <w:rPr>
          <w:rFonts w:hint="eastAsia"/>
        </w:rPr>
        <w:t>：</w:t>
      </w:r>
      <w:r w:rsidR="00AD23DB">
        <w:t>String XXXYYYZZZZ</w:t>
      </w:r>
      <w:r w:rsidR="00D63498">
        <w:rPr>
          <w:rFonts w:hint="eastAsia"/>
        </w:rPr>
        <w:t>，</w:t>
      </w:r>
      <w:r w:rsidR="00D63498">
        <w:rPr>
          <w:rFonts w:hint="eastAsia"/>
        </w:rPr>
        <w:t>XXX</w:t>
      </w:r>
      <w:r w:rsidR="00D63498">
        <w:rPr>
          <w:rFonts w:hint="eastAsia"/>
        </w:rPr>
        <w:t>、</w:t>
      </w:r>
      <w:r w:rsidR="00D63498">
        <w:rPr>
          <w:rFonts w:hint="eastAsia"/>
        </w:rPr>
        <w:t>YYY</w:t>
      </w:r>
      <w:r w:rsidR="00D63498">
        <w:rPr>
          <w:rFonts w:hint="eastAsia"/>
        </w:rPr>
        <w:t>同上，</w:t>
      </w:r>
      <w:r w:rsidR="00D63498">
        <w:rPr>
          <w:rFonts w:hint="eastAsia"/>
        </w:rPr>
        <w:t>ZZZZ</w:t>
      </w:r>
      <w:r w:rsidR="00D63498">
        <w:rPr>
          <w:rFonts w:hint="eastAsia"/>
        </w:rPr>
        <w:t>为四位城市编号</w:t>
      </w:r>
    </w:p>
    <w:p w14:paraId="7EA45068" w14:textId="77777777" w:rsidR="00637DCF" w:rsidRDefault="00637DCF" w:rsidP="009A0EEE">
      <w:pPr>
        <w:pStyle w:val="-"/>
        <w:numPr>
          <w:ilvl w:val="0"/>
          <w:numId w:val="34"/>
        </w:numPr>
        <w:ind w:firstLineChars="0"/>
      </w:pPr>
      <w:r>
        <w:rPr>
          <w:rFonts w:hint="eastAsia"/>
        </w:rPr>
        <w:t>地点</w:t>
      </w:r>
      <w:r>
        <w:rPr>
          <w:rFonts w:hint="eastAsia"/>
        </w:rPr>
        <w:t>id</w:t>
      </w:r>
      <w:r w:rsidR="00D63498">
        <w:rPr>
          <w:rFonts w:hint="eastAsia"/>
        </w:rPr>
        <w:t>：</w:t>
      </w:r>
      <w:r w:rsidR="00D63498">
        <w:rPr>
          <w:rFonts w:hint="eastAsia"/>
        </w:rPr>
        <w:t>String</w:t>
      </w:r>
      <w:r w:rsidR="00D63498">
        <w:t xml:space="preserve"> </w:t>
      </w:r>
      <w:r>
        <w:rPr>
          <w:rFonts w:hint="eastAsia"/>
        </w:rPr>
        <w:t>XX</w:t>
      </w:r>
      <w:r w:rsidR="00D63498">
        <w:rPr>
          <w:rFonts w:hint="eastAsia"/>
        </w:rPr>
        <w:t>X</w:t>
      </w:r>
      <w:r>
        <w:rPr>
          <w:rFonts w:hint="eastAsia"/>
        </w:rPr>
        <w:t>YYYZZZZ</w:t>
      </w:r>
      <w:r w:rsidR="00D63498">
        <w:rPr>
          <w:rFonts w:hint="eastAsia"/>
        </w:rPr>
        <w:t>KKKK</w:t>
      </w:r>
      <w:r>
        <w:rPr>
          <w:rFonts w:hint="eastAsia"/>
        </w:rPr>
        <w:t>，</w:t>
      </w:r>
      <w:r>
        <w:rPr>
          <w:rFonts w:hint="eastAsia"/>
        </w:rPr>
        <w:t>XX</w:t>
      </w:r>
      <w:r w:rsidR="00D63498">
        <w:rPr>
          <w:rFonts w:hint="eastAsia"/>
        </w:rPr>
        <w:t>X</w:t>
      </w:r>
      <w:r>
        <w:rPr>
          <w:rFonts w:hint="eastAsia"/>
        </w:rPr>
        <w:t>、</w:t>
      </w:r>
      <w:r>
        <w:rPr>
          <w:rFonts w:hint="eastAsia"/>
        </w:rPr>
        <w:t>YYY</w:t>
      </w:r>
      <w:r w:rsidR="00D63498">
        <w:rPr>
          <w:rFonts w:hint="eastAsia"/>
        </w:rPr>
        <w:t>、</w:t>
      </w:r>
      <w:r w:rsidR="00D63498">
        <w:rPr>
          <w:rFonts w:hint="eastAsia"/>
        </w:rPr>
        <w:t>ZZZZ</w:t>
      </w:r>
      <w:r>
        <w:rPr>
          <w:rFonts w:hint="eastAsia"/>
        </w:rPr>
        <w:t>同上，</w:t>
      </w:r>
      <w:r w:rsidR="00D63498">
        <w:rPr>
          <w:rFonts w:hint="eastAsia"/>
        </w:rPr>
        <w:t>KKKK</w:t>
      </w:r>
      <w:r>
        <w:rPr>
          <w:rFonts w:hint="eastAsia"/>
        </w:rPr>
        <w:t>为四位的地点编号</w:t>
      </w:r>
    </w:p>
    <w:p w14:paraId="00ADA90F" w14:textId="77777777" w:rsidR="00F37DD1" w:rsidRPr="00F37DD1" w:rsidRDefault="00637DCF" w:rsidP="00D63498">
      <w:pPr>
        <w:pStyle w:val="-"/>
        <w:ind w:firstLine="420"/>
      </w:pPr>
      <w:r>
        <w:rPr>
          <w:rFonts w:hint="eastAsia"/>
        </w:rPr>
        <w:t>所有的</w:t>
      </w:r>
      <w:r>
        <w:rPr>
          <w:rFonts w:hint="eastAsia"/>
        </w:rPr>
        <w:t>id</w:t>
      </w:r>
      <w:r w:rsidR="00D63498">
        <w:rPr>
          <w:rFonts w:hint="eastAsia"/>
        </w:rPr>
        <w:t>可能需要</w:t>
      </w:r>
      <w:r>
        <w:rPr>
          <w:rFonts w:hint="eastAsia"/>
        </w:rPr>
        <w:t>多遍扫描来生成和填充</w:t>
      </w:r>
      <w:r w:rsidR="00D63498">
        <w:rPr>
          <w:rFonts w:hint="eastAsia"/>
        </w:rPr>
        <w:t>（实际上只用了一遍就完成了）</w:t>
      </w:r>
      <w:r>
        <w:rPr>
          <w:rFonts w:hint="eastAsia"/>
        </w:rPr>
        <w:t>，数据多遍处理并额外保存是很有必要的。</w:t>
      </w:r>
    </w:p>
    <w:p w14:paraId="213B60EB" w14:textId="77777777" w:rsidR="00787ED9" w:rsidRDefault="00787ED9" w:rsidP="00787ED9">
      <w:pPr>
        <w:pStyle w:val="21"/>
      </w:pPr>
      <w:r>
        <w:rPr>
          <w:rFonts w:hint="eastAsia"/>
        </w:rPr>
        <w:t>数据更新获取部分</w:t>
      </w:r>
    </w:p>
    <w:p w14:paraId="7E01E140" w14:textId="77777777" w:rsidR="00637DCF" w:rsidRDefault="00637DCF" w:rsidP="00637DCF">
      <w:pPr>
        <w:pStyle w:val="-"/>
        <w:ind w:firstLine="420"/>
      </w:pPr>
      <w:r>
        <w:rPr>
          <w:rFonts w:hint="eastAsia"/>
        </w:rPr>
        <w:t>无法从原数据中派生的数据，但可以借助自动化</w:t>
      </w:r>
      <w:r>
        <w:rPr>
          <w:rFonts w:hint="eastAsia"/>
        </w:rPr>
        <w:t>/</w:t>
      </w:r>
      <w:r>
        <w:rPr>
          <w:rFonts w:hint="eastAsia"/>
        </w:rPr>
        <w:t>半自动化手段获取的，均为需要更新获取的部分。</w:t>
      </w:r>
    </w:p>
    <w:p w14:paraId="292B3D57" w14:textId="77777777" w:rsidR="00637DCF" w:rsidRDefault="009E4484" w:rsidP="009E4484">
      <w:pPr>
        <w:pStyle w:val="-"/>
        <w:numPr>
          <w:ilvl w:val="0"/>
          <w:numId w:val="35"/>
        </w:numPr>
        <w:ind w:firstLineChars="0"/>
      </w:pPr>
      <w:r>
        <w:rPr>
          <w:rFonts w:hint="eastAsia"/>
        </w:rPr>
        <w:t>根据坐标的信息，反查所在的省份以及国家</w:t>
      </w:r>
    </w:p>
    <w:p w14:paraId="7ADCEFD2" w14:textId="77777777" w:rsidR="009E4484" w:rsidRDefault="009E4484" w:rsidP="009E4484">
      <w:pPr>
        <w:pStyle w:val="-"/>
        <w:numPr>
          <w:ilvl w:val="1"/>
          <w:numId w:val="35"/>
        </w:numPr>
        <w:ind w:firstLineChars="0"/>
      </w:pPr>
      <w:r>
        <w:rPr>
          <w:rFonts w:hint="eastAsia"/>
        </w:rPr>
        <w:t>实际上由于包含很多在国外地点以及国内地点的化名，本流程可能仍然需要手工标注</w:t>
      </w:r>
    </w:p>
    <w:p w14:paraId="08E9347E" w14:textId="77777777" w:rsidR="000122A6" w:rsidRDefault="000122A6" w:rsidP="000122A6">
      <w:pPr>
        <w:pStyle w:val="-"/>
        <w:numPr>
          <w:ilvl w:val="0"/>
          <w:numId w:val="35"/>
        </w:numPr>
        <w:ind w:firstLineChars="0"/>
      </w:pPr>
      <w:r>
        <w:rPr>
          <w:rFonts w:hint="eastAsia"/>
        </w:rPr>
        <w:t>坐标信息转换</w:t>
      </w:r>
    </w:p>
    <w:p w14:paraId="758F7A25" w14:textId="77777777" w:rsidR="000122A6" w:rsidRPr="009E4484" w:rsidRDefault="000122A6" w:rsidP="000122A6">
      <w:pPr>
        <w:pStyle w:val="-"/>
        <w:numPr>
          <w:ilvl w:val="1"/>
          <w:numId w:val="35"/>
        </w:numPr>
        <w:ind w:firstLineChars="0"/>
      </w:pPr>
      <w:r>
        <w:rPr>
          <w:rFonts w:hint="eastAsia"/>
        </w:rPr>
        <w:t>由于原数据的坐标为百度地图，而目的应用为高德地图，所以需要在所有坐标使用前进行坐标转换工作（可以使用高德地图</w:t>
      </w:r>
      <w:r>
        <w:rPr>
          <w:rFonts w:hint="eastAsia"/>
        </w:rPr>
        <w:t>api</w:t>
      </w:r>
      <w:r w:rsidR="003F0AD7">
        <w:rPr>
          <w:rFonts w:hint="eastAsia"/>
        </w:rPr>
        <w:t>调用进行转换</w:t>
      </w:r>
      <w:r>
        <w:rPr>
          <w:rFonts w:hint="eastAsia"/>
        </w:rPr>
        <w:t>）。</w:t>
      </w:r>
    </w:p>
    <w:p w14:paraId="1C4DDC5F" w14:textId="77777777" w:rsidR="00787ED9" w:rsidRDefault="00787ED9" w:rsidP="00787ED9">
      <w:pPr>
        <w:pStyle w:val="21"/>
      </w:pPr>
      <w:r>
        <w:rPr>
          <w:rFonts w:hint="eastAsia"/>
        </w:rPr>
        <w:t>数据人工标注部分</w:t>
      </w:r>
    </w:p>
    <w:p w14:paraId="720BF6F5" w14:textId="77777777" w:rsidR="009E4484" w:rsidRPr="009E4484" w:rsidRDefault="009E4484" w:rsidP="009E4484">
      <w:pPr>
        <w:pStyle w:val="-"/>
        <w:ind w:firstLine="420"/>
      </w:pPr>
      <w:r>
        <w:rPr>
          <w:rFonts w:hint="eastAsia"/>
        </w:rPr>
        <w:t>对于需要人工标注的部分，主要集中在诗人的人生轨迹对应上，每个地点的诗人访问过此处的年份拆分（需要手工标注）。此外需要人工标注的还有诗人对应的朝代信息。对每个诗人的简介以及在各个地点的简介静态文本内容拆分。</w:t>
      </w:r>
    </w:p>
    <w:p w14:paraId="500E1C06" w14:textId="5F3D86A5" w:rsidR="00C952BA" w:rsidRDefault="00787ED9" w:rsidP="00787ED9">
      <w:pPr>
        <w:pStyle w:val="21"/>
      </w:pPr>
      <w:r>
        <w:rPr>
          <w:rFonts w:hint="eastAsia"/>
        </w:rPr>
        <w:t>算法设计说明</w:t>
      </w:r>
    </w:p>
    <w:p w14:paraId="566356AF" w14:textId="591BE61A" w:rsidR="00D27213" w:rsidRPr="00D27213" w:rsidRDefault="00D27213" w:rsidP="00D27213">
      <w:pPr>
        <w:pStyle w:val="-"/>
        <w:ind w:firstLine="420"/>
        <w:rPr>
          <w:rFonts w:hint="eastAsia"/>
          <w:b/>
          <w:bCs/>
          <w:i/>
          <w:iCs/>
        </w:rPr>
      </w:pPr>
      <w:r w:rsidRPr="00D27213">
        <w:rPr>
          <w:rFonts w:hint="eastAsia"/>
          <w:b/>
          <w:bCs/>
          <w:i/>
          <w:iCs/>
        </w:rPr>
        <w:t>鉴于算法提供方的</w:t>
      </w:r>
      <w:r w:rsidR="0027557C">
        <w:rPr>
          <w:rFonts w:hint="eastAsia"/>
          <w:b/>
          <w:bCs/>
          <w:i/>
          <w:iCs/>
        </w:rPr>
        <w:t>要求</w:t>
      </w:r>
      <w:r w:rsidRPr="00D27213">
        <w:rPr>
          <w:rFonts w:hint="eastAsia"/>
          <w:b/>
          <w:bCs/>
          <w:i/>
          <w:iCs/>
        </w:rPr>
        <w:t>，只愿意提供处理完毕后的数据，故此部分不做说明与开源。</w:t>
      </w:r>
    </w:p>
    <w:p w14:paraId="0023FE4B" w14:textId="77777777" w:rsidR="00647A50" w:rsidRDefault="009770F4" w:rsidP="00647A50">
      <w:pPr>
        <w:pStyle w:val="1"/>
      </w:pPr>
      <w:r>
        <w:rPr>
          <w:rFonts w:hint="eastAsia"/>
        </w:rPr>
        <w:t>基础数据格式</w:t>
      </w:r>
    </w:p>
    <w:p w14:paraId="7FDF3E36" w14:textId="77777777" w:rsidR="009770F4" w:rsidRDefault="008A56D8" w:rsidP="008A56D8">
      <w:pPr>
        <w:pStyle w:val="21"/>
      </w:pPr>
      <w:r>
        <w:rPr>
          <w:rFonts w:hint="eastAsia"/>
        </w:rPr>
        <w:t>诗人数据格式草案</w:t>
      </w:r>
    </w:p>
    <w:tbl>
      <w:tblPr>
        <w:tblStyle w:val="affffff"/>
        <w:tblW w:w="0" w:type="auto"/>
        <w:tblLook w:val="04A0" w:firstRow="1" w:lastRow="0" w:firstColumn="1" w:lastColumn="0" w:noHBand="0" w:noVBand="1"/>
      </w:tblPr>
      <w:tblGrid>
        <w:gridCol w:w="9736"/>
      </w:tblGrid>
      <w:tr w:rsidR="008A56D8" w:rsidRPr="00CF48E2" w14:paraId="5CB9255C" w14:textId="77777777" w:rsidTr="008A56D8">
        <w:tc>
          <w:tcPr>
            <w:tcW w:w="9736" w:type="dxa"/>
          </w:tcPr>
          <w:p w14:paraId="32629BF3"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w:t>
            </w:r>
          </w:p>
          <w:p w14:paraId="0C05849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"id"</w:t>
            </w:r>
            <w:r w:rsidRPr="00CF48E2">
              <w:rPr>
                <w:rFonts w:ascii="Hack" w:eastAsia="宋体" w:hAnsi="Hack" w:cs="宋体"/>
                <w:color w:val="000000"/>
                <w:sz w:val="14"/>
                <w:szCs w:val="14"/>
              </w:rPr>
              <w:t>: </w:t>
            </w:r>
            <w:r w:rsidRPr="00CF48E2">
              <w:rPr>
                <w:rFonts w:ascii="Hack" w:eastAsia="宋体" w:hAnsi="Hack" w:cs="宋体"/>
                <w:color w:val="098658"/>
                <w:sz w:val="14"/>
                <w:szCs w:val="14"/>
              </w:rPr>
              <w:t>123123</w:t>
            </w:r>
            <w:r w:rsidRPr="00CF48E2">
              <w:rPr>
                <w:rFonts w:ascii="Hack" w:eastAsia="宋体" w:hAnsi="Hack" w:cs="宋体"/>
                <w:color w:val="000000"/>
                <w:sz w:val="14"/>
                <w:szCs w:val="14"/>
              </w:rPr>
              <w:t>,</w:t>
            </w:r>
          </w:p>
          <w:p w14:paraId="4ABC10A9"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"name"</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李白</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2BD7F6A4"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"dynasty"</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唐</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171DC3DA"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"lifeDuration"</w:t>
            </w:r>
            <w:r w:rsidRPr="00CF48E2">
              <w:rPr>
                <w:rFonts w:ascii="Hack" w:eastAsia="宋体" w:hAnsi="Hack" w:cs="宋体"/>
                <w:color w:val="000000"/>
                <w:sz w:val="14"/>
                <w:szCs w:val="14"/>
              </w:rPr>
              <w:t>: [</w:t>
            </w:r>
            <w:r w:rsidRPr="00CF48E2">
              <w:rPr>
                <w:rFonts w:ascii="Hack" w:eastAsia="宋体" w:hAnsi="Hack" w:cs="宋体"/>
                <w:color w:val="098658"/>
                <w:sz w:val="14"/>
                <w:szCs w:val="14"/>
              </w:rPr>
              <w:t>701</w:t>
            </w:r>
            <w:r w:rsidRPr="00CF48E2">
              <w:rPr>
                <w:rFonts w:ascii="Hack" w:eastAsia="宋体" w:hAnsi="Hack" w:cs="宋体"/>
                <w:color w:val="000000"/>
                <w:sz w:val="14"/>
                <w:szCs w:val="14"/>
              </w:rPr>
              <w:t>, </w:t>
            </w:r>
            <w:r w:rsidRPr="00CF48E2">
              <w:rPr>
                <w:rFonts w:ascii="Hack" w:eastAsia="宋体" w:hAnsi="Hack" w:cs="宋体"/>
                <w:color w:val="098658"/>
                <w:sz w:val="14"/>
                <w:szCs w:val="14"/>
              </w:rPr>
              <w:t>762</w:t>
            </w:r>
            <w:r w:rsidRPr="00CF48E2">
              <w:rPr>
                <w:rFonts w:ascii="Hack" w:eastAsia="宋体" w:hAnsi="Hack" w:cs="宋体"/>
                <w:color w:val="000000"/>
                <w:sz w:val="14"/>
                <w:szCs w:val="14"/>
              </w:rPr>
              <w:t>],</w:t>
            </w:r>
          </w:p>
          <w:p w14:paraId="6BEF469A"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"mapConfig"</w:t>
            </w:r>
            <w:r w:rsidRPr="00CF48E2">
              <w:rPr>
                <w:rFonts w:ascii="Hack" w:eastAsia="宋体" w:hAnsi="Hack" w:cs="宋体"/>
                <w:color w:val="000000"/>
                <w:sz w:val="14"/>
                <w:szCs w:val="14"/>
              </w:rPr>
              <w:t>: {</w:t>
            </w:r>
          </w:p>
          <w:p w14:paraId="55747BED"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"center"</w:t>
            </w:r>
            <w:r w:rsidRPr="00CF48E2">
              <w:rPr>
                <w:rFonts w:ascii="Hack" w:eastAsia="宋体" w:hAnsi="Hack" w:cs="宋体"/>
                <w:color w:val="000000"/>
                <w:sz w:val="14"/>
                <w:szCs w:val="14"/>
              </w:rPr>
              <w:t>: {</w:t>
            </w:r>
          </w:p>
          <w:p w14:paraId="70C3283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"lat"</w:t>
            </w:r>
            <w:r w:rsidRPr="00CF48E2">
              <w:rPr>
                <w:rFonts w:ascii="Hack" w:eastAsia="宋体" w:hAnsi="Hack" w:cs="宋体"/>
                <w:color w:val="000000"/>
                <w:sz w:val="14"/>
                <w:szCs w:val="14"/>
              </w:rPr>
              <w:t>: </w:t>
            </w:r>
            <w:r w:rsidRPr="00CF48E2">
              <w:rPr>
                <w:rFonts w:ascii="Hack" w:eastAsia="宋体" w:hAnsi="Hack" w:cs="宋体"/>
                <w:color w:val="098658"/>
                <w:sz w:val="14"/>
                <w:szCs w:val="14"/>
              </w:rPr>
              <w:t>42.8321571</w:t>
            </w:r>
            <w:r w:rsidRPr="00CF48E2">
              <w:rPr>
                <w:rFonts w:ascii="Hack" w:eastAsia="宋体" w:hAnsi="Hack" w:cs="宋体"/>
                <w:color w:val="000000"/>
                <w:sz w:val="14"/>
                <w:szCs w:val="14"/>
              </w:rPr>
              <w:t>,</w:t>
            </w:r>
          </w:p>
          <w:p w14:paraId="09EA75CA"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"lng"</w:t>
            </w:r>
            <w:r w:rsidRPr="00CF48E2">
              <w:rPr>
                <w:rFonts w:ascii="Hack" w:eastAsia="宋体" w:hAnsi="Hack" w:cs="宋体"/>
                <w:color w:val="000000"/>
                <w:sz w:val="14"/>
                <w:szCs w:val="14"/>
              </w:rPr>
              <w:t>: </w:t>
            </w:r>
            <w:r w:rsidRPr="00CF48E2">
              <w:rPr>
                <w:rFonts w:ascii="Hack" w:eastAsia="宋体" w:hAnsi="Hack" w:cs="宋体"/>
                <w:color w:val="098658"/>
                <w:sz w:val="14"/>
                <w:szCs w:val="14"/>
              </w:rPr>
              <w:t>75.28238</w:t>
            </w:r>
          </w:p>
          <w:p w14:paraId="02B575AB"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066FC5D7"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"scaleLevel"</w:t>
            </w:r>
            <w:r w:rsidRPr="00CF48E2">
              <w:rPr>
                <w:rFonts w:ascii="Hack" w:eastAsia="宋体" w:hAnsi="Hack" w:cs="宋体"/>
                <w:color w:val="000000"/>
                <w:sz w:val="14"/>
                <w:szCs w:val="14"/>
              </w:rPr>
              <w:t>: </w:t>
            </w:r>
            <w:r w:rsidRPr="00CF48E2">
              <w:rPr>
                <w:rFonts w:ascii="Hack" w:eastAsia="宋体" w:hAnsi="Hack" w:cs="宋体"/>
                <w:color w:val="098658"/>
                <w:sz w:val="14"/>
                <w:szCs w:val="14"/>
              </w:rPr>
              <w:t>5</w:t>
            </w:r>
          </w:p>
          <w:p w14:paraId="09057CBD"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328F0889"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"reference"</w:t>
            </w:r>
            <w:r w:rsidRPr="00CF48E2">
              <w:rPr>
                <w:rFonts w:ascii="Hack" w:eastAsia="宋体" w:hAnsi="Hack" w:cs="宋体"/>
                <w:color w:val="000000"/>
                <w:sz w:val="14"/>
                <w:szCs w:val="14"/>
              </w:rPr>
              <w:t>: [</w:t>
            </w:r>
          </w:p>
          <w:p w14:paraId="34474EF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《李太白年谱补正》</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2EACE220"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《李白全集编年笺注》</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396BA64A"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《李太白全集校注》</w:t>
            </w:r>
            <w:r w:rsidRPr="00CF48E2">
              <w:rPr>
                <w:rFonts w:ascii="Hack" w:eastAsia="宋体" w:hAnsi="Hack" w:cs="宋体"/>
                <w:color w:val="A31515"/>
                <w:sz w:val="14"/>
                <w:szCs w:val="14"/>
              </w:rPr>
              <w:t>"</w:t>
            </w:r>
          </w:p>
          <w:p w14:paraId="71D7355A"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6826C10B"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"agesDetail"</w:t>
            </w:r>
            <w:r w:rsidRPr="00CF48E2">
              <w:rPr>
                <w:rFonts w:ascii="Hack" w:eastAsia="宋体" w:hAnsi="Hack" w:cs="宋体"/>
                <w:color w:val="000000"/>
                <w:sz w:val="14"/>
                <w:szCs w:val="14"/>
              </w:rPr>
              <w:t>: [</w:t>
            </w:r>
          </w:p>
          <w:p w14:paraId="31C8ACD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08000"/>
                <w:sz w:val="14"/>
                <w:szCs w:val="14"/>
              </w:rPr>
              <w:t>// one more objects will be included</w:t>
            </w:r>
          </w:p>
          <w:p w14:paraId="7A9CB3BC"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68A8337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"agesDuration"</w:t>
            </w:r>
            <w:r w:rsidRPr="00CF48E2">
              <w:rPr>
                <w:rFonts w:ascii="Hack" w:eastAsia="宋体" w:hAnsi="Hack" w:cs="宋体"/>
                <w:color w:val="000000"/>
                <w:sz w:val="14"/>
                <w:szCs w:val="14"/>
              </w:rPr>
              <w:t>: [</w:t>
            </w:r>
            <w:r w:rsidRPr="00CF48E2">
              <w:rPr>
                <w:rFonts w:ascii="Hack" w:eastAsia="宋体" w:hAnsi="Hack" w:cs="宋体"/>
                <w:color w:val="098658"/>
                <w:sz w:val="14"/>
                <w:szCs w:val="14"/>
              </w:rPr>
              <w:t>1</w:t>
            </w:r>
            <w:r w:rsidRPr="00CF48E2">
              <w:rPr>
                <w:rFonts w:ascii="Hack" w:eastAsia="宋体" w:hAnsi="Hack" w:cs="宋体"/>
                <w:color w:val="000000"/>
                <w:sz w:val="14"/>
                <w:szCs w:val="14"/>
              </w:rPr>
              <w:t>, </w:t>
            </w:r>
            <w:r w:rsidRPr="00CF48E2">
              <w:rPr>
                <w:rFonts w:ascii="Hack" w:eastAsia="宋体" w:hAnsi="Hack" w:cs="宋体"/>
                <w:color w:val="098658"/>
                <w:sz w:val="14"/>
                <w:szCs w:val="14"/>
              </w:rPr>
              <w:t>19</w:t>
            </w:r>
            <w:r w:rsidRPr="00CF48E2">
              <w:rPr>
                <w:rFonts w:ascii="Hack" w:eastAsia="宋体" w:hAnsi="Hack" w:cs="宋体"/>
                <w:color w:val="000000"/>
                <w:sz w:val="14"/>
                <w:szCs w:val="14"/>
              </w:rPr>
              <w:t>],</w:t>
            </w:r>
          </w:p>
          <w:p w14:paraId="17CC8740"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"correspondPath"</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托克马克</w:t>
            </w:r>
            <w:r w:rsidRPr="00CF48E2">
              <w:rPr>
                <w:rFonts w:ascii="Hack" w:eastAsia="宋体" w:hAnsi="Hack" w:cs="宋体"/>
                <w:color w:val="A31515"/>
                <w:sz w:val="14"/>
                <w:szCs w:val="14"/>
              </w:rPr>
              <w:t>"</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江油</w:t>
            </w:r>
            <w:r w:rsidRPr="00CF48E2">
              <w:rPr>
                <w:rFonts w:ascii="Hack" w:eastAsia="宋体" w:hAnsi="Hack" w:cs="宋体"/>
                <w:color w:val="A31515"/>
                <w:sz w:val="14"/>
                <w:szCs w:val="14"/>
              </w:rPr>
              <w:t>"</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平武</w:t>
            </w:r>
            <w:r w:rsidRPr="00CF48E2">
              <w:rPr>
                <w:rFonts w:ascii="Hack" w:eastAsia="宋体" w:hAnsi="Hack" w:cs="宋体"/>
                <w:color w:val="A31515"/>
                <w:sz w:val="14"/>
                <w:szCs w:val="14"/>
              </w:rPr>
              <w:t>"</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剑阁</w:t>
            </w:r>
            <w:r w:rsidRPr="00CF48E2">
              <w:rPr>
                <w:rFonts w:ascii="Hack" w:eastAsia="宋体" w:hAnsi="Hack" w:cs="宋体"/>
                <w:color w:val="A31515"/>
                <w:sz w:val="14"/>
                <w:szCs w:val="14"/>
              </w:rPr>
              <w:t>"</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三台</w:t>
            </w:r>
            <w:r w:rsidRPr="00CF48E2">
              <w:rPr>
                <w:rFonts w:ascii="Hack" w:eastAsia="宋体" w:hAnsi="Hack" w:cs="宋体"/>
                <w:color w:val="A31515"/>
                <w:sz w:val="14"/>
                <w:szCs w:val="14"/>
              </w:rPr>
              <w:t>"</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江油</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1C6D5C3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2A78A6FE"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71AB2A66"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"travelDetail"</w:t>
            </w:r>
            <w:r w:rsidRPr="00CF48E2">
              <w:rPr>
                <w:rFonts w:ascii="Hack" w:eastAsia="宋体" w:hAnsi="Hack" w:cs="宋体"/>
                <w:color w:val="000000"/>
                <w:sz w:val="14"/>
                <w:szCs w:val="14"/>
              </w:rPr>
              <w:t>: {</w:t>
            </w:r>
          </w:p>
          <w:p w14:paraId="4E8679E0"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"lines"</w:t>
            </w:r>
            <w:r w:rsidRPr="00CF48E2">
              <w:rPr>
                <w:rFonts w:ascii="Hack" w:eastAsia="宋体" w:hAnsi="Hack" w:cs="宋体"/>
                <w:color w:val="000000"/>
                <w:sz w:val="14"/>
                <w:szCs w:val="14"/>
              </w:rPr>
              <w:t>: [</w:t>
            </w:r>
          </w:p>
          <w:p w14:paraId="17FE52BB"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08000"/>
                <w:sz w:val="14"/>
                <w:szCs w:val="14"/>
              </w:rPr>
              <w:t>// one more objects will be included</w:t>
            </w:r>
          </w:p>
          <w:p w14:paraId="12B886E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4C1D3EBD"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"markers"</w:t>
            </w:r>
            <w:r w:rsidRPr="00CF48E2">
              <w:rPr>
                <w:rFonts w:ascii="Hack" w:eastAsia="宋体" w:hAnsi="Hack" w:cs="宋体"/>
                <w:color w:val="000000"/>
                <w:sz w:val="14"/>
                <w:szCs w:val="14"/>
              </w:rPr>
              <w:t>: [</w:t>
            </w:r>
          </w:p>
          <w:p w14:paraId="18FCB02E"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08000"/>
                <w:sz w:val="14"/>
                <w:szCs w:val="14"/>
              </w:rPr>
              <w:t>// one more objects will be included</w:t>
            </w:r>
          </w:p>
          <w:p w14:paraId="30FF8E2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56FE60C3"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"id"</w:t>
            </w:r>
            <w:r w:rsidRPr="00CF48E2">
              <w:rPr>
                <w:rFonts w:ascii="Hack" w:eastAsia="宋体" w:hAnsi="Hack" w:cs="宋体"/>
                <w:color w:val="000000"/>
                <w:sz w:val="14"/>
                <w:szCs w:val="14"/>
              </w:rPr>
              <w:t>: </w:t>
            </w:r>
            <w:r w:rsidRPr="00CF48E2">
              <w:rPr>
                <w:rFonts w:ascii="Hack" w:eastAsia="宋体" w:hAnsi="Hack" w:cs="宋体"/>
                <w:color w:val="A31515"/>
                <w:sz w:val="14"/>
                <w:szCs w:val="14"/>
              </w:rPr>
              <w:t>"ea80440f951041639f23f4b4fb38dbde"</w:t>
            </w:r>
            <w:r w:rsidRPr="00CF48E2">
              <w:rPr>
                <w:rFonts w:ascii="Hack" w:eastAsia="宋体" w:hAnsi="Hack" w:cs="宋体"/>
                <w:color w:val="000000"/>
                <w:sz w:val="14"/>
                <w:szCs w:val="14"/>
              </w:rPr>
              <w:t>,</w:t>
            </w:r>
          </w:p>
          <w:p w14:paraId="77D301D0"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lastRenderedPageBreak/>
              <w:t>            </w:t>
            </w:r>
            <w:r w:rsidRPr="00CF48E2">
              <w:rPr>
                <w:rFonts w:ascii="Hack" w:eastAsia="宋体" w:hAnsi="Hack" w:cs="宋体"/>
                <w:color w:val="0451A5"/>
                <w:sz w:val="14"/>
                <w:szCs w:val="14"/>
              </w:rPr>
              <w:t>"lat"</w:t>
            </w:r>
            <w:r w:rsidRPr="00CF48E2">
              <w:rPr>
                <w:rFonts w:ascii="Hack" w:eastAsia="宋体" w:hAnsi="Hack" w:cs="宋体"/>
                <w:color w:val="000000"/>
                <w:sz w:val="14"/>
                <w:szCs w:val="14"/>
              </w:rPr>
              <w:t>: </w:t>
            </w:r>
            <w:r w:rsidRPr="00CF48E2">
              <w:rPr>
                <w:rFonts w:ascii="Hack" w:eastAsia="宋体" w:hAnsi="Hack" w:cs="宋体"/>
                <w:color w:val="098658"/>
                <w:sz w:val="14"/>
                <w:szCs w:val="14"/>
              </w:rPr>
              <w:t>42.8321571</w:t>
            </w:r>
            <w:r w:rsidRPr="00CF48E2">
              <w:rPr>
                <w:rFonts w:ascii="Hack" w:eastAsia="宋体" w:hAnsi="Hack" w:cs="宋体"/>
                <w:color w:val="000000"/>
                <w:sz w:val="14"/>
                <w:szCs w:val="14"/>
              </w:rPr>
              <w:t>,</w:t>
            </w:r>
          </w:p>
          <w:p w14:paraId="74F974C2"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"lng"</w:t>
            </w:r>
            <w:r w:rsidRPr="00CF48E2">
              <w:rPr>
                <w:rFonts w:ascii="Hack" w:eastAsia="宋体" w:hAnsi="Hack" w:cs="宋体"/>
                <w:color w:val="000000"/>
                <w:sz w:val="14"/>
                <w:szCs w:val="14"/>
              </w:rPr>
              <w:t>: </w:t>
            </w:r>
            <w:r w:rsidRPr="00CF48E2">
              <w:rPr>
                <w:rFonts w:ascii="Hack" w:eastAsia="宋体" w:hAnsi="Hack" w:cs="宋体"/>
                <w:color w:val="098658"/>
                <w:sz w:val="14"/>
                <w:szCs w:val="14"/>
              </w:rPr>
              <w:t>75.28238</w:t>
            </w:r>
            <w:r w:rsidRPr="00CF48E2">
              <w:rPr>
                <w:rFonts w:ascii="Hack" w:eastAsia="宋体" w:hAnsi="Hack" w:cs="宋体"/>
                <w:color w:val="000000"/>
                <w:sz w:val="14"/>
                <w:szCs w:val="14"/>
              </w:rPr>
              <w:t>,</w:t>
            </w:r>
          </w:p>
          <w:p w14:paraId="21011B68"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"regionId"</w:t>
            </w:r>
            <w:r w:rsidRPr="00CF48E2">
              <w:rPr>
                <w:rFonts w:ascii="Hack" w:eastAsia="宋体" w:hAnsi="Hack" w:cs="宋体"/>
                <w:color w:val="000000"/>
                <w:sz w:val="14"/>
                <w:szCs w:val="14"/>
              </w:rPr>
              <w:t>: </w:t>
            </w:r>
            <w:r w:rsidRPr="00CF48E2">
              <w:rPr>
                <w:rFonts w:ascii="Hack" w:eastAsia="宋体" w:hAnsi="Hack" w:cs="宋体"/>
                <w:color w:val="A31515"/>
                <w:sz w:val="14"/>
                <w:szCs w:val="14"/>
              </w:rPr>
              <w:t>"JP110"</w:t>
            </w:r>
            <w:r w:rsidRPr="00CF48E2">
              <w:rPr>
                <w:rFonts w:ascii="Hack" w:eastAsia="宋体" w:hAnsi="Hack" w:cs="宋体"/>
                <w:color w:val="000000"/>
                <w:sz w:val="14"/>
                <w:szCs w:val="14"/>
              </w:rPr>
              <w:t>,</w:t>
            </w:r>
          </w:p>
          <w:p w14:paraId="42853208"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"location"</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托克马克</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0ADD412A"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"city"</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65199D1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"province"</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楚河州</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22AC0AA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"country"</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吉尔吉斯斯坦</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3D211184"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"visitYear"</w:t>
            </w:r>
            <w:r w:rsidRPr="00CF48E2">
              <w:rPr>
                <w:rFonts w:ascii="Hack" w:eastAsia="宋体" w:hAnsi="Hack" w:cs="宋体"/>
                <w:color w:val="000000"/>
                <w:sz w:val="14"/>
                <w:szCs w:val="14"/>
              </w:rPr>
              <w:t>: </w:t>
            </w:r>
            <w:r w:rsidRPr="00CF48E2">
              <w:rPr>
                <w:rFonts w:ascii="Hack" w:eastAsia="宋体" w:hAnsi="Hack" w:cs="宋体"/>
                <w:color w:val="098658"/>
                <w:sz w:val="14"/>
                <w:szCs w:val="14"/>
              </w:rPr>
              <w:t>701</w:t>
            </w:r>
          </w:p>
          <w:p w14:paraId="38A9C9EC"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64B43BD2"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7167E65D"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39FD8063"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4D33208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"markers"</w:t>
            </w:r>
            <w:r w:rsidRPr="00CF48E2">
              <w:rPr>
                <w:rFonts w:ascii="Hack" w:eastAsia="宋体" w:hAnsi="Hack" w:cs="宋体"/>
                <w:color w:val="000000"/>
                <w:sz w:val="14"/>
                <w:szCs w:val="14"/>
              </w:rPr>
              <w:t>: [</w:t>
            </w:r>
          </w:p>
          <w:p w14:paraId="3D735DE4"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0DE5C9ED"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"lat"</w:t>
            </w:r>
            <w:r w:rsidRPr="00CF48E2">
              <w:rPr>
                <w:rFonts w:ascii="Hack" w:eastAsia="宋体" w:hAnsi="Hack" w:cs="宋体"/>
                <w:color w:val="000000"/>
                <w:sz w:val="14"/>
                <w:szCs w:val="14"/>
              </w:rPr>
              <w:t>: </w:t>
            </w:r>
            <w:r w:rsidRPr="00CF48E2">
              <w:rPr>
                <w:rFonts w:ascii="Hack" w:eastAsia="宋体" w:hAnsi="Hack" w:cs="宋体"/>
                <w:color w:val="098658"/>
                <w:sz w:val="14"/>
                <w:szCs w:val="14"/>
              </w:rPr>
              <w:t>42.8321571</w:t>
            </w:r>
            <w:r w:rsidRPr="00CF48E2">
              <w:rPr>
                <w:rFonts w:ascii="Hack" w:eastAsia="宋体" w:hAnsi="Hack" w:cs="宋体"/>
                <w:color w:val="000000"/>
                <w:sz w:val="14"/>
                <w:szCs w:val="14"/>
              </w:rPr>
              <w:t>,</w:t>
            </w:r>
          </w:p>
          <w:p w14:paraId="43803142"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"lng"</w:t>
            </w:r>
            <w:r w:rsidRPr="00CF48E2">
              <w:rPr>
                <w:rFonts w:ascii="Hack" w:eastAsia="宋体" w:hAnsi="Hack" w:cs="宋体"/>
                <w:color w:val="000000"/>
                <w:sz w:val="14"/>
                <w:szCs w:val="14"/>
              </w:rPr>
              <w:t>: </w:t>
            </w:r>
            <w:r w:rsidRPr="00CF48E2">
              <w:rPr>
                <w:rFonts w:ascii="Hack" w:eastAsia="宋体" w:hAnsi="Hack" w:cs="宋体"/>
                <w:color w:val="098658"/>
                <w:sz w:val="14"/>
                <w:szCs w:val="14"/>
              </w:rPr>
              <w:t>75.28238</w:t>
            </w:r>
            <w:r w:rsidRPr="00CF48E2">
              <w:rPr>
                <w:rFonts w:ascii="Hack" w:eastAsia="宋体" w:hAnsi="Hack" w:cs="宋体"/>
                <w:color w:val="000000"/>
                <w:sz w:val="14"/>
                <w:szCs w:val="14"/>
              </w:rPr>
              <w:t>,</w:t>
            </w:r>
          </w:p>
          <w:p w14:paraId="27EE989B"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"id"</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07612DCE"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"regionId"</w:t>
            </w:r>
            <w:r w:rsidRPr="00CF48E2">
              <w:rPr>
                <w:rFonts w:ascii="Hack" w:eastAsia="宋体" w:hAnsi="Hack" w:cs="宋体"/>
                <w:color w:val="000000"/>
                <w:sz w:val="14"/>
                <w:szCs w:val="14"/>
              </w:rPr>
              <w:t>: </w:t>
            </w:r>
            <w:r w:rsidRPr="00CF48E2">
              <w:rPr>
                <w:rFonts w:ascii="Hack" w:eastAsia="宋体" w:hAnsi="Hack" w:cs="宋体"/>
                <w:color w:val="A31515"/>
                <w:sz w:val="14"/>
                <w:szCs w:val="14"/>
              </w:rPr>
              <w:t>"JP110"</w:t>
            </w:r>
            <w:r w:rsidRPr="00CF48E2">
              <w:rPr>
                <w:rFonts w:ascii="Hack" w:eastAsia="宋体" w:hAnsi="Hack" w:cs="宋体"/>
                <w:color w:val="000000"/>
                <w:sz w:val="14"/>
                <w:szCs w:val="14"/>
              </w:rPr>
              <w:t>,</w:t>
            </w:r>
          </w:p>
          <w:p w14:paraId="3626F3DB"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"location"</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托克马克</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0F65DEF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"city"</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52288639"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"province"</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楚河州</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77B20B46"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"country"</w:t>
            </w:r>
            <w:r w:rsidRPr="00CF48E2">
              <w:rPr>
                <w:rFonts w:ascii="Hack" w:eastAsia="宋体" w:hAnsi="Hack" w:cs="宋体"/>
                <w:color w:val="000000"/>
                <w:sz w:val="14"/>
                <w:szCs w:val="14"/>
              </w:rPr>
              <w:t>: </w:t>
            </w:r>
            <w:r w:rsidRPr="00CF48E2">
              <w:rPr>
                <w:rFonts w:ascii="Hack" w:eastAsia="宋体" w:hAnsi="Hack" w:cs="宋体"/>
                <w:color w:val="A31515"/>
                <w:sz w:val="14"/>
                <w:szCs w:val="14"/>
              </w:rPr>
              <w:t>"</w:t>
            </w:r>
            <w:r w:rsidRPr="00CF48E2">
              <w:rPr>
                <w:rFonts w:ascii="Hack" w:eastAsia="宋体" w:hAnsi="Hack" w:cs="宋体"/>
                <w:color w:val="A31515"/>
                <w:sz w:val="14"/>
                <w:szCs w:val="14"/>
              </w:rPr>
              <w:t>吉尔吉斯斯坦</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04678314"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"visitTimes"</w:t>
            </w:r>
            <w:r w:rsidRPr="00CF48E2">
              <w:rPr>
                <w:rFonts w:ascii="Hack" w:eastAsia="宋体" w:hAnsi="Hack" w:cs="宋体"/>
                <w:color w:val="000000"/>
                <w:sz w:val="14"/>
                <w:szCs w:val="14"/>
              </w:rPr>
              <w:t>: </w:t>
            </w:r>
            <w:r w:rsidRPr="00CF48E2">
              <w:rPr>
                <w:rFonts w:ascii="Hack" w:eastAsia="宋体" w:hAnsi="Hack" w:cs="宋体"/>
                <w:color w:val="098658"/>
                <w:sz w:val="14"/>
                <w:szCs w:val="14"/>
              </w:rPr>
              <w:t>1</w:t>
            </w:r>
            <w:r w:rsidRPr="00CF48E2">
              <w:rPr>
                <w:rFonts w:ascii="Hack" w:eastAsia="宋体" w:hAnsi="Hack" w:cs="宋体"/>
                <w:color w:val="000000"/>
                <w:sz w:val="14"/>
                <w:szCs w:val="14"/>
              </w:rPr>
              <w:t>,</w:t>
            </w:r>
          </w:p>
          <w:p w14:paraId="121C597B"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"visitYears"</w:t>
            </w:r>
            <w:r w:rsidRPr="00CF48E2">
              <w:rPr>
                <w:rFonts w:ascii="Hack" w:eastAsia="宋体" w:hAnsi="Hack" w:cs="宋体"/>
                <w:color w:val="000000"/>
                <w:sz w:val="14"/>
                <w:szCs w:val="14"/>
              </w:rPr>
              <w:t>: [</w:t>
            </w:r>
            <w:r w:rsidRPr="00CF48E2">
              <w:rPr>
                <w:rFonts w:ascii="Hack" w:eastAsia="宋体" w:hAnsi="Hack" w:cs="宋体"/>
                <w:color w:val="098658"/>
                <w:sz w:val="14"/>
                <w:szCs w:val="14"/>
              </w:rPr>
              <w:t>701</w:t>
            </w:r>
            <w:r w:rsidRPr="00CF48E2">
              <w:rPr>
                <w:rFonts w:ascii="Hack" w:eastAsia="宋体" w:hAnsi="Hack" w:cs="宋体"/>
                <w:color w:val="000000"/>
                <w:sz w:val="14"/>
                <w:szCs w:val="14"/>
              </w:rPr>
              <w:t>],</w:t>
            </w:r>
          </w:p>
          <w:p w14:paraId="64A17489"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"detail"</w:t>
            </w:r>
            <w:r w:rsidRPr="00CF48E2">
              <w:rPr>
                <w:rFonts w:ascii="Hack" w:eastAsia="宋体" w:hAnsi="Hack" w:cs="宋体"/>
                <w:color w:val="000000"/>
                <w:sz w:val="14"/>
                <w:szCs w:val="14"/>
              </w:rPr>
              <w:t>: [</w:t>
            </w:r>
          </w:p>
          <w:p w14:paraId="21009618"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08000"/>
                <w:sz w:val="14"/>
                <w:szCs w:val="14"/>
              </w:rPr>
              <w:t>// one more objects will be included</w:t>
            </w:r>
          </w:p>
          <w:p w14:paraId="2E8AE6E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A31515"/>
                <w:sz w:val="14"/>
                <w:szCs w:val="14"/>
              </w:rPr>
              <w:t>"701</w:t>
            </w:r>
            <w:r w:rsidRPr="00CF48E2">
              <w:rPr>
                <w:rFonts w:ascii="Hack" w:eastAsia="宋体" w:hAnsi="Hack" w:cs="宋体"/>
                <w:color w:val="A31515"/>
                <w:sz w:val="14"/>
                <w:szCs w:val="14"/>
              </w:rPr>
              <w:t>年</w:t>
            </w:r>
            <w:r w:rsidRPr="00CF48E2">
              <w:rPr>
                <w:rFonts w:ascii="Hack" w:eastAsia="宋体" w:hAnsi="Hack" w:cs="宋体"/>
                <w:color w:val="A31515"/>
                <w:sz w:val="14"/>
                <w:szCs w:val="14"/>
              </w:rPr>
              <w:t> </w:t>
            </w:r>
            <w:r w:rsidRPr="00CF48E2">
              <w:rPr>
                <w:rFonts w:ascii="Hack" w:eastAsia="宋体" w:hAnsi="Hack" w:cs="宋体"/>
                <w:color w:val="A31515"/>
                <w:sz w:val="14"/>
                <w:szCs w:val="14"/>
              </w:rPr>
              <w:t>李白生于碎叶。随父居住。</w:t>
            </w:r>
            <w:r w:rsidRPr="00CF48E2">
              <w:rPr>
                <w:rFonts w:ascii="Hack" w:eastAsia="宋体" w:hAnsi="Hack" w:cs="宋体"/>
                <w:color w:val="A31515"/>
                <w:sz w:val="14"/>
                <w:szCs w:val="14"/>
              </w:rPr>
              <w:t>"</w:t>
            </w:r>
            <w:r w:rsidRPr="00CF48E2">
              <w:rPr>
                <w:rFonts w:ascii="Hack" w:eastAsia="宋体" w:hAnsi="Hack" w:cs="宋体"/>
                <w:color w:val="000000"/>
                <w:sz w:val="14"/>
                <w:szCs w:val="14"/>
              </w:rPr>
              <w:t>,</w:t>
            </w:r>
          </w:p>
          <w:p w14:paraId="21C8A04E"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A31515"/>
                <w:sz w:val="14"/>
                <w:szCs w:val="14"/>
              </w:rPr>
              <w:t>"702-704</w:t>
            </w:r>
            <w:r w:rsidRPr="00CF48E2">
              <w:rPr>
                <w:rFonts w:ascii="Hack" w:eastAsia="宋体" w:hAnsi="Hack" w:cs="宋体"/>
                <w:color w:val="A31515"/>
                <w:sz w:val="14"/>
                <w:szCs w:val="14"/>
              </w:rPr>
              <w:t>年　随父居。</w:t>
            </w:r>
            <w:r w:rsidRPr="00CF48E2">
              <w:rPr>
                <w:rFonts w:ascii="Hack" w:eastAsia="宋体" w:hAnsi="Hack" w:cs="宋体"/>
                <w:color w:val="A31515"/>
                <w:sz w:val="14"/>
                <w:szCs w:val="14"/>
              </w:rPr>
              <w:t>"</w:t>
            </w:r>
          </w:p>
          <w:p w14:paraId="28BAA442"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1B3C3C3D"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70DFB5D7"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514FF676"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03AEE25D"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"trajectoryEmbedding"</w:t>
            </w:r>
            <w:r w:rsidRPr="00CF48E2">
              <w:rPr>
                <w:rFonts w:ascii="Hack" w:eastAsia="宋体" w:hAnsi="Hack" w:cs="宋体"/>
                <w:color w:val="000000"/>
                <w:sz w:val="14"/>
                <w:szCs w:val="14"/>
              </w:rPr>
              <w:t>: {</w:t>
            </w:r>
          </w:p>
          <w:p w14:paraId="672EC6ED"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08000"/>
                <w:sz w:val="14"/>
                <w:szCs w:val="14"/>
              </w:rPr>
              <w:t>// define by the numbers of embedding kernel</w:t>
            </w:r>
          </w:p>
          <w:p w14:paraId="0892545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"word2vec"</w:t>
            </w:r>
            <w:r w:rsidRPr="00CF48E2">
              <w:rPr>
                <w:rFonts w:ascii="Hack" w:eastAsia="宋体" w:hAnsi="Hack" w:cs="宋体"/>
                <w:color w:val="000000"/>
                <w:sz w:val="14"/>
                <w:szCs w:val="14"/>
              </w:rPr>
              <w:t>: {</w:t>
            </w:r>
          </w:p>
          <w:p w14:paraId="70B9F95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"embedding"</w:t>
            </w:r>
            <w:r w:rsidRPr="00CF48E2">
              <w:rPr>
                <w:rFonts w:ascii="Hack" w:eastAsia="宋体" w:hAnsi="Hack" w:cs="宋体"/>
                <w:color w:val="000000"/>
                <w:sz w:val="14"/>
                <w:szCs w:val="14"/>
              </w:rPr>
              <w:t>: [],</w:t>
            </w:r>
          </w:p>
          <w:p w14:paraId="29A0B011"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"isNormal"</w:t>
            </w:r>
            <w:r w:rsidRPr="00CF48E2">
              <w:rPr>
                <w:rFonts w:ascii="Hack" w:eastAsia="宋体" w:hAnsi="Hack" w:cs="宋体"/>
                <w:color w:val="000000"/>
                <w:sz w:val="14"/>
                <w:szCs w:val="14"/>
              </w:rPr>
              <w:t>: </w:t>
            </w:r>
            <w:r w:rsidRPr="00CF48E2">
              <w:rPr>
                <w:rFonts w:ascii="Hack" w:eastAsia="宋体" w:hAnsi="Hack" w:cs="宋体"/>
                <w:color w:val="0000FF"/>
                <w:sz w:val="14"/>
                <w:szCs w:val="14"/>
              </w:rPr>
              <w:t>true</w:t>
            </w:r>
          </w:p>
          <w:p w14:paraId="148F4E13"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58B2F6D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"universalTransformer"</w:t>
            </w:r>
            <w:r w:rsidRPr="00CF48E2">
              <w:rPr>
                <w:rFonts w:ascii="Hack" w:eastAsia="宋体" w:hAnsi="Hack" w:cs="宋体"/>
                <w:color w:val="000000"/>
                <w:sz w:val="14"/>
                <w:szCs w:val="14"/>
              </w:rPr>
              <w:t>: {</w:t>
            </w:r>
          </w:p>
          <w:p w14:paraId="64B4319A"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"embedding"</w:t>
            </w:r>
            <w:r w:rsidRPr="00CF48E2">
              <w:rPr>
                <w:rFonts w:ascii="Hack" w:eastAsia="宋体" w:hAnsi="Hack" w:cs="宋体"/>
                <w:color w:val="000000"/>
                <w:sz w:val="14"/>
                <w:szCs w:val="14"/>
              </w:rPr>
              <w:t>: [],</w:t>
            </w:r>
          </w:p>
          <w:p w14:paraId="6FDFD42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"isNormal"</w:t>
            </w:r>
            <w:r w:rsidRPr="00CF48E2">
              <w:rPr>
                <w:rFonts w:ascii="Hack" w:eastAsia="宋体" w:hAnsi="Hack" w:cs="宋体"/>
                <w:color w:val="000000"/>
                <w:sz w:val="14"/>
                <w:szCs w:val="14"/>
              </w:rPr>
              <w:t>: </w:t>
            </w:r>
            <w:r w:rsidRPr="00CF48E2">
              <w:rPr>
                <w:rFonts w:ascii="Hack" w:eastAsia="宋体" w:hAnsi="Hack" w:cs="宋体"/>
                <w:color w:val="0000FF"/>
                <w:sz w:val="14"/>
                <w:szCs w:val="14"/>
              </w:rPr>
              <w:t>true</w:t>
            </w:r>
          </w:p>
          <w:p w14:paraId="78DBF6D9"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2999D2B4"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"bert"</w:t>
            </w:r>
            <w:r w:rsidRPr="00CF48E2">
              <w:rPr>
                <w:rFonts w:ascii="Hack" w:eastAsia="宋体" w:hAnsi="Hack" w:cs="宋体"/>
                <w:color w:val="000000"/>
                <w:sz w:val="14"/>
                <w:szCs w:val="14"/>
              </w:rPr>
              <w:t>: {</w:t>
            </w:r>
          </w:p>
          <w:p w14:paraId="0D34FE36"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"embedding"</w:t>
            </w:r>
            <w:r w:rsidRPr="00CF48E2">
              <w:rPr>
                <w:rFonts w:ascii="Hack" w:eastAsia="宋体" w:hAnsi="Hack" w:cs="宋体"/>
                <w:color w:val="000000"/>
                <w:sz w:val="14"/>
                <w:szCs w:val="14"/>
              </w:rPr>
              <w:t>: [],</w:t>
            </w:r>
          </w:p>
          <w:p w14:paraId="450927A5"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r w:rsidRPr="00CF48E2">
              <w:rPr>
                <w:rFonts w:ascii="Hack" w:eastAsia="宋体" w:hAnsi="Hack" w:cs="宋体"/>
                <w:color w:val="0451A5"/>
                <w:sz w:val="14"/>
                <w:szCs w:val="14"/>
              </w:rPr>
              <w:t>"isNormal"</w:t>
            </w:r>
            <w:r w:rsidRPr="00CF48E2">
              <w:rPr>
                <w:rFonts w:ascii="Hack" w:eastAsia="宋体" w:hAnsi="Hack" w:cs="宋体"/>
                <w:color w:val="000000"/>
                <w:sz w:val="14"/>
                <w:szCs w:val="14"/>
              </w:rPr>
              <w:t>: </w:t>
            </w:r>
            <w:r w:rsidRPr="00CF48E2">
              <w:rPr>
                <w:rFonts w:ascii="Hack" w:eastAsia="宋体" w:hAnsi="Hack" w:cs="宋体"/>
                <w:color w:val="0000FF"/>
                <w:sz w:val="14"/>
                <w:szCs w:val="14"/>
              </w:rPr>
              <w:t>true</w:t>
            </w:r>
          </w:p>
          <w:p w14:paraId="0B42D078"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1D4431CF" w14:textId="77777777" w:rsidR="00CF48E2"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  }</w:t>
            </w:r>
          </w:p>
          <w:p w14:paraId="5C379E1A" w14:textId="77777777" w:rsidR="008A56D8" w:rsidRPr="00CF48E2" w:rsidRDefault="00CF48E2" w:rsidP="00CF48E2">
            <w:pPr>
              <w:shd w:val="clear" w:color="auto" w:fill="FFFFFF"/>
              <w:rPr>
                <w:rFonts w:ascii="Hack" w:eastAsia="宋体" w:hAnsi="Hack" w:cs="宋体"/>
                <w:color w:val="000000"/>
                <w:sz w:val="14"/>
                <w:szCs w:val="14"/>
              </w:rPr>
            </w:pPr>
            <w:r w:rsidRPr="00CF48E2">
              <w:rPr>
                <w:rFonts w:ascii="Hack" w:eastAsia="宋体" w:hAnsi="Hack" w:cs="宋体"/>
                <w:color w:val="000000"/>
                <w:sz w:val="14"/>
                <w:szCs w:val="14"/>
              </w:rPr>
              <w:t>}</w:t>
            </w:r>
          </w:p>
        </w:tc>
      </w:tr>
    </w:tbl>
    <w:p w14:paraId="45DB1310" w14:textId="77777777" w:rsidR="008A56D8" w:rsidRDefault="008A56D8" w:rsidP="008A56D8">
      <w:pPr>
        <w:pStyle w:val="21"/>
      </w:pPr>
      <w:r>
        <w:rPr>
          <w:rFonts w:hint="eastAsia"/>
        </w:rPr>
        <w:lastRenderedPageBreak/>
        <w:t>朝代数据格式草案</w:t>
      </w:r>
    </w:p>
    <w:tbl>
      <w:tblPr>
        <w:tblStyle w:val="affffff"/>
        <w:tblW w:w="0" w:type="auto"/>
        <w:tblLook w:val="04A0" w:firstRow="1" w:lastRow="0" w:firstColumn="1" w:lastColumn="0" w:noHBand="0" w:noVBand="1"/>
      </w:tblPr>
      <w:tblGrid>
        <w:gridCol w:w="9736"/>
      </w:tblGrid>
      <w:tr w:rsidR="008A56D8" w:rsidRPr="008A56D8" w14:paraId="6715EB1D" w14:textId="77777777" w:rsidTr="008A56D8">
        <w:tc>
          <w:tcPr>
            <w:tcW w:w="9736" w:type="dxa"/>
          </w:tcPr>
          <w:p w14:paraId="00772216"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w:t>
            </w:r>
          </w:p>
          <w:p w14:paraId="75634E3A"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w:t>
            </w:r>
            <w:r w:rsidRPr="008A56D8">
              <w:rPr>
                <w:rFonts w:ascii="Hack" w:eastAsia="宋体" w:hAnsi="Hack" w:cs="宋体"/>
                <w:color w:val="0451A5"/>
                <w:sz w:val="14"/>
                <w:szCs w:val="14"/>
              </w:rPr>
              <w:t>唐</w:t>
            </w:r>
            <w:r w:rsidRPr="008A56D8">
              <w:rPr>
                <w:rFonts w:ascii="Hack" w:eastAsia="宋体" w:hAnsi="Hack" w:cs="宋体"/>
                <w:color w:val="0451A5"/>
                <w:sz w:val="14"/>
                <w:szCs w:val="14"/>
              </w:rPr>
              <w:t>"</w:t>
            </w:r>
            <w:r w:rsidRPr="008A56D8">
              <w:rPr>
                <w:rFonts w:ascii="Hack" w:eastAsia="宋体" w:hAnsi="Hack" w:cs="宋体"/>
                <w:color w:val="000000"/>
                <w:sz w:val="14"/>
                <w:szCs w:val="14"/>
              </w:rPr>
              <w:t>: {</w:t>
            </w:r>
          </w:p>
          <w:p w14:paraId="7DBCF5AA"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"id"</w:t>
            </w:r>
            <w:r w:rsidRPr="008A56D8">
              <w:rPr>
                <w:rFonts w:ascii="Hack" w:eastAsia="宋体" w:hAnsi="Hack" w:cs="宋体"/>
                <w:color w:val="000000"/>
                <w:sz w:val="14"/>
                <w:szCs w:val="14"/>
              </w:rPr>
              <w:t>: </w:t>
            </w:r>
            <w:r w:rsidRPr="008A56D8">
              <w:rPr>
                <w:rFonts w:ascii="Hack" w:eastAsia="宋体" w:hAnsi="Hack" w:cs="宋体"/>
                <w:color w:val="098658"/>
                <w:sz w:val="14"/>
                <w:szCs w:val="14"/>
              </w:rPr>
              <w:t>233</w:t>
            </w:r>
            <w:r w:rsidRPr="008A56D8">
              <w:rPr>
                <w:rFonts w:ascii="Hack" w:eastAsia="宋体" w:hAnsi="Hack" w:cs="宋体"/>
                <w:color w:val="000000"/>
                <w:sz w:val="14"/>
                <w:szCs w:val="14"/>
              </w:rPr>
              <w:t>,</w:t>
            </w:r>
          </w:p>
          <w:p w14:paraId="55296408"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"defaultPoet"</w:t>
            </w:r>
            <w:r w:rsidRPr="008A56D8">
              <w:rPr>
                <w:rFonts w:ascii="Hack" w:eastAsia="宋体" w:hAnsi="Hack" w:cs="宋体"/>
                <w:color w:val="000000"/>
                <w:sz w:val="14"/>
                <w:szCs w:val="14"/>
              </w:rPr>
              <w:t>: </w:t>
            </w:r>
            <w:r w:rsidRPr="008A56D8">
              <w:rPr>
                <w:rFonts w:ascii="Hack" w:eastAsia="宋体" w:hAnsi="Hack" w:cs="宋体"/>
                <w:color w:val="A31515"/>
                <w:sz w:val="14"/>
                <w:szCs w:val="14"/>
              </w:rPr>
              <w:t>"</w:t>
            </w:r>
            <w:r w:rsidRPr="008A56D8">
              <w:rPr>
                <w:rFonts w:ascii="Hack" w:eastAsia="宋体" w:hAnsi="Hack" w:cs="宋体"/>
                <w:color w:val="A31515"/>
                <w:sz w:val="14"/>
                <w:szCs w:val="14"/>
              </w:rPr>
              <w:t>李白</w:t>
            </w:r>
            <w:r w:rsidRPr="008A56D8">
              <w:rPr>
                <w:rFonts w:ascii="Hack" w:eastAsia="宋体" w:hAnsi="Hack" w:cs="宋体"/>
                <w:color w:val="A31515"/>
                <w:sz w:val="14"/>
                <w:szCs w:val="14"/>
              </w:rPr>
              <w:t>"</w:t>
            </w:r>
            <w:r w:rsidRPr="008A56D8">
              <w:rPr>
                <w:rFonts w:ascii="Hack" w:eastAsia="宋体" w:hAnsi="Hack" w:cs="宋体"/>
                <w:color w:val="000000"/>
                <w:sz w:val="14"/>
                <w:szCs w:val="14"/>
              </w:rPr>
              <w:t>,</w:t>
            </w:r>
          </w:p>
          <w:p w14:paraId="2FEF68B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"poets"</w:t>
            </w:r>
            <w:r w:rsidRPr="008A56D8">
              <w:rPr>
                <w:rFonts w:ascii="Hack" w:eastAsia="宋体" w:hAnsi="Hack" w:cs="宋体"/>
                <w:color w:val="000000"/>
                <w:sz w:val="14"/>
                <w:szCs w:val="14"/>
              </w:rPr>
              <w:t>: [</w:t>
            </w:r>
          </w:p>
          <w:p w14:paraId="0E90035A"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for all poets</w:t>
            </w:r>
          </w:p>
          <w:p w14:paraId="45DD5E4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A31515"/>
                <w:sz w:val="14"/>
                <w:szCs w:val="14"/>
              </w:rPr>
              <w:t>"</w:t>
            </w:r>
            <w:r w:rsidRPr="008A56D8">
              <w:rPr>
                <w:rFonts w:ascii="Hack" w:eastAsia="宋体" w:hAnsi="Hack" w:cs="宋体"/>
                <w:color w:val="A31515"/>
                <w:sz w:val="14"/>
                <w:szCs w:val="14"/>
              </w:rPr>
              <w:t>杜甫</w:t>
            </w:r>
            <w:r w:rsidRPr="008A56D8">
              <w:rPr>
                <w:rFonts w:ascii="Hack" w:eastAsia="宋体" w:hAnsi="Hack" w:cs="宋体"/>
                <w:color w:val="A31515"/>
                <w:sz w:val="14"/>
                <w:szCs w:val="14"/>
              </w:rPr>
              <w:t>"</w:t>
            </w:r>
            <w:r w:rsidRPr="008A56D8">
              <w:rPr>
                <w:rFonts w:ascii="Hack" w:eastAsia="宋体" w:hAnsi="Hack" w:cs="宋体"/>
                <w:color w:val="000000"/>
                <w:sz w:val="14"/>
                <w:szCs w:val="14"/>
              </w:rPr>
              <w:t>,</w:t>
            </w:r>
          </w:p>
          <w:p w14:paraId="58758CD3"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A31515"/>
                <w:sz w:val="14"/>
                <w:szCs w:val="14"/>
              </w:rPr>
              <w:t>"</w:t>
            </w:r>
            <w:r w:rsidRPr="008A56D8">
              <w:rPr>
                <w:rFonts w:ascii="Hack" w:eastAsia="宋体" w:hAnsi="Hack" w:cs="宋体"/>
                <w:color w:val="A31515"/>
                <w:sz w:val="14"/>
                <w:szCs w:val="14"/>
              </w:rPr>
              <w:t>白居易</w:t>
            </w:r>
            <w:r w:rsidRPr="008A56D8">
              <w:rPr>
                <w:rFonts w:ascii="Hack" w:eastAsia="宋体" w:hAnsi="Hack" w:cs="宋体"/>
                <w:color w:val="A31515"/>
                <w:sz w:val="14"/>
                <w:szCs w:val="14"/>
              </w:rPr>
              <w:t>"</w:t>
            </w:r>
          </w:p>
          <w:p w14:paraId="30A850BF"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442E7DE9"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46A13B45"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for all dynasties</w:t>
            </w:r>
          </w:p>
          <w:p w14:paraId="326BA7ED"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w:t>
            </w:r>
          </w:p>
        </w:tc>
      </w:tr>
    </w:tbl>
    <w:p w14:paraId="4EE9A455" w14:textId="77777777" w:rsidR="008A56D8" w:rsidRDefault="008A56D8" w:rsidP="008A56D8">
      <w:pPr>
        <w:pStyle w:val="21"/>
      </w:pPr>
      <w:r>
        <w:rPr>
          <w:rFonts w:hint="eastAsia"/>
        </w:rPr>
        <w:t>地理数据格式草案</w:t>
      </w:r>
    </w:p>
    <w:tbl>
      <w:tblPr>
        <w:tblStyle w:val="affffff"/>
        <w:tblW w:w="0" w:type="auto"/>
        <w:tblLook w:val="04A0" w:firstRow="1" w:lastRow="0" w:firstColumn="1" w:lastColumn="0" w:noHBand="0" w:noVBand="1"/>
      </w:tblPr>
      <w:tblGrid>
        <w:gridCol w:w="9736"/>
      </w:tblGrid>
      <w:tr w:rsidR="008A56D8" w:rsidRPr="006C239F" w14:paraId="7BAD8A94" w14:textId="77777777" w:rsidTr="008A56D8">
        <w:tc>
          <w:tcPr>
            <w:tcW w:w="9736" w:type="dxa"/>
          </w:tcPr>
          <w:p w14:paraId="745220D3"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w:t>
            </w:r>
          </w:p>
          <w:p w14:paraId="0DC23797"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w:t>
            </w:r>
            <w:r w:rsidRPr="006C239F">
              <w:rPr>
                <w:rFonts w:ascii="Hack" w:eastAsia="宋体" w:hAnsi="Hack" w:cs="宋体"/>
                <w:color w:val="0451A5"/>
                <w:sz w:val="14"/>
                <w:szCs w:val="14"/>
              </w:rPr>
              <w:t>中国</w:t>
            </w:r>
            <w:r w:rsidRPr="006C239F">
              <w:rPr>
                <w:rFonts w:ascii="Hack" w:eastAsia="宋体" w:hAnsi="Hack" w:cs="宋体"/>
                <w:color w:val="0451A5"/>
                <w:sz w:val="14"/>
                <w:szCs w:val="14"/>
              </w:rPr>
              <w:t>"</w:t>
            </w:r>
            <w:r w:rsidRPr="006C239F">
              <w:rPr>
                <w:rFonts w:ascii="Hack" w:eastAsia="宋体" w:hAnsi="Hack" w:cs="宋体"/>
                <w:color w:val="000000"/>
                <w:sz w:val="14"/>
                <w:szCs w:val="14"/>
              </w:rPr>
              <w:t>: {</w:t>
            </w:r>
          </w:p>
          <w:p w14:paraId="6EDB55EC"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"id"</w:t>
            </w:r>
            <w:r w:rsidRPr="006C239F">
              <w:rPr>
                <w:rFonts w:ascii="Hack" w:eastAsia="宋体" w:hAnsi="Hack" w:cs="宋体"/>
                <w:color w:val="000000"/>
                <w:sz w:val="14"/>
                <w:szCs w:val="14"/>
              </w:rPr>
              <w:t>: </w:t>
            </w:r>
            <w:r w:rsidRPr="006C239F">
              <w:rPr>
                <w:rFonts w:ascii="Hack" w:eastAsia="宋体" w:hAnsi="Hack" w:cs="宋体"/>
                <w:color w:val="098658"/>
                <w:sz w:val="14"/>
                <w:szCs w:val="14"/>
              </w:rPr>
              <w:t>123</w:t>
            </w:r>
            <w:r w:rsidRPr="006C239F">
              <w:rPr>
                <w:rFonts w:ascii="Hack" w:eastAsia="宋体" w:hAnsi="Hack" w:cs="宋体"/>
                <w:color w:val="000000"/>
                <w:sz w:val="14"/>
                <w:szCs w:val="14"/>
              </w:rPr>
              <w:t>,</w:t>
            </w:r>
          </w:p>
          <w:p w14:paraId="6F7C362B"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"defaultProvince"</w:t>
            </w:r>
            <w:r w:rsidRPr="006C239F">
              <w:rPr>
                <w:rFonts w:ascii="Hack" w:eastAsia="宋体" w:hAnsi="Hack" w:cs="宋体"/>
                <w:color w:val="000000"/>
                <w:sz w:val="14"/>
                <w:szCs w:val="14"/>
              </w:rPr>
              <w:t>: </w:t>
            </w:r>
            <w:r w:rsidRPr="006C239F">
              <w:rPr>
                <w:rFonts w:ascii="Hack" w:eastAsia="宋体" w:hAnsi="Hack" w:cs="宋体"/>
                <w:color w:val="A31515"/>
                <w:sz w:val="14"/>
                <w:szCs w:val="14"/>
              </w:rPr>
              <w:t>"</w:t>
            </w:r>
            <w:r w:rsidRPr="006C239F">
              <w:rPr>
                <w:rFonts w:ascii="Hack" w:eastAsia="宋体" w:hAnsi="Hack" w:cs="宋体"/>
                <w:color w:val="A31515"/>
                <w:sz w:val="14"/>
                <w:szCs w:val="14"/>
              </w:rPr>
              <w:t>陕西</w:t>
            </w:r>
            <w:r w:rsidRPr="006C239F">
              <w:rPr>
                <w:rFonts w:ascii="Hack" w:eastAsia="宋体" w:hAnsi="Hack" w:cs="宋体"/>
                <w:color w:val="A31515"/>
                <w:sz w:val="14"/>
                <w:szCs w:val="14"/>
              </w:rPr>
              <w:t>"</w:t>
            </w:r>
            <w:r w:rsidRPr="006C239F">
              <w:rPr>
                <w:rFonts w:ascii="Hack" w:eastAsia="宋体" w:hAnsi="Hack" w:cs="宋体"/>
                <w:color w:val="000000"/>
                <w:sz w:val="14"/>
                <w:szCs w:val="14"/>
              </w:rPr>
              <w:t>,</w:t>
            </w:r>
          </w:p>
          <w:p w14:paraId="0B36FE25"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"provincesList"</w:t>
            </w:r>
            <w:r w:rsidRPr="006C239F">
              <w:rPr>
                <w:rFonts w:ascii="Hack" w:eastAsia="宋体" w:hAnsi="Hack" w:cs="宋体"/>
                <w:color w:val="000000"/>
                <w:sz w:val="14"/>
                <w:szCs w:val="14"/>
              </w:rPr>
              <w:t>: [</w:t>
            </w:r>
          </w:p>
          <w:p w14:paraId="57C081EB"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08000"/>
                <w:sz w:val="14"/>
                <w:szCs w:val="14"/>
              </w:rPr>
              <w:t>// for all provinces</w:t>
            </w:r>
          </w:p>
          <w:p w14:paraId="0F450238"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6572DCC2"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"provinces"</w:t>
            </w:r>
            <w:r w:rsidRPr="006C239F">
              <w:rPr>
                <w:rFonts w:ascii="Hack" w:eastAsia="宋体" w:hAnsi="Hack" w:cs="宋体"/>
                <w:color w:val="000000"/>
                <w:sz w:val="14"/>
                <w:szCs w:val="14"/>
              </w:rPr>
              <w:t>: {</w:t>
            </w:r>
          </w:p>
          <w:p w14:paraId="028BE415"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08000"/>
                <w:sz w:val="14"/>
                <w:szCs w:val="14"/>
              </w:rPr>
              <w:t>// one more keys will be included</w:t>
            </w:r>
          </w:p>
          <w:p w14:paraId="4BB9B8CB"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w:t>
            </w:r>
            <w:r w:rsidRPr="006C239F">
              <w:rPr>
                <w:rFonts w:ascii="Hack" w:eastAsia="宋体" w:hAnsi="Hack" w:cs="宋体"/>
                <w:color w:val="0451A5"/>
                <w:sz w:val="14"/>
                <w:szCs w:val="14"/>
              </w:rPr>
              <w:t>陕西</w:t>
            </w:r>
            <w:r w:rsidRPr="006C239F">
              <w:rPr>
                <w:rFonts w:ascii="Hack" w:eastAsia="宋体" w:hAnsi="Hack" w:cs="宋体"/>
                <w:color w:val="0451A5"/>
                <w:sz w:val="14"/>
                <w:szCs w:val="14"/>
              </w:rPr>
              <w:t>"</w:t>
            </w:r>
            <w:r w:rsidRPr="006C239F">
              <w:rPr>
                <w:rFonts w:ascii="Hack" w:eastAsia="宋体" w:hAnsi="Hack" w:cs="宋体"/>
                <w:color w:val="000000"/>
                <w:sz w:val="14"/>
                <w:szCs w:val="14"/>
              </w:rPr>
              <w:t>: {</w:t>
            </w:r>
          </w:p>
          <w:p w14:paraId="2EF3224F"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"id"</w:t>
            </w:r>
            <w:r w:rsidRPr="006C239F">
              <w:rPr>
                <w:rFonts w:ascii="Hack" w:eastAsia="宋体" w:hAnsi="Hack" w:cs="宋体"/>
                <w:color w:val="000000"/>
                <w:sz w:val="14"/>
                <w:szCs w:val="14"/>
              </w:rPr>
              <w:t>: </w:t>
            </w:r>
            <w:r w:rsidRPr="006C239F">
              <w:rPr>
                <w:rFonts w:ascii="Hack" w:eastAsia="宋体" w:hAnsi="Hack" w:cs="宋体"/>
                <w:color w:val="098658"/>
                <w:sz w:val="14"/>
                <w:szCs w:val="14"/>
              </w:rPr>
              <w:t>333</w:t>
            </w:r>
            <w:r w:rsidRPr="006C239F">
              <w:rPr>
                <w:rFonts w:ascii="Hack" w:eastAsia="宋体" w:hAnsi="Hack" w:cs="宋体"/>
                <w:color w:val="000000"/>
                <w:sz w:val="14"/>
                <w:szCs w:val="14"/>
              </w:rPr>
              <w:t>,</w:t>
            </w:r>
          </w:p>
          <w:p w14:paraId="40780405"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"defaultCity"</w:t>
            </w:r>
            <w:r w:rsidRPr="006C239F">
              <w:rPr>
                <w:rFonts w:ascii="Hack" w:eastAsia="宋体" w:hAnsi="Hack" w:cs="宋体"/>
                <w:color w:val="000000"/>
                <w:sz w:val="14"/>
                <w:szCs w:val="14"/>
              </w:rPr>
              <w:t>: </w:t>
            </w:r>
            <w:r w:rsidRPr="006C239F">
              <w:rPr>
                <w:rFonts w:ascii="Hack" w:eastAsia="宋体" w:hAnsi="Hack" w:cs="宋体"/>
                <w:color w:val="A31515"/>
                <w:sz w:val="14"/>
                <w:szCs w:val="14"/>
              </w:rPr>
              <w:t>""</w:t>
            </w:r>
            <w:r w:rsidRPr="006C239F">
              <w:rPr>
                <w:rFonts w:ascii="Hack" w:eastAsia="宋体" w:hAnsi="Hack" w:cs="宋体"/>
                <w:color w:val="000000"/>
                <w:sz w:val="14"/>
                <w:szCs w:val="14"/>
              </w:rPr>
              <w:t>,</w:t>
            </w:r>
          </w:p>
          <w:p w14:paraId="573F0D0E"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"citiesList"</w:t>
            </w:r>
            <w:r w:rsidRPr="006C239F">
              <w:rPr>
                <w:rFonts w:ascii="Hack" w:eastAsia="宋体" w:hAnsi="Hack" w:cs="宋体"/>
                <w:color w:val="000000"/>
                <w:sz w:val="14"/>
                <w:szCs w:val="14"/>
              </w:rPr>
              <w:t>: [</w:t>
            </w:r>
          </w:p>
          <w:p w14:paraId="28E4B8BD"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08000"/>
                <w:sz w:val="14"/>
                <w:szCs w:val="14"/>
              </w:rPr>
              <w:t>// for all cities</w:t>
            </w:r>
          </w:p>
          <w:p w14:paraId="698FFEA7"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54293E42"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"cities"</w:t>
            </w:r>
            <w:r w:rsidRPr="006C239F">
              <w:rPr>
                <w:rFonts w:ascii="Hack" w:eastAsia="宋体" w:hAnsi="Hack" w:cs="宋体"/>
                <w:color w:val="000000"/>
                <w:sz w:val="14"/>
                <w:szCs w:val="14"/>
              </w:rPr>
              <w:t>: {</w:t>
            </w:r>
          </w:p>
          <w:p w14:paraId="4D4651E7"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w:t>
            </w:r>
            <w:r w:rsidRPr="006C239F">
              <w:rPr>
                <w:rFonts w:ascii="Hack" w:eastAsia="宋体" w:hAnsi="Hack" w:cs="宋体"/>
                <w:color w:val="0451A5"/>
                <w:sz w:val="14"/>
                <w:szCs w:val="14"/>
              </w:rPr>
              <w:t>西安</w:t>
            </w:r>
            <w:r w:rsidRPr="006C239F">
              <w:rPr>
                <w:rFonts w:ascii="Hack" w:eastAsia="宋体" w:hAnsi="Hack" w:cs="宋体"/>
                <w:color w:val="0451A5"/>
                <w:sz w:val="14"/>
                <w:szCs w:val="14"/>
              </w:rPr>
              <w:t>"</w:t>
            </w:r>
            <w:r w:rsidRPr="006C239F">
              <w:rPr>
                <w:rFonts w:ascii="Hack" w:eastAsia="宋体" w:hAnsi="Hack" w:cs="宋体"/>
                <w:color w:val="000000"/>
                <w:sz w:val="14"/>
                <w:szCs w:val="14"/>
              </w:rPr>
              <w:t>: {</w:t>
            </w:r>
          </w:p>
          <w:p w14:paraId="1DC0E249"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"id"</w:t>
            </w:r>
            <w:r w:rsidRPr="006C239F">
              <w:rPr>
                <w:rFonts w:ascii="Hack" w:eastAsia="宋体" w:hAnsi="Hack" w:cs="宋体"/>
                <w:color w:val="000000"/>
                <w:sz w:val="14"/>
                <w:szCs w:val="14"/>
              </w:rPr>
              <w:t>: </w:t>
            </w:r>
            <w:r w:rsidRPr="006C239F">
              <w:rPr>
                <w:rFonts w:ascii="Hack" w:eastAsia="宋体" w:hAnsi="Hack" w:cs="宋体"/>
                <w:color w:val="098658"/>
                <w:sz w:val="14"/>
                <w:szCs w:val="14"/>
              </w:rPr>
              <w:t>123332</w:t>
            </w:r>
            <w:r w:rsidRPr="006C239F">
              <w:rPr>
                <w:rFonts w:ascii="Hack" w:eastAsia="宋体" w:hAnsi="Hack" w:cs="宋体"/>
                <w:color w:val="000000"/>
                <w:sz w:val="14"/>
                <w:szCs w:val="14"/>
              </w:rPr>
              <w:t>,</w:t>
            </w:r>
          </w:p>
          <w:p w14:paraId="0BB5DC6B"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lastRenderedPageBreak/>
              <w:t>            </w:t>
            </w:r>
            <w:r w:rsidRPr="006C239F">
              <w:rPr>
                <w:rFonts w:ascii="Hack" w:eastAsia="宋体" w:hAnsi="Hack" w:cs="宋体"/>
                <w:color w:val="0451A5"/>
                <w:sz w:val="14"/>
                <w:szCs w:val="14"/>
              </w:rPr>
              <w:t>"defaultLocation"</w:t>
            </w:r>
            <w:r w:rsidRPr="006C239F">
              <w:rPr>
                <w:rFonts w:ascii="Hack" w:eastAsia="宋体" w:hAnsi="Hack" w:cs="宋体"/>
                <w:color w:val="000000"/>
                <w:sz w:val="14"/>
                <w:szCs w:val="14"/>
              </w:rPr>
              <w:t>: </w:t>
            </w:r>
            <w:r w:rsidRPr="006C239F">
              <w:rPr>
                <w:rFonts w:ascii="Hack" w:eastAsia="宋体" w:hAnsi="Hack" w:cs="宋体"/>
                <w:color w:val="A31515"/>
                <w:sz w:val="14"/>
                <w:szCs w:val="14"/>
              </w:rPr>
              <w:t>"</w:t>
            </w:r>
            <w:r w:rsidRPr="006C239F">
              <w:rPr>
                <w:rFonts w:ascii="Hack" w:eastAsia="宋体" w:hAnsi="Hack" w:cs="宋体"/>
                <w:color w:val="A31515"/>
                <w:sz w:val="14"/>
                <w:szCs w:val="14"/>
              </w:rPr>
              <w:t>咸阳</w:t>
            </w:r>
            <w:r w:rsidRPr="006C239F">
              <w:rPr>
                <w:rFonts w:ascii="Hack" w:eastAsia="宋体" w:hAnsi="Hack" w:cs="宋体"/>
                <w:color w:val="A31515"/>
                <w:sz w:val="14"/>
                <w:szCs w:val="14"/>
              </w:rPr>
              <w:t>"</w:t>
            </w:r>
            <w:r w:rsidRPr="006C239F">
              <w:rPr>
                <w:rFonts w:ascii="Hack" w:eastAsia="宋体" w:hAnsi="Hack" w:cs="宋体"/>
                <w:color w:val="000000"/>
                <w:sz w:val="14"/>
                <w:szCs w:val="14"/>
              </w:rPr>
              <w:t>,</w:t>
            </w:r>
          </w:p>
          <w:p w14:paraId="5AD5BCCD"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"locationsList"</w:t>
            </w:r>
            <w:r w:rsidRPr="006C239F">
              <w:rPr>
                <w:rFonts w:ascii="Hack" w:eastAsia="宋体" w:hAnsi="Hack" w:cs="宋体"/>
                <w:color w:val="000000"/>
                <w:sz w:val="14"/>
                <w:szCs w:val="14"/>
              </w:rPr>
              <w:t>: [</w:t>
            </w:r>
          </w:p>
          <w:p w14:paraId="54B8ECB2"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08000"/>
                <w:sz w:val="14"/>
                <w:szCs w:val="14"/>
              </w:rPr>
              <w:t>// for all locations</w:t>
            </w:r>
          </w:p>
          <w:p w14:paraId="555D5BE7"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799B94B1"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"locations"</w:t>
            </w:r>
            <w:r w:rsidRPr="006C239F">
              <w:rPr>
                <w:rFonts w:ascii="Hack" w:eastAsia="宋体" w:hAnsi="Hack" w:cs="宋体"/>
                <w:color w:val="000000"/>
                <w:sz w:val="14"/>
                <w:szCs w:val="14"/>
              </w:rPr>
              <w:t>: {</w:t>
            </w:r>
          </w:p>
          <w:p w14:paraId="60A43A18"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08000"/>
                <w:sz w:val="14"/>
                <w:szCs w:val="14"/>
              </w:rPr>
              <w:t>// one more keys will be included</w:t>
            </w:r>
          </w:p>
          <w:p w14:paraId="175584DC"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w:t>
            </w:r>
            <w:r w:rsidRPr="006C239F">
              <w:rPr>
                <w:rFonts w:ascii="Hack" w:eastAsia="宋体" w:hAnsi="Hack" w:cs="宋体"/>
                <w:color w:val="0451A5"/>
                <w:sz w:val="14"/>
                <w:szCs w:val="14"/>
              </w:rPr>
              <w:t>西安</w:t>
            </w:r>
            <w:r w:rsidRPr="006C239F">
              <w:rPr>
                <w:rFonts w:ascii="Hack" w:eastAsia="宋体" w:hAnsi="Hack" w:cs="宋体"/>
                <w:color w:val="0451A5"/>
                <w:sz w:val="14"/>
                <w:szCs w:val="14"/>
              </w:rPr>
              <w:t>"</w:t>
            </w:r>
            <w:r w:rsidRPr="006C239F">
              <w:rPr>
                <w:rFonts w:ascii="Hack" w:eastAsia="宋体" w:hAnsi="Hack" w:cs="宋体"/>
                <w:color w:val="000000"/>
                <w:sz w:val="14"/>
                <w:szCs w:val="14"/>
              </w:rPr>
              <w:t>: {</w:t>
            </w:r>
          </w:p>
          <w:p w14:paraId="46D6B31B"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"id"</w:t>
            </w:r>
            <w:r w:rsidRPr="006C239F">
              <w:rPr>
                <w:rFonts w:ascii="Hack" w:eastAsia="宋体" w:hAnsi="Hack" w:cs="宋体"/>
                <w:color w:val="000000"/>
                <w:sz w:val="14"/>
                <w:szCs w:val="14"/>
              </w:rPr>
              <w:t>: </w:t>
            </w:r>
            <w:r w:rsidRPr="006C239F">
              <w:rPr>
                <w:rFonts w:ascii="Hack" w:eastAsia="宋体" w:hAnsi="Hack" w:cs="宋体"/>
                <w:color w:val="098658"/>
                <w:sz w:val="14"/>
                <w:szCs w:val="14"/>
              </w:rPr>
              <w:t>23334</w:t>
            </w:r>
            <w:r w:rsidRPr="006C239F">
              <w:rPr>
                <w:rFonts w:ascii="Hack" w:eastAsia="宋体" w:hAnsi="Hack" w:cs="宋体"/>
                <w:color w:val="000000"/>
                <w:sz w:val="14"/>
                <w:szCs w:val="14"/>
              </w:rPr>
              <w:t>,</w:t>
            </w:r>
          </w:p>
          <w:p w14:paraId="35A1DBB7"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"visitPoets"</w:t>
            </w:r>
            <w:r w:rsidRPr="006C239F">
              <w:rPr>
                <w:rFonts w:ascii="Hack" w:eastAsia="宋体" w:hAnsi="Hack" w:cs="宋体"/>
                <w:color w:val="000000"/>
                <w:sz w:val="14"/>
                <w:szCs w:val="14"/>
              </w:rPr>
              <w:t>: [</w:t>
            </w:r>
          </w:p>
          <w:p w14:paraId="1D76CB35"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08000"/>
                <w:sz w:val="14"/>
                <w:szCs w:val="14"/>
              </w:rPr>
              <w:t>// one more objects will be included</w:t>
            </w:r>
          </w:p>
          <w:p w14:paraId="715E6DEB"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4EABBD04"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"name"</w:t>
            </w:r>
            <w:r w:rsidRPr="006C239F">
              <w:rPr>
                <w:rFonts w:ascii="Hack" w:eastAsia="宋体" w:hAnsi="Hack" w:cs="宋体"/>
                <w:color w:val="000000"/>
                <w:sz w:val="14"/>
                <w:szCs w:val="14"/>
              </w:rPr>
              <w:t>: </w:t>
            </w:r>
            <w:r w:rsidRPr="006C239F">
              <w:rPr>
                <w:rFonts w:ascii="Hack" w:eastAsia="宋体" w:hAnsi="Hack" w:cs="宋体"/>
                <w:color w:val="A31515"/>
                <w:sz w:val="14"/>
                <w:szCs w:val="14"/>
              </w:rPr>
              <w:t>"</w:t>
            </w:r>
            <w:r w:rsidRPr="006C239F">
              <w:rPr>
                <w:rFonts w:ascii="Hack" w:eastAsia="宋体" w:hAnsi="Hack" w:cs="宋体"/>
                <w:color w:val="A31515"/>
                <w:sz w:val="14"/>
                <w:szCs w:val="14"/>
              </w:rPr>
              <w:t>魏征</w:t>
            </w:r>
            <w:r w:rsidRPr="006C239F">
              <w:rPr>
                <w:rFonts w:ascii="Hack" w:eastAsia="宋体" w:hAnsi="Hack" w:cs="宋体"/>
                <w:color w:val="A31515"/>
                <w:sz w:val="14"/>
                <w:szCs w:val="14"/>
              </w:rPr>
              <w:t>"</w:t>
            </w:r>
            <w:r w:rsidRPr="006C239F">
              <w:rPr>
                <w:rFonts w:ascii="Hack" w:eastAsia="宋体" w:hAnsi="Hack" w:cs="宋体"/>
                <w:color w:val="000000"/>
                <w:sz w:val="14"/>
                <w:szCs w:val="14"/>
              </w:rPr>
              <w:t>,</w:t>
            </w:r>
          </w:p>
          <w:p w14:paraId="2D7F2AFB"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"visitYears"</w:t>
            </w:r>
            <w:r w:rsidRPr="006C239F">
              <w:rPr>
                <w:rFonts w:ascii="Hack" w:eastAsia="宋体" w:hAnsi="Hack" w:cs="宋体"/>
                <w:color w:val="000000"/>
                <w:sz w:val="14"/>
                <w:szCs w:val="14"/>
              </w:rPr>
              <w:t>: [</w:t>
            </w:r>
            <w:r w:rsidRPr="006C239F">
              <w:rPr>
                <w:rFonts w:ascii="Hack" w:eastAsia="宋体" w:hAnsi="Hack" w:cs="宋体"/>
                <w:color w:val="098658"/>
                <w:sz w:val="14"/>
                <w:szCs w:val="14"/>
              </w:rPr>
              <w:t>618</w:t>
            </w:r>
            <w:r w:rsidRPr="006C239F">
              <w:rPr>
                <w:rFonts w:ascii="Hack" w:eastAsia="宋体" w:hAnsi="Hack" w:cs="宋体"/>
                <w:color w:val="000000"/>
                <w:sz w:val="14"/>
                <w:szCs w:val="14"/>
              </w:rPr>
              <w:t>, </w:t>
            </w:r>
            <w:r w:rsidRPr="006C239F">
              <w:rPr>
                <w:rFonts w:ascii="Hack" w:eastAsia="宋体" w:hAnsi="Hack" w:cs="宋体"/>
                <w:color w:val="098658"/>
                <w:sz w:val="14"/>
                <w:szCs w:val="14"/>
              </w:rPr>
              <w:t>621</w:t>
            </w:r>
            <w:r w:rsidRPr="006C239F">
              <w:rPr>
                <w:rFonts w:ascii="Hack" w:eastAsia="宋体" w:hAnsi="Hack" w:cs="宋体"/>
                <w:color w:val="000000"/>
                <w:sz w:val="14"/>
                <w:szCs w:val="14"/>
              </w:rPr>
              <w:t>, </w:t>
            </w:r>
            <w:r w:rsidRPr="006C239F">
              <w:rPr>
                <w:rFonts w:ascii="Hack" w:eastAsia="宋体" w:hAnsi="Hack" w:cs="宋体"/>
                <w:color w:val="098658"/>
                <w:sz w:val="14"/>
                <w:szCs w:val="14"/>
              </w:rPr>
              <w:t>622</w:t>
            </w:r>
            <w:r w:rsidRPr="006C239F">
              <w:rPr>
                <w:rFonts w:ascii="Hack" w:eastAsia="宋体" w:hAnsi="Hack" w:cs="宋体"/>
                <w:color w:val="000000"/>
                <w:sz w:val="14"/>
                <w:szCs w:val="14"/>
              </w:rPr>
              <w:t>, </w:t>
            </w:r>
            <w:r w:rsidRPr="006C239F">
              <w:rPr>
                <w:rFonts w:ascii="Hack" w:eastAsia="宋体" w:hAnsi="Hack" w:cs="宋体"/>
                <w:color w:val="098658"/>
                <w:sz w:val="14"/>
                <w:szCs w:val="14"/>
              </w:rPr>
              <w:t>626</w:t>
            </w:r>
            <w:r w:rsidRPr="006C239F">
              <w:rPr>
                <w:rFonts w:ascii="Hack" w:eastAsia="宋体" w:hAnsi="Hack" w:cs="宋体"/>
                <w:color w:val="000000"/>
                <w:sz w:val="14"/>
                <w:szCs w:val="14"/>
              </w:rPr>
              <w:t>, </w:t>
            </w:r>
            <w:r w:rsidRPr="006C239F">
              <w:rPr>
                <w:rFonts w:ascii="Hack" w:eastAsia="宋体" w:hAnsi="Hack" w:cs="宋体"/>
                <w:color w:val="098658"/>
                <w:sz w:val="14"/>
                <w:szCs w:val="14"/>
              </w:rPr>
              <w:t>638</w:t>
            </w:r>
            <w:r w:rsidRPr="006C239F">
              <w:rPr>
                <w:rFonts w:ascii="Hack" w:eastAsia="宋体" w:hAnsi="Hack" w:cs="宋体"/>
                <w:color w:val="000000"/>
                <w:sz w:val="14"/>
                <w:szCs w:val="14"/>
              </w:rPr>
              <w:t>]</w:t>
            </w:r>
          </w:p>
          <w:p w14:paraId="02A0A193"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67633554"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6401C8CF"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"locationEmbedding"</w:t>
            </w:r>
            <w:r w:rsidRPr="006C239F">
              <w:rPr>
                <w:rFonts w:ascii="Hack" w:eastAsia="宋体" w:hAnsi="Hack" w:cs="宋体"/>
                <w:color w:val="000000"/>
                <w:sz w:val="14"/>
                <w:szCs w:val="14"/>
              </w:rPr>
              <w:t>: {</w:t>
            </w:r>
          </w:p>
          <w:p w14:paraId="33819041"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08000"/>
                <w:sz w:val="14"/>
                <w:szCs w:val="14"/>
              </w:rPr>
              <w:t>// define by the numbers of embedding kernel</w:t>
            </w:r>
          </w:p>
          <w:p w14:paraId="0C87EC67"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"word2vec"</w:t>
            </w:r>
            <w:r w:rsidRPr="006C239F">
              <w:rPr>
                <w:rFonts w:ascii="Hack" w:eastAsia="宋体" w:hAnsi="Hack" w:cs="宋体"/>
                <w:color w:val="000000"/>
                <w:sz w:val="14"/>
                <w:szCs w:val="14"/>
              </w:rPr>
              <w:t>: {</w:t>
            </w:r>
          </w:p>
          <w:p w14:paraId="5584D647"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"embedding"</w:t>
            </w:r>
            <w:r w:rsidRPr="006C239F">
              <w:rPr>
                <w:rFonts w:ascii="Hack" w:eastAsia="宋体" w:hAnsi="Hack" w:cs="宋体"/>
                <w:color w:val="000000"/>
                <w:sz w:val="14"/>
                <w:szCs w:val="14"/>
              </w:rPr>
              <w:t>: [],</w:t>
            </w:r>
          </w:p>
          <w:p w14:paraId="641D37BC"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r w:rsidRPr="006C239F">
              <w:rPr>
                <w:rFonts w:ascii="Hack" w:eastAsia="宋体" w:hAnsi="Hack" w:cs="宋体"/>
                <w:color w:val="0451A5"/>
                <w:sz w:val="14"/>
                <w:szCs w:val="14"/>
              </w:rPr>
              <w:t>"poi"</w:t>
            </w:r>
            <w:r w:rsidRPr="006C239F">
              <w:rPr>
                <w:rFonts w:ascii="Hack" w:eastAsia="宋体" w:hAnsi="Hack" w:cs="宋体"/>
                <w:color w:val="000000"/>
                <w:sz w:val="14"/>
                <w:szCs w:val="14"/>
              </w:rPr>
              <w:t>: </w:t>
            </w:r>
            <w:r w:rsidRPr="006C239F">
              <w:rPr>
                <w:rFonts w:ascii="Hack" w:eastAsia="宋体" w:hAnsi="Hack" w:cs="宋体"/>
                <w:color w:val="098658"/>
                <w:sz w:val="14"/>
                <w:szCs w:val="14"/>
              </w:rPr>
              <w:t>100</w:t>
            </w:r>
          </w:p>
          <w:p w14:paraId="4FF00E3F"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475F76C1"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345BAB39"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3BC46CC5"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798D8AD8"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46147309"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198DEFC5"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753427B0"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6CE383F2" w14:textId="77777777" w:rsidR="006C239F"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  }</w:t>
            </w:r>
          </w:p>
          <w:p w14:paraId="6F49C23D" w14:textId="77777777" w:rsidR="008A56D8" w:rsidRPr="006C239F" w:rsidRDefault="006C239F" w:rsidP="006C239F">
            <w:pPr>
              <w:shd w:val="clear" w:color="auto" w:fill="FFFFFF"/>
              <w:rPr>
                <w:rFonts w:ascii="Hack" w:eastAsia="宋体" w:hAnsi="Hack" w:cs="宋体"/>
                <w:color w:val="000000"/>
                <w:sz w:val="14"/>
                <w:szCs w:val="14"/>
              </w:rPr>
            </w:pPr>
            <w:r w:rsidRPr="006C239F">
              <w:rPr>
                <w:rFonts w:ascii="Hack" w:eastAsia="宋体" w:hAnsi="Hack" w:cs="宋体"/>
                <w:color w:val="000000"/>
                <w:sz w:val="14"/>
                <w:szCs w:val="14"/>
              </w:rPr>
              <w:t>}</w:t>
            </w:r>
          </w:p>
        </w:tc>
      </w:tr>
    </w:tbl>
    <w:p w14:paraId="4BAA49AC" w14:textId="77777777" w:rsidR="008A56D8" w:rsidRDefault="008A56D8" w:rsidP="008A56D8">
      <w:pPr>
        <w:pStyle w:val="21"/>
      </w:pPr>
      <w:r>
        <w:rPr>
          <w:rFonts w:hint="eastAsia"/>
        </w:rPr>
        <w:lastRenderedPageBreak/>
        <w:t>时间数据格式草案</w:t>
      </w:r>
    </w:p>
    <w:tbl>
      <w:tblPr>
        <w:tblStyle w:val="affffff"/>
        <w:tblW w:w="0" w:type="auto"/>
        <w:tblLook w:val="04A0" w:firstRow="1" w:lastRow="0" w:firstColumn="1" w:lastColumn="0" w:noHBand="0" w:noVBand="1"/>
      </w:tblPr>
      <w:tblGrid>
        <w:gridCol w:w="9736"/>
      </w:tblGrid>
      <w:tr w:rsidR="008A56D8" w:rsidRPr="008A56D8" w14:paraId="17F5CC62" w14:textId="77777777" w:rsidTr="008A56D8">
        <w:tc>
          <w:tcPr>
            <w:tcW w:w="9736" w:type="dxa"/>
          </w:tcPr>
          <w:p w14:paraId="5ED939B4"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w:t>
            </w:r>
          </w:p>
          <w:p w14:paraId="4E878FA6"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"years"</w:t>
            </w:r>
            <w:r w:rsidRPr="008A56D8">
              <w:rPr>
                <w:rFonts w:ascii="Hack" w:eastAsia="宋体" w:hAnsi="Hack" w:cs="宋体"/>
                <w:color w:val="000000"/>
                <w:sz w:val="14"/>
                <w:szCs w:val="14"/>
              </w:rPr>
              <w:t>: {</w:t>
            </w:r>
          </w:p>
          <w:p w14:paraId="419EA44D"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all years</w:t>
            </w:r>
          </w:p>
          <w:p w14:paraId="7E12055F"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"618"</w:t>
            </w:r>
            <w:r w:rsidRPr="008A56D8">
              <w:rPr>
                <w:rFonts w:ascii="Hack" w:eastAsia="宋体" w:hAnsi="Hack" w:cs="宋体"/>
                <w:color w:val="000000"/>
                <w:sz w:val="14"/>
                <w:szCs w:val="14"/>
              </w:rPr>
              <w:t>: {</w:t>
            </w:r>
          </w:p>
          <w:p w14:paraId="146500D4"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"poets"</w:t>
            </w:r>
            <w:r w:rsidRPr="008A56D8">
              <w:rPr>
                <w:rFonts w:ascii="Hack" w:eastAsia="宋体" w:hAnsi="Hack" w:cs="宋体"/>
                <w:color w:val="000000"/>
                <w:sz w:val="14"/>
                <w:szCs w:val="14"/>
              </w:rPr>
              <w:t>: [</w:t>
            </w:r>
          </w:p>
          <w:p w14:paraId="01DD8D7A"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one more objects will be included</w:t>
            </w:r>
          </w:p>
          <w:p w14:paraId="2B89273C"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47B2FF31"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"label"</w:t>
            </w:r>
            <w:r w:rsidRPr="008A56D8">
              <w:rPr>
                <w:rFonts w:ascii="Hack" w:eastAsia="宋体" w:hAnsi="Hack" w:cs="宋体"/>
                <w:color w:val="000000"/>
                <w:sz w:val="14"/>
                <w:szCs w:val="14"/>
              </w:rPr>
              <w:t>: </w:t>
            </w:r>
            <w:r w:rsidRPr="008A56D8">
              <w:rPr>
                <w:rFonts w:ascii="Hack" w:eastAsia="宋体" w:hAnsi="Hack" w:cs="宋体"/>
                <w:color w:val="A31515"/>
                <w:sz w:val="14"/>
                <w:szCs w:val="14"/>
              </w:rPr>
              <w:t>"</w:t>
            </w:r>
            <w:r w:rsidRPr="008A56D8">
              <w:rPr>
                <w:rFonts w:ascii="Hack" w:eastAsia="宋体" w:hAnsi="Hack" w:cs="宋体"/>
                <w:color w:val="A31515"/>
                <w:sz w:val="14"/>
                <w:szCs w:val="14"/>
              </w:rPr>
              <w:t>李白</w:t>
            </w:r>
            <w:r w:rsidRPr="008A56D8">
              <w:rPr>
                <w:rFonts w:ascii="Hack" w:eastAsia="宋体" w:hAnsi="Hack" w:cs="宋体"/>
                <w:color w:val="A31515"/>
                <w:sz w:val="14"/>
                <w:szCs w:val="14"/>
              </w:rPr>
              <w:t>"</w:t>
            </w:r>
            <w:r w:rsidRPr="008A56D8">
              <w:rPr>
                <w:rFonts w:ascii="Hack" w:eastAsia="宋体" w:hAnsi="Hack" w:cs="宋体"/>
                <w:color w:val="000000"/>
                <w:sz w:val="14"/>
                <w:szCs w:val="14"/>
              </w:rPr>
              <w:t>,</w:t>
            </w:r>
          </w:p>
          <w:p w14:paraId="38F4D5D7"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"number"</w:t>
            </w:r>
            <w:r w:rsidRPr="008A56D8">
              <w:rPr>
                <w:rFonts w:ascii="Hack" w:eastAsia="宋体" w:hAnsi="Hack" w:cs="宋体"/>
                <w:color w:val="000000"/>
                <w:sz w:val="14"/>
                <w:szCs w:val="14"/>
              </w:rPr>
              <w:t>: </w:t>
            </w:r>
            <w:r w:rsidRPr="008A56D8">
              <w:rPr>
                <w:rFonts w:ascii="Hack" w:eastAsia="宋体" w:hAnsi="Hack" w:cs="宋体"/>
                <w:color w:val="098658"/>
                <w:sz w:val="14"/>
                <w:szCs w:val="14"/>
              </w:rPr>
              <w:t>125</w:t>
            </w:r>
          </w:p>
          <w:p w14:paraId="23BC672F"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0DCF33E5"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6106860C"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"locations"</w:t>
            </w:r>
            <w:r w:rsidRPr="008A56D8">
              <w:rPr>
                <w:rFonts w:ascii="Hack" w:eastAsia="宋体" w:hAnsi="Hack" w:cs="宋体"/>
                <w:color w:val="000000"/>
                <w:sz w:val="14"/>
                <w:szCs w:val="14"/>
              </w:rPr>
              <w:t>: [</w:t>
            </w:r>
          </w:p>
          <w:p w14:paraId="52515A7E"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one more objects will be included</w:t>
            </w:r>
          </w:p>
          <w:p w14:paraId="16096F57"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03010EBD"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"label"</w:t>
            </w:r>
            <w:r w:rsidRPr="008A56D8">
              <w:rPr>
                <w:rFonts w:ascii="Hack" w:eastAsia="宋体" w:hAnsi="Hack" w:cs="宋体"/>
                <w:color w:val="000000"/>
                <w:sz w:val="14"/>
                <w:szCs w:val="14"/>
              </w:rPr>
              <w:t>: </w:t>
            </w:r>
            <w:r w:rsidRPr="008A56D8">
              <w:rPr>
                <w:rFonts w:ascii="Hack" w:eastAsia="宋体" w:hAnsi="Hack" w:cs="宋体"/>
                <w:color w:val="A31515"/>
                <w:sz w:val="14"/>
                <w:szCs w:val="14"/>
              </w:rPr>
              <w:t>"</w:t>
            </w:r>
            <w:r w:rsidRPr="008A56D8">
              <w:rPr>
                <w:rFonts w:ascii="Hack" w:eastAsia="宋体" w:hAnsi="Hack" w:cs="宋体"/>
                <w:color w:val="A31515"/>
                <w:sz w:val="14"/>
                <w:szCs w:val="14"/>
              </w:rPr>
              <w:t>西安</w:t>
            </w:r>
            <w:r w:rsidRPr="008A56D8">
              <w:rPr>
                <w:rFonts w:ascii="Hack" w:eastAsia="宋体" w:hAnsi="Hack" w:cs="宋体"/>
                <w:color w:val="A31515"/>
                <w:sz w:val="14"/>
                <w:szCs w:val="14"/>
              </w:rPr>
              <w:t>"</w:t>
            </w:r>
            <w:r w:rsidRPr="008A56D8">
              <w:rPr>
                <w:rFonts w:ascii="Hack" w:eastAsia="宋体" w:hAnsi="Hack" w:cs="宋体"/>
                <w:color w:val="000000"/>
                <w:sz w:val="14"/>
                <w:szCs w:val="14"/>
              </w:rPr>
              <w:t>,</w:t>
            </w:r>
          </w:p>
          <w:p w14:paraId="5A9F09A1"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"number"</w:t>
            </w:r>
            <w:r w:rsidRPr="008A56D8">
              <w:rPr>
                <w:rFonts w:ascii="Hack" w:eastAsia="宋体" w:hAnsi="Hack" w:cs="宋体"/>
                <w:color w:val="000000"/>
                <w:sz w:val="14"/>
                <w:szCs w:val="14"/>
              </w:rPr>
              <w:t>: </w:t>
            </w:r>
            <w:r w:rsidRPr="008A56D8">
              <w:rPr>
                <w:rFonts w:ascii="Hack" w:eastAsia="宋体" w:hAnsi="Hack" w:cs="宋体"/>
                <w:color w:val="098658"/>
                <w:sz w:val="14"/>
                <w:szCs w:val="14"/>
              </w:rPr>
              <w:t>12</w:t>
            </w:r>
          </w:p>
          <w:p w14:paraId="22413C56"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3BB4675D"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12EE368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"provinces"</w:t>
            </w:r>
            <w:r w:rsidRPr="008A56D8">
              <w:rPr>
                <w:rFonts w:ascii="Hack" w:eastAsia="宋体" w:hAnsi="Hack" w:cs="宋体"/>
                <w:color w:val="000000"/>
                <w:sz w:val="14"/>
                <w:szCs w:val="14"/>
              </w:rPr>
              <w:t>: [</w:t>
            </w:r>
          </w:p>
          <w:p w14:paraId="57AD8C9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one more objects will be included</w:t>
            </w:r>
          </w:p>
          <w:p w14:paraId="37F655C4"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004517CC"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"label"</w:t>
            </w:r>
            <w:r w:rsidRPr="008A56D8">
              <w:rPr>
                <w:rFonts w:ascii="Hack" w:eastAsia="宋体" w:hAnsi="Hack" w:cs="宋体"/>
                <w:color w:val="000000"/>
                <w:sz w:val="14"/>
                <w:szCs w:val="14"/>
              </w:rPr>
              <w:t>: </w:t>
            </w:r>
            <w:r w:rsidRPr="008A56D8">
              <w:rPr>
                <w:rFonts w:ascii="Hack" w:eastAsia="宋体" w:hAnsi="Hack" w:cs="宋体"/>
                <w:color w:val="A31515"/>
                <w:sz w:val="14"/>
                <w:szCs w:val="14"/>
              </w:rPr>
              <w:t>"</w:t>
            </w:r>
            <w:r w:rsidRPr="008A56D8">
              <w:rPr>
                <w:rFonts w:ascii="Hack" w:eastAsia="宋体" w:hAnsi="Hack" w:cs="宋体"/>
                <w:color w:val="A31515"/>
                <w:sz w:val="14"/>
                <w:szCs w:val="14"/>
              </w:rPr>
              <w:t>陕西</w:t>
            </w:r>
            <w:r w:rsidRPr="008A56D8">
              <w:rPr>
                <w:rFonts w:ascii="Hack" w:eastAsia="宋体" w:hAnsi="Hack" w:cs="宋体"/>
                <w:color w:val="A31515"/>
                <w:sz w:val="14"/>
                <w:szCs w:val="14"/>
              </w:rPr>
              <w:t>"</w:t>
            </w:r>
            <w:r w:rsidRPr="008A56D8">
              <w:rPr>
                <w:rFonts w:ascii="Hack" w:eastAsia="宋体" w:hAnsi="Hack" w:cs="宋体"/>
                <w:color w:val="000000"/>
                <w:sz w:val="14"/>
                <w:szCs w:val="14"/>
              </w:rPr>
              <w:t>,</w:t>
            </w:r>
          </w:p>
          <w:p w14:paraId="75AEAD8B"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"number"</w:t>
            </w:r>
            <w:r w:rsidRPr="008A56D8">
              <w:rPr>
                <w:rFonts w:ascii="Hack" w:eastAsia="宋体" w:hAnsi="Hack" w:cs="宋体"/>
                <w:color w:val="000000"/>
                <w:sz w:val="14"/>
                <w:szCs w:val="14"/>
              </w:rPr>
              <w:t>: </w:t>
            </w:r>
            <w:r w:rsidRPr="008A56D8">
              <w:rPr>
                <w:rFonts w:ascii="Hack" w:eastAsia="宋体" w:hAnsi="Hack" w:cs="宋体"/>
                <w:color w:val="098658"/>
                <w:sz w:val="14"/>
                <w:szCs w:val="14"/>
              </w:rPr>
              <w:t>35</w:t>
            </w:r>
          </w:p>
          <w:p w14:paraId="4944B5CB"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6BFEFE31"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306A88A6"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"decade"</w:t>
            </w:r>
            <w:r w:rsidRPr="008A56D8">
              <w:rPr>
                <w:rFonts w:ascii="Hack" w:eastAsia="宋体" w:hAnsi="Hack" w:cs="宋体"/>
                <w:color w:val="000000"/>
                <w:sz w:val="14"/>
                <w:szCs w:val="14"/>
              </w:rPr>
              <w:t>: [</w:t>
            </w:r>
          </w:p>
          <w:p w14:paraId="0209230C"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one more objects will be included</w:t>
            </w:r>
          </w:p>
          <w:p w14:paraId="3392359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0B1DA39E"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"label"</w:t>
            </w:r>
            <w:r w:rsidRPr="008A56D8">
              <w:rPr>
                <w:rFonts w:ascii="Hack" w:eastAsia="宋体" w:hAnsi="Hack" w:cs="宋体"/>
                <w:color w:val="000000"/>
                <w:sz w:val="14"/>
                <w:szCs w:val="14"/>
              </w:rPr>
              <w:t>: </w:t>
            </w:r>
            <w:r w:rsidRPr="008A56D8">
              <w:rPr>
                <w:rFonts w:ascii="Hack" w:eastAsia="宋体" w:hAnsi="Hack" w:cs="宋体"/>
                <w:color w:val="A31515"/>
                <w:sz w:val="14"/>
                <w:szCs w:val="14"/>
              </w:rPr>
              <w:t>"618-628"</w:t>
            </w:r>
            <w:r w:rsidRPr="008A56D8">
              <w:rPr>
                <w:rFonts w:ascii="Hack" w:eastAsia="宋体" w:hAnsi="Hack" w:cs="宋体"/>
                <w:color w:val="000000"/>
                <w:sz w:val="14"/>
                <w:szCs w:val="14"/>
              </w:rPr>
              <w:t>,</w:t>
            </w:r>
          </w:p>
          <w:p w14:paraId="0B1AA7C3"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"number"</w:t>
            </w:r>
            <w:r w:rsidRPr="008A56D8">
              <w:rPr>
                <w:rFonts w:ascii="Hack" w:eastAsia="宋体" w:hAnsi="Hack" w:cs="宋体"/>
                <w:color w:val="000000"/>
                <w:sz w:val="14"/>
                <w:szCs w:val="14"/>
              </w:rPr>
              <w:t>: </w:t>
            </w:r>
            <w:r w:rsidRPr="008A56D8">
              <w:rPr>
                <w:rFonts w:ascii="Hack" w:eastAsia="宋体" w:hAnsi="Hack" w:cs="宋体"/>
                <w:color w:val="098658"/>
                <w:sz w:val="14"/>
                <w:szCs w:val="14"/>
              </w:rPr>
              <w:t>76</w:t>
            </w:r>
          </w:p>
          <w:p w14:paraId="18A2A2A2"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3245DC92"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3D2B9DF6"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"century"</w:t>
            </w:r>
            <w:r w:rsidRPr="008A56D8">
              <w:rPr>
                <w:rFonts w:ascii="Hack" w:eastAsia="宋体" w:hAnsi="Hack" w:cs="宋体"/>
                <w:color w:val="000000"/>
                <w:sz w:val="14"/>
                <w:szCs w:val="14"/>
              </w:rPr>
              <w:t>: [</w:t>
            </w:r>
          </w:p>
          <w:p w14:paraId="4D57C6CD"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one more objects will be included</w:t>
            </w:r>
          </w:p>
          <w:p w14:paraId="3B72778C"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3160FDDE"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"label"</w:t>
            </w:r>
            <w:r w:rsidRPr="008A56D8">
              <w:rPr>
                <w:rFonts w:ascii="Hack" w:eastAsia="宋体" w:hAnsi="Hack" w:cs="宋体"/>
                <w:color w:val="000000"/>
                <w:sz w:val="14"/>
                <w:szCs w:val="14"/>
              </w:rPr>
              <w:t>: </w:t>
            </w:r>
            <w:r w:rsidRPr="008A56D8">
              <w:rPr>
                <w:rFonts w:ascii="Hack" w:eastAsia="宋体" w:hAnsi="Hack" w:cs="宋体"/>
                <w:color w:val="A31515"/>
                <w:sz w:val="14"/>
                <w:szCs w:val="14"/>
              </w:rPr>
              <w:t>"618-718"</w:t>
            </w:r>
            <w:r w:rsidRPr="008A56D8">
              <w:rPr>
                <w:rFonts w:ascii="Hack" w:eastAsia="宋体" w:hAnsi="Hack" w:cs="宋体"/>
                <w:color w:val="000000"/>
                <w:sz w:val="14"/>
                <w:szCs w:val="14"/>
              </w:rPr>
              <w:t>,</w:t>
            </w:r>
          </w:p>
          <w:p w14:paraId="70F7F67A"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"number"</w:t>
            </w:r>
            <w:r w:rsidRPr="008A56D8">
              <w:rPr>
                <w:rFonts w:ascii="Hack" w:eastAsia="宋体" w:hAnsi="Hack" w:cs="宋体"/>
                <w:color w:val="000000"/>
                <w:sz w:val="14"/>
                <w:szCs w:val="14"/>
              </w:rPr>
              <w:t>: </w:t>
            </w:r>
            <w:r w:rsidRPr="008A56D8">
              <w:rPr>
                <w:rFonts w:ascii="Hack" w:eastAsia="宋体" w:hAnsi="Hack" w:cs="宋体"/>
                <w:color w:val="098658"/>
                <w:sz w:val="14"/>
                <w:szCs w:val="14"/>
              </w:rPr>
              <w:t>76</w:t>
            </w:r>
          </w:p>
          <w:p w14:paraId="73B7957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64ECD1E9"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6C3DCAF5"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"frequentRoute"</w:t>
            </w:r>
            <w:r w:rsidRPr="008A56D8">
              <w:rPr>
                <w:rFonts w:ascii="Hack" w:eastAsia="宋体" w:hAnsi="Hack" w:cs="宋体"/>
                <w:color w:val="000000"/>
                <w:sz w:val="14"/>
                <w:szCs w:val="14"/>
              </w:rPr>
              <w:t>: [</w:t>
            </w:r>
          </w:p>
          <w:p w14:paraId="19A007C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08000"/>
                <w:sz w:val="14"/>
                <w:szCs w:val="14"/>
              </w:rPr>
              <w:t>// one more objects will be included</w:t>
            </w:r>
          </w:p>
          <w:p w14:paraId="2B561636"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209ED7B5"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"label"</w:t>
            </w:r>
            <w:r w:rsidRPr="008A56D8">
              <w:rPr>
                <w:rFonts w:ascii="Hack" w:eastAsia="宋体" w:hAnsi="Hack" w:cs="宋体"/>
                <w:color w:val="000000"/>
                <w:sz w:val="14"/>
                <w:szCs w:val="14"/>
              </w:rPr>
              <w:t>: </w:t>
            </w:r>
            <w:r w:rsidRPr="008A56D8">
              <w:rPr>
                <w:rFonts w:ascii="Hack" w:eastAsia="宋体" w:hAnsi="Hack" w:cs="宋体"/>
                <w:color w:val="A31515"/>
                <w:sz w:val="14"/>
                <w:szCs w:val="14"/>
              </w:rPr>
              <w:t>"</w:t>
            </w:r>
            <w:r w:rsidRPr="008A56D8">
              <w:rPr>
                <w:rFonts w:ascii="Hack" w:eastAsia="宋体" w:hAnsi="Hack" w:cs="宋体"/>
                <w:color w:val="A31515"/>
                <w:sz w:val="14"/>
                <w:szCs w:val="14"/>
              </w:rPr>
              <w:t>西安</w:t>
            </w:r>
            <w:r w:rsidRPr="008A56D8">
              <w:rPr>
                <w:rFonts w:ascii="Hack" w:eastAsia="宋体" w:hAnsi="Hack" w:cs="宋体"/>
                <w:color w:val="A31515"/>
                <w:sz w:val="14"/>
                <w:szCs w:val="14"/>
              </w:rPr>
              <w:t>-</w:t>
            </w:r>
            <w:r w:rsidRPr="008A56D8">
              <w:rPr>
                <w:rFonts w:ascii="Hack" w:eastAsia="宋体" w:hAnsi="Hack" w:cs="宋体"/>
                <w:color w:val="A31515"/>
                <w:sz w:val="14"/>
                <w:szCs w:val="14"/>
              </w:rPr>
              <w:t>咸阳</w:t>
            </w:r>
            <w:r w:rsidRPr="008A56D8">
              <w:rPr>
                <w:rFonts w:ascii="Hack" w:eastAsia="宋体" w:hAnsi="Hack" w:cs="宋体"/>
                <w:color w:val="A31515"/>
                <w:sz w:val="14"/>
                <w:szCs w:val="14"/>
              </w:rPr>
              <w:t>"</w:t>
            </w:r>
            <w:r w:rsidRPr="008A56D8">
              <w:rPr>
                <w:rFonts w:ascii="Hack" w:eastAsia="宋体" w:hAnsi="Hack" w:cs="宋体"/>
                <w:color w:val="000000"/>
                <w:sz w:val="14"/>
                <w:szCs w:val="14"/>
              </w:rPr>
              <w:t>,</w:t>
            </w:r>
          </w:p>
          <w:p w14:paraId="08C5F62D"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"number"</w:t>
            </w:r>
            <w:r w:rsidRPr="008A56D8">
              <w:rPr>
                <w:rFonts w:ascii="Hack" w:eastAsia="宋体" w:hAnsi="Hack" w:cs="宋体"/>
                <w:color w:val="000000"/>
                <w:sz w:val="14"/>
                <w:szCs w:val="14"/>
              </w:rPr>
              <w:t>: </w:t>
            </w:r>
            <w:r w:rsidRPr="008A56D8">
              <w:rPr>
                <w:rFonts w:ascii="Hack" w:eastAsia="宋体" w:hAnsi="Hack" w:cs="宋体"/>
                <w:color w:val="098658"/>
                <w:sz w:val="14"/>
                <w:szCs w:val="14"/>
              </w:rPr>
              <w:t>1</w:t>
            </w:r>
          </w:p>
          <w:p w14:paraId="2D81D166"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684B009B"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2063303F"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183EB6FB"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38FE89B6"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w:t>
            </w:r>
          </w:p>
        </w:tc>
      </w:tr>
    </w:tbl>
    <w:p w14:paraId="4BAE8718" w14:textId="77777777" w:rsidR="008A56D8" w:rsidRDefault="008A56D8" w:rsidP="008A56D8">
      <w:pPr>
        <w:pStyle w:val="21"/>
      </w:pPr>
      <w:r>
        <w:rPr>
          <w:rFonts w:hint="eastAsia"/>
        </w:rPr>
        <w:lastRenderedPageBreak/>
        <w:t>嵌入数据格式草案</w:t>
      </w:r>
    </w:p>
    <w:tbl>
      <w:tblPr>
        <w:tblStyle w:val="affffff"/>
        <w:tblW w:w="0" w:type="auto"/>
        <w:tblLook w:val="04A0" w:firstRow="1" w:lastRow="0" w:firstColumn="1" w:lastColumn="0" w:noHBand="0" w:noVBand="1"/>
      </w:tblPr>
      <w:tblGrid>
        <w:gridCol w:w="9736"/>
      </w:tblGrid>
      <w:tr w:rsidR="008A56D8" w:rsidRPr="008A56D8" w14:paraId="46D5DF7D" w14:textId="77777777" w:rsidTr="008A56D8">
        <w:tc>
          <w:tcPr>
            <w:tcW w:w="9736" w:type="dxa"/>
          </w:tcPr>
          <w:p w14:paraId="0181861B"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w:t>
            </w:r>
          </w:p>
          <w:p w14:paraId="610259E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"embedding"</w:t>
            </w:r>
            <w:r w:rsidRPr="008A56D8">
              <w:rPr>
                <w:rFonts w:ascii="Hack" w:eastAsia="宋体" w:hAnsi="Hack" w:cs="宋体"/>
                <w:color w:val="000000"/>
                <w:sz w:val="14"/>
                <w:szCs w:val="14"/>
              </w:rPr>
              <w:t>: {</w:t>
            </w:r>
          </w:p>
          <w:p w14:paraId="323EDCB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"word2vec"</w:t>
            </w:r>
            <w:r w:rsidRPr="008A56D8">
              <w:rPr>
                <w:rFonts w:ascii="Hack" w:eastAsia="宋体" w:hAnsi="Hack" w:cs="宋体"/>
                <w:color w:val="000000"/>
                <w:sz w:val="14"/>
                <w:szCs w:val="14"/>
              </w:rPr>
              <w:t>: {</w:t>
            </w:r>
          </w:p>
          <w:p w14:paraId="30A529F9"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"poi"</w:t>
            </w:r>
            <w:r w:rsidRPr="008A56D8">
              <w:rPr>
                <w:rFonts w:ascii="Hack" w:eastAsia="宋体" w:hAnsi="Hack" w:cs="宋体"/>
                <w:color w:val="000000"/>
                <w:sz w:val="14"/>
                <w:szCs w:val="14"/>
              </w:rPr>
              <w:t>: [],</w:t>
            </w:r>
          </w:p>
          <w:p w14:paraId="4B480DB9"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"normal"</w:t>
            </w:r>
            <w:r w:rsidRPr="008A56D8">
              <w:rPr>
                <w:rFonts w:ascii="Hack" w:eastAsia="宋体" w:hAnsi="Hack" w:cs="宋体"/>
                <w:color w:val="000000"/>
                <w:sz w:val="14"/>
                <w:szCs w:val="14"/>
              </w:rPr>
              <w:t>: [],</w:t>
            </w:r>
          </w:p>
          <w:p w14:paraId="26434B00"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"abnormal"</w:t>
            </w:r>
            <w:r w:rsidRPr="008A56D8">
              <w:rPr>
                <w:rFonts w:ascii="Hack" w:eastAsia="宋体" w:hAnsi="Hack" w:cs="宋体"/>
                <w:color w:val="000000"/>
                <w:sz w:val="14"/>
                <w:szCs w:val="14"/>
              </w:rPr>
              <w:t>: []</w:t>
            </w:r>
          </w:p>
          <w:p w14:paraId="7EA0FBD7"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00EA53D5"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"universalTransformer"</w:t>
            </w:r>
            <w:r w:rsidRPr="008A56D8">
              <w:rPr>
                <w:rFonts w:ascii="Hack" w:eastAsia="宋体" w:hAnsi="Hack" w:cs="宋体"/>
                <w:color w:val="000000"/>
                <w:sz w:val="14"/>
                <w:szCs w:val="14"/>
              </w:rPr>
              <w:t>: {</w:t>
            </w:r>
          </w:p>
          <w:p w14:paraId="389EB512"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"poi"</w:t>
            </w:r>
            <w:r w:rsidRPr="008A56D8">
              <w:rPr>
                <w:rFonts w:ascii="Hack" w:eastAsia="宋体" w:hAnsi="Hack" w:cs="宋体"/>
                <w:color w:val="000000"/>
                <w:sz w:val="14"/>
                <w:szCs w:val="14"/>
              </w:rPr>
              <w:t>: [],</w:t>
            </w:r>
          </w:p>
          <w:p w14:paraId="3B955134"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"normal"</w:t>
            </w:r>
            <w:r w:rsidRPr="008A56D8">
              <w:rPr>
                <w:rFonts w:ascii="Hack" w:eastAsia="宋体" w:hAnsi="Hack" w:cs="宋体"/>
                <w:color w:val="000000"/>
                <w:sz w:val="14"/>
                <w:szCs w:val="14"/>
              </w:rPr>
              <w:t>: [],</w:t>
            </w:r>
          </w:p>
          <w:p w14:paraId="6A58F8C7"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r w:rsidRPr="008A56D8">
              <w:rPr>
                <w:rFonts w:ascii="Hack" w:eastAsia="宋体" w:hAnsi="Hack" w:cs="宋体"/>
                <w:color w:val="0451A5"/>
                <w:sz w:val="14"/>
                <w:szCs w:val="14"/>
              </w:rPr>
              <w:t>"abnormal"</w:t>
            </w:r>
            <w:r w:rsidRPr="008A56D8">
              <w:rPr>
                <w:rFonts w:ascii="Hack" w:eastAsia="宋体" w:hAnsi="Hack" w:cs="宋体"/>
                <w:color w:val="000000"/>
                <w:sz w:val="14"/>
                <w:szCs w:val="14"/>
              </w:rPr>
              <w:t>: []</w:t>
            </w:r>
          </w:p>
          <w:p w14:paraId="724CCFAB"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07C7CA1C"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  }</w:t>
            </w:r>
          </w:p>
          <w:p w14:paraId="16A158BC" w14:textId="77777777" w:rsidR="008A56D8" w:rsidRPr="008A56D8" w:rsidRDefault="008A56D8" w:rsidP="008A56D8">
            <w:pPr>
              <w:shd w:val="clear" w:color="auto" w:fill="FFFFFF"/>
              <w:rPr>
                <w:rFonts w:ascii="Hack" w:eastAsia="宋体" w:hAnsi="Hack" w:cs="宋体"/>
                <w:color w:val="000000"/>
                <w:sz w:val="14"/>
                <w:szCs w:val="14"/>
              </w:rPr>
            </w:pPr>
            <w:r w:rsidRPr="008A56D8">
              <w:rPr>
                <w:rFonts w:ascii="Hack" w:eastAsia="宋体" w:hAnsi="Hack" w:cs="宋体"/>
                <w:color w:val="000000"/>
                <w:sz w:val="14"/>
                <w:szCs w:val="14"/>
              </w:rPr>
              <w:t>}</w:t>
            </w:r>
          </w:p>
        </w:tc>
      </w:tr>
    </w:tbl>
    <w:p w14:paraId="15EBAB49" w14:textId="77777777" w:rsidR="009770F4" w:rsidRPr="009770F4" w:rsidRDefault="009770F4" w:rsidP="009770F4">
      <w:pPr>
        <w:pStyle w:val="1"/>
      </w:pPr>
      <w:r>
        <w:rPr>
          <w:rFonts w:hint="eastAsia"/>
        </w:rPr>
        <w:t>数据库设计</w:t>
      </w:r>
    </w:p>
    <w:p w14:paraId="0D16C014" w14:textId="79B5765C" w:rsidR="00647A50" w:rsidRDefault="00187756" w:rsidP="00647A50">
      <w:pPr>
        <w:pStyle w:val="-"/>
        <w:ind w:firstLine="420"/>
      </w:pPr>
      <w:r>
        <w:rPr>
          <w:rFonts w:hint="eastAsia"/>
        </w:rPr>
        <w:t>数据库设计使用事实星座构型，数据库结构和数据参见</w:t>
      </w:r>
      <w:r w:rsidR="00F1559B">
        <w:rPr>
          <w:rFonts w:hint="eastAsia"/>
        </w:rPr>
        <w:t>数据处理代码仓库的</w:t>
      </w:r>
      <w:r>
        <w:rPr>
          <w:rFonts w:hint="eastAsia"/>
        </w:rPr>
        <w:t>dump</w:t>
      </w:r>
      <w:r>
        <w:rPr>
          <w:rFonts w:hint="eastAsia"/>
        </w:rPr>
        <w:t>文件。</w:t>
      </w:r>
    </w:p>
    <w:p w14:paraId="4FB00524" w14:textId="2014F5B7" w:rsidR="00187756" w:rsidRDefault="007F1720" w:rsidP="00187756">
      <w:pPr>
        <w:pStyle w:val="1"/>
      </w:pPr>
      <w:r>
        <w:rPr>
          <w:rFonts w:hint="eastAsia"/>
        </w:rPr>
        <w:t>补充说明</w:t>
      </w:r>
    </w:p>
    <w:p w14:paraId="5F232826" w14:textId="2E990329" w:rsidR="007F1720" w:rsidRPr="007F1720" w:rsidRDefault="009E287B" w:rsidP="007F1720">
      <w:pPr>
        <w:pStyle w:val="-"/>
        <w:ind w:firstLine="420"/>
        <w:rPr>
          <w:rFonts w:hint="eastAsia"/>
        </w:rPr>
      </w:pPr>
      <w:r>
        <w:rPr>
          <w:rFonts w:hint="eastAsia"/>
        </w:rPr>
        <w:t>具体和详细的数据处理方法</w:t>
      </w:r>
      <w:r w:rsidR="00ED7715">
        <w:rPr>
          <w:rFonts w:hint="eastAsia"/>
        </w:rPr>
        <w:t>，</w:t>
      </w:r>
      <w:r>
        <w:rPr>
          <w:rFonts w:hint="eastAsia"/>
        </w:rPr>
        <w:t>可以参见数据处理代码仓库的</w:t>
      </w:r>
      <w:r w:rsidR="00ED7715">
        <w:rPr>
          <w:rFonts w:hint="eastAsia"/>
        </w:rPr>
        <w:t>各个</w:t>
      </w:r>
      <w:r>
        <w:rPr>
          <w:rFonts w:hint="eastAsia"/>
        </w:rPr>
        <w:t>README</w:t>
      </w:r>
      <w:r>
        <w:rPr>
          <w:rFonts w:hint="eastAsia"/>
        </w:rPr>
        <w:t>文件。</w:t>
      </w:r>
    </w:p>
    <w:sectPr w:rsidR="007F1720" w:rsidRPr="007F1720" w:rsidSect="00B55E14">
      <w:footerReference w:type="default" r:id="rId9"/>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3C90" w14:textId="77777777" w:rsidR="00CA2D79" w:rsidRDefault="00CA2D79" w:rsidP="00D7716D">
      <w:r>
        <w:separator/>
      </w:r>
    </w:p>
  </w:endnote>
  <w:endnote w:type="continuationSeparator" w:id="0">
    <w:p w14:paraId="39FF80C1" w14:textId="77777777" w:rsidR="00CA2D79" w:rsidRDefault="00CA2D79" w:rsidP="00D7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ck">
    <w:panose1 w:val="020B0609030202020204"/>
    <w:charset w:val="00"/>
    <w:family w:val="modern"/>
    <w:pitch w:val="variable"/>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493590"/>
      <w:docPartObj>
        <w:docPartGallery w:val="Page Numbers (Bottom of Page)"/>
        <w:docPartUnique/>
      </w:docPartObj>
    </w:sdtPr>
    <w:sdtEndPr/>
    <w:sdtContent>
      <w:sdt>
        <w:sdtPr>
          <w:id w:val="-1769616900"/>
          <w:docPartObj>
            <w:docPartGallery w:val="Page Numbers (Top of Page)"/>
            <w:docPartUnique/>
          </w:docPartObj>
        </w:sdtPr>
        <w:sdtEndPr/>
        <w:sdtContent>
          <w:p w14:paraId="743F6397" w14:textId="77777777" w:rsidR="00F9792D" w:rsidRDefault="00F9792D">
            <w:pPr>
              <w:pStyle w:val="affe"/>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EDC8A92" w14:textId="77777777" w:rsidR="000C3E81" w:rsidRDefault="000C3E81">
    <w:pPr>
      <w:pStyle w:val="af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CD30" w14:textId="77777777" w:rsidR="00CA2D79" w:rsidRDefault="00CA2D79" w:rsidP="00D7716D">
      <w:r>
        <w:separator/>
      </w:r>
    </w:p>
  </w:footnote>
  <w:footnote w:type="continuationSeparator" w:id="0">
    <w:p w14:paraId="63B4F139" w14:textId="77777777" w:rsidR="00CA2D79" w:rsidRDefault="00CA2D79" w:rsidP="00D7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4617F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0C674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D04C13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2E2793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032414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A24FD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42F0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28B04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26BB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AE03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9F434D"/>
    <w:multiLevelType w:val="hybridMultilevel"/>
    <w:tmpl w:val="38F22126"/>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F26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9223C3C"/>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9D0313"/>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DF007E"/>
    <w:multiLevelType w:val="hybridMultilevel"/>
    <w:tmpl w:val="4CC21F8E"/>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61755"/>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AEB0273"/>
    <w:multiLevelType w:val="multilevel"/>
    <w:tmpl w:val="526206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D6DE1"/>
    <w:multiLevelType w:val="hybridMultilevel"/>
    <w:tmpl w:val="C5B41884"/>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84C4F29"/>
    <w:multiLevelType w:val="multilevel"/>
    <w:tmpl w:val="D8061F6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C4424E5"/>
    <w:multiLevelType w:val="hybridMultilevel"/>
    <w:tmpl w:val="5D7A6398"/>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72F4706C">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9350CFB"/>
    <w:multiLevelType w:val="multilevel"/>
    <w:tmpl w:val="9DF09F0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725E6B"/>
    <w:multiLevelType w:val="hybridMultilevel"/>
    <w:tmpl w:val="CCF2DC22"/>
    <w:lvl w:ilvl="0" w:tplc="EC1C99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E071C7"/>
    <w:multiLevelType w:val="hybridMultilevel"/>
    <w:tmpl w:val="5EB24CDC"/>
    <w:lvl w:ilvl="0" w:tplc="EC1C99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B0078DB"/>
    <w:multiLevelType w:val="multilevel"/>
    <w:tmpl w:val="040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15:restartNumberingAfterBreak="0">
    <w:nsid w:val="7B485A04"/>
    <w:multiLevelType w:val="hybridMultilevel"/>
    <w:tmpl w:val="45D6B958"/>
    <w:lvl w:ilvl="0" w:tplc="EC1C99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D8C2C6D"/>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3"/>
  </w:num>
  <w:num w:numId="3">
    <w:abstractNumId w:val="10"/>
  </w:num>
  <w:num w:numId="4">
    <w:abstractNumId w:val="29"/>
  </w:num>
  <w:num w:numId="5">
    <w:abstractNumId w:val="14"/>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20"/>
  </w:num>
  <w:num w:numId="20">
    <w:abstractNumId w:val="28"/>
  </w:num>
  <w:num w:numId="21">
    <w:abstractNumId w:val="23"/>
  </w:num>
  <w:num w:numId="22">
    <w:abstractNumId w:val="12"/>
  </w:num>
  <w:num w:numId="23">
    <w:abstractNumId w:val="34"/>
  </w:num>
  <w:num w:numId="24">
    <w:abstractNumId w:val="18"/>
  </w:num>
  <w:num w:numId="25">
    <w:abstractNumId w:val="16"/>
  </w:num>
  <w:num w:numId="26">
    <w:abstractNumId w:val="21"/>
  </w:num>
  <w:num w:numId="27">
    <w:abstractNumId w:val="15"/>
  </w:num>
  <w:num w:numId="28">
    <w:abstractNumId w:val="32"/>
  </w:num>
  <w:num w:numId="29">
    <w:abstractNumId w:val="19"/>
  </w:num>
  <w:num w:numId="30">
    <w:abstractNumId w:val="26"/>
  </w:num>
  <w:num w:numId="31">
    <w:abstractNumId w:val="31"/>
  </w:num>
  <w:num w:numId="32">
    <w:abstractNumId w:val="33"/>
  </w:num>
  <w:num w:numId="33">
    <w:abstractNumId w:val="30"/>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50"/>
    <w:rsid w:val="00002B37"/>
    <w:rsid w:val="000122A6"/>
    <w:rsid w:val="000C3E81"/>
    <w:rsid w:val="00187756"/>
    <w:rsid w:val="00210963"/>
    <w:rsid w:val="0027557C"/>
    <w:rsid w:val="002B4E1B"/>
    <w:rsid w:val="002C6DDE"/>
    <w:rsid w:val="002F5D3B"/>
    <w:rsid w:val="00306BB4"/>
    <w:rsid w:val="0033042F"/>
    <w:rsid w:val="003F0AD7"/>
    <w:rsid w:val="00424A75"/>
    <w:rsid w:val="004E108E"/>
    <w:rsid w:val="004E6E9F"/>
    <w:rsid w:val="005D66F3"/>
    <w:rsid w:val="005E3B8F"/>
    <w:rsid w:val="00637DCF"/>
    <w:rsid w:val="00645252"/>
    <w:rsid w:val="00647A50"/>
    <w:rsid w:val="00651700"/>
    <w:rsid w:val="0066315B"/>
    <w:rsid w:val="006C239F"/>
    <w:rsid w:val="006D3D74"/>
    <w:rsid w:val="00704B9F"/>
    <w:rsid w:val="0073652B"/>
    <w:rsid w:val="007808C1"/>
    <w:rsid w:val="00780A0C"/>
    <w:rsid w:val="00787ED9"/>
    <w:rsid w:val="007F1720"/>
    <w:rsid w:val="0083569A"/>
    <w:rsid w:val="00893F63"/>
    <w:rsid w:val="008A0F04"/>
    <w:rsid w:val="008A56D8"/>
    <w:rsid w:val="008F6BC6"/>
    <w:rsid w:val="00900BF8"/>
    <w:rsid w:val="00911852"/>
    <w:rsid w:val="00957661"/>
    <w:rsid w:val="009770F4"/>
    <w:rsid w:val="009A0EEE"/>
    <w:rsid w:val="009E287B"/>
    <w:rsid w:val="009E4484"/>
    <w:rsid w:val="009E52C0"/>
    <w:rsid w:val="00A03CEA"/>
    <w:rsid w:val="00A200D9"/>
    <w:rsid w:val="00A9204E"/>
    <w:rsid w:val="00AA7385"/>
    <w:rsid w:val="00AD23DB"/>
    <w:rsid w:val="00AF1439"/>
    <w:rsid w:val="00B00488"/>
    <w:rsid w:val="00B259A6"/>
    <w:rsid w:val="00B51A60"/>
    <w:rsid w:val="00B533BD"/>
    <w:rsid w:val="00B55E14"/>
    <w:rsid w:val="00B7344C"/>
    <w:rsid w:val="00B92A6F"/>
    <w:rsid w:val="00C306C9"/>
    <w:rsid w:val="00C638CA"/>
    <w:rsid w:val="00C74BC4"/>
    <w:rsid w:val="00C952BA"/>
    <w:rsid w:val="00CA2D79"/>
    <w:rsid w:val="00CF48E2"/>
    <w:rsid w:val="00D0131B"/>
    <w:rsid w:val="00D27213"/>
    <w:rsid w:val="00D63498"/>
    <w:rsid w:val="00D7716D"/>
    <w:rsid w:val="00D80B83"/>
    <w:rsid w:val="00DB7443"/>
    <w:rsid w:val="00DC4907"/>
    <w:rsid w:val="00DD14FD"/>
    <w:rsid w:val="00E50729"/>
    <w:rsid w:val="00E53AA9"/>
    <w:rsid w:val="00ED7715"/>
    <w:rsid w:val="00ED7913"/>
    <w:rsid w:val="00F1559B"/>
    <w:rsid w:val="00F37DD1"/>
    <w:rsid w:val="00F9792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F5D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C3E81"/>
    <w:rPr>
      <w:rFonts w:ascii="Times New Roman" w:eastAsia="等线" w:hAnsi="Times New Roman"/>
      <w:sz w:val="21"/>
    </w:rPr>
  </w:style>
  <w:style w:type="paragraph" w:styleId="1">
    <w:name w:val="heading 1"/>
    <w:basedOn w:val="a2"/>
    <w:next w:val="-"/>
    <w:link w:val="10"/>
    <w:uiPriority w:val="9"/>
    <w:qFormat/>
    <w:rsid w:val="00D7716D"/>
    <w:pPr>
      <w:keepNext/>
      <w:keepLines/>
      <w:numPr>
        <w:numId w:val="28"/>
      </w:numPr>
      <w:spacing w:before="240"/>
      <w:outlineLvl w:val="0"/>
    </w:pPr>
    <w:rPr>
      <w:rFonts w:cstheme="majorBidi"/>
      <w:color w:val="1F4E79" w:themeColor="accent1" w:themeShade="80"/>
      <w:sz w:val="32"/>
      <w:szCs w:val="32"/>
    </w:rPr>
  </w:style>
  <w:style w:type="paragraph" w:styleId="21">
    <w:name w:val="heading 2"/>
    <w:basedOn w:val="a2"/>
    <w:next w:val="-"/>
    <w:link w:val="22"/>
    <w:uiPriority w:val="9"/>
    <w:unhideWhenUsed/>
    <w:qFormat/>
    <w:rsid w:val="00D7716D"/>
    <w:pPr>
      <w:keepNext/>
      <w:keepLines/>
      <w:numPr>
        <w:ilvl w:val="1"/>
        <w:numId w:val="28"/>
      </w:numPr>
      <w:spacing w:before="40"/>
      <w:outlineLvl w:val="1"/>
    </w:pPr>
    <w:rPr>
      <w:rFonts w:cstheme="majorBidi"/>
      <w:color w:val="1F4E79" w:themeColor="accent1" w:themeShade="80"/>
      <w:sz w:val="26"/>
      <w:szCs w:val="26"/>
    </w:rPr>
  </w:style>
  <w:style w:type="paragraph" w:styleId="31">
    <w:name w:val="heading 3"/>
    <w:basedOn w:val="a2"/>
    <w:next w:val="-"/>
    <w:link w:val="32"/>
    <w:uiPriority w:val="9"/>
    <w:unhideWhenUsed/>
    <w:qFormat/>
    <w:rsid w:val="00D7716D"/>
    <w:pPr>
      <w:keepNext/>
      <w:keepLines/>
      <w:numPr>
        <w:ilvl w:val="2"/>
        <w:numId w:val="28"/>
      </w:numPr>
      <w:spacing w:before="40"/>
      <w:outlineLvl w:val="2"/>
    </w:pPr>
    <w:rPr>
      <w:rFonts w:cstheme="majorBidi"/>
      <w:color w:val="1F4D78" w:themeColor="accent1" w:themeShade="7F"/>
      <w:sz w:val="24"/>
      <w:szCs w:val="24"/>
    </w:rPr>
  </w:style>
  <w:style w:type="paragraph" w:styleId="41">
    <w:name w:val="heading 4"/>
    <w:basedOn w:val="a2"/>
    <w:next w:val="-"/>
    <w:link w:val="42"/>
    <w:uiPriority w:val="9"/>
    <w:unhideWhenUsed/>
    <w:qFormat/>
    <w:rsid w:val="00D7716D"/>
    <w:pPr>
      <w:keepNext/>
      <w:keepLines/>
      <w:numPr>
        <w:ilvl w:val="3"/>
        <w:numId w:val="28"/>
      </w:numPr>
      <w:spacing w:before="40"/>
      <w:outlineLvl w:val="3"/>
    </w:pPr>
    <w:rPr>
      <w:rFonts w:cstheme="majorBidi"/>
      <w:i/>
      <w:iCs/>
      <w:color w:val="1F4E79" w:themeColor="accent1" w:themeShade="80"/>
    </w:rPr>
  </w:style>
  <w:style w:type="paragraph" w:styleId="51">
    <w:name w:val="heading 5"/>
    <w:basedOn w:val="a2"/>
    <w:next w:val="-"/>
    <w:link w:val="52"/>
    <w:uiPriority w:val="9"/>
    <w:unhideWhenUsed/>
    <w:qFormat/>
    <w:rsid w:val="00D7716D"/>
    <w:pPr>
      <w:keepNext/>
      <w:keepLines/>
      <w:numPr>
        <w:ilvl w:val="4"/>
        <w:numId w:val="28"/>
      </w:numPr>
      <w:spacing w:before="40"/>
      <w:outlineLvl w:val="4"/>
    </w:pPr>
    <w:rPr>
      <w:rFonts w:cstheme="majorBidi"/>
      <w:color w:val="1F4E79" w:themeColor="accent1" w:themeShade="80"/>
    </w:rPr>
  </w:style>
  <w:style w:type="paragraph" w:styleId="6">
    <w:name w:val="heading 6"/>
    <w:basedOn w:val="a2"/>
    <w:next w:val="-"/>
    <w:link w:val="60"/>
    <w:uiPriority w:val="9"/>
    <w:unhideWhenUsed/>
    <w:qFormat/>
    <w:rsid w:val="00D7716D"/>
    <w:pPr>
      <w:keepNext/>
      <w:keepLines/>
      <w:numPr>
        <w:ilvl w:val="5"/>
        <w:numId w:val="28"/>
      </w:numPr>
      <w:spacing w:before="40"/>
      <w:outlineLvl w:val="5"/>
    </w:pPr>
    <w:rPr>
      <w:rFonts w:cstheme="majorBidi"/>
      <w:color w:val="1F4D78" w:themeColor="accent1" w:themeShade="7F"/>
    </w:rPr>
  </w:style>
  <w:style w:type="paragraph" w:styleId="7">
    <w:name w:val="heading 7"/>
    <w:basedOn w:val="a2"/>
    <w:next w:val="-"/>
    <w:link w:val="70"/>
    <w:uiPriority w:val="9"/>
    <w:unhideWhenUsed/>
    <w:qFormat/>
    <w:rsid w:val="00D7716D"/>
    <w:pPr>
      <w:keepNext/>
      <w:keepLines/>
      <w:numPr>
        <w:ilvl w:val="6"/>
        <w:numId w:val="28"/>
      </w:numPr>
      <w:spacing w:before="40"/>
      <w:outlineLvl w:val="6"/>
    </w:pPr>
    <w:rPr>
      <w:rFonts w:cstheme="majorBidi"/>
      <w:i/>
      <w:iCs/>
      <w:color w:val="1F4D78" w:themeColor="accent1" w:themeShade="7F"/>
    </w:rPr>
  </w:style>
  <w:style w:type="paragraph" w:styleId="8">
    <w:name w:val="heading 8"/>
    <w:basedOn w:val="a2"/>
    <w:next w:val="-"/>
    <w:link w:val="80"/>
    <w:uiPriority w:val="9"/>
    <w:unhideWhenUsed/>
    <w:qFormat/>
    <w:rsid w:val="00D7716D"/>
    <w:pPr>
      <w:keepNext/>
      <w:keepLines/>
      <w:numPr>
        <w:ilvl w:val="7"/>
        <w:numId w:val="28"/>
      </w:numPr>
      <w:spacing w:before="40"/>
      <w:outlineLvl w:val="7"/>
    </w:pPr>
    <w:rPr>
      <w:rFonts w:cstheme="majorBidi"/>
      <w:color w:val="272727" w:themeColor="text1" w:themeTint="D8"/>
      <w:szCs w:val="21"/>
    </w:rPr>
  </w:style>
  <w:style w:type="paragraph" w:styleId="9">
    <w:name w:val="heading 9"/>
    <w:basedOn w:val="a2"/>
    <w:next w:val="-"/>
    <w:link w:val="90"/>
    <w:uiPriority w:val="9"/>
    <w:unhideWhenUsed/>
    <w:qFormat/>
    <w:rsid w:val="00D7716D"/>
    <w:pPr>
      <w:keepNext/>
      <w:keepLines/>
      <w:numPr>
        <w:ilvl w:val="8"/>
        <w:numId w:val="28"/>
      </w:numPr>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D7716D"/>
    <w:rPr>
      <w:rFonts w:ascii="Microsoft YaHei UI" w:eastAsia="Microsoft YaHei UI" w:hAnsi="Microsoft YaHei UI" w:cstheme="majorBidi"/>
      <w:color w:val="1F4E79" w:themeColor="accent1" w:themeShade="80"/>
      <w:sz w:val="32"/>
      <w:szCs w:val="32"/>
    </w:rPr>
  </w:style>
  <w:style w:type="character" w:customStyle="1" w:styleId="22">
    <w:name w:val="标题 2 字符"/>
    <w:basedOn w:val="a3"/>
    <w:link w:val="21"/>
    <w:uiPriority w:val="9"/>
    <w:rsid w:val="00D7716D"/>
    <w:rPr>
      <w:rFonts w:ascii="Microsoft YaHei UI" w:eastAsia="Microsoft YaHei UI" w:hAnsi="Microsoft YaHei UI" w:cstheme="majorBidi"/>
      <w:color w:val="1F4E79" w:themeColor="accent1" w:themeShade="80"/>
      <w:sz w:val="26"/>
      <w:szCs w:val="26"/>
    </w:rPr>
  </w:style>
  <w:style w:type="character" w:customStyle="1" w:styleId="32">
    <w:name w:val="标题 3 字符"/>
    <w:basedOn w:val="a3"/>
    <w:link w:val="31"/>
    <w:uiPriority w:val="9"/>
    <w:rsid w:val="00D7716D"/>
    <w:rPr>
      <w:rFonts w:ascii="Microsoft YaHei UI" w:eastAsia="Microsoft YaHei UI" w:hAnsi="Microsoft YaHei UI" w:cstheme="majorBidi"/>
      <w:color w:val="1F4D78" w:themeColor="accent1" w:themeShade="7F"/>
      <w:sz w:val="24"/>
      <w:szCs w:val="24"/>
    </w:rPr>
  </w:style>
  <w:style w:type="character" w:customStyle="1" w:styleId="42">
    <w:name w:val="标题 4 字符"/>
    <w:basedOn w:val="a3"/>
    <w:link w:val="41"/>
    <w:uiPriority w:val="9"/>
    <w:rsid w:val="00D7716D"/>
    <w:rPr>
      <w:rFonts w:ascii="Microsoft YaHei UI" w:eastAsia="Microsoft YaHei UI" w:hAnsi="Microsoft YaHei UI" w:cstheme="majorBidi"/>
      <w:i/>
      <w:iCs/>
      <w:color w:val="1F4E79" w:themeColor="accent1" w:themeShade="80"/>
    </w:rPr>
  </w:style>
  <w:style w:type="character" w:customStyle="1" w:styleId="52">
    <w:name w:val="标题 5 字符"/>
    <w:basedOn w:val="a3"/>
    <w:link w:val="51"/>
    <w:uiPriority w:val="9"/>
    <w:rsid w:val="00D7716D"/>
    <w:rPr>
      <w:rFonts w:ascii="Microsoft YaHei UI" w:eastAsia="Microsoft YaHei UI" w:hAnsi="Microsoft YaHei UI" w:cstheme="majorBidi"/>
      <w:color w:val="1F4E79" w:themeColor="accent1" w:themeShade="80"/>
    </w:rPr>
  </w:style>
  <w:style w:type="character" w:customStyle="1" w:styleId="60">
    <w:name w:val="标题 6 字符"/>
    <w:basedOn w:val="a3"/>
    <w:link w:val="6"/>
    <w:uiPriority w:val="9"/>
    <w:rsid w:val="00D7716D"/>
    <w:rPr>
      <w:rFonts w:ascii="Microsoft YaHei UI" w:eastAsia="Microsoft YaHei UI" w:hAnsi="Microsoft YaHei UI" w:cstheme="majorBidi"/>
      <w:color w:val="1F4D78" w:themeColor="accent1" w:themeShade="7F"/>
    </w:rPr>
  </w:style>
  <w:style w:type="character" w:customStyle="1" w:styleId="70">
    <w:name w:val="标题 7 字符"/>
    <w:basedOn w:val="a3"/>
    <w:link w:val="7"/>
    <w:uiPriority w:val="9"/>
    <w:rsid w:val="00D7716D"/>
    <w:rPr>
      <w:rFonts w:ascii="Microsoft YaHei UI" w:eastAsia="Microsoft YaHei UI" w:hAnsi="Microsoft YaHei UI" w:cstheme="majorBidi"/>
      <w:i/>
      <w:iCs/>
      <w:color w:val="1F4D78" w:themeColor="accent1" w:themeShade="7F"/>
    </w:rPr>
  </w:style>
  <w:style w:type="character" w:customStyle="1" w:styleId="80">
    <w:name w:val="标题 8 字符"/>
    <w:basedOn w:val="a3"/>
    <w:link w:val="8"/>
    <w:uiPriority w:val="9"/>
    <w:rsid w:val="00D7716D"/>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rsid w:val="00D7716D"/>
    <w:rPr>
      <w:rFonts w:ascii="Microsoft YaHei UI" w:eastAsia="Microsoft YaHei UI" w:hAnsi="Microsoft YaHei UI" w:cstheme="majorBidi"/>
      <w:i/>
      <w:iCs/>
      <w:color w:val="272727" w:themeColor="text1" w:themeTint="D8"/>
      <w:szCs w:val="21"/>
    </w:rPr>
  </w:style>
  <w:style w:type="paragraph" w:styleId="a6">
    <w:name w:val="Title"/>
    <w:basedOn w:val="a2"/>
    <w:next w:val="a2"/>
    <w:link w:val="a7"/>
    <w:uiPriority w:val="10"/>
    <w:qFormat/>
    <w:rsid w:val="000C3E81"/>
    <w:pPr>
      <w:contextualSpacing/>
    </w:pPr>
    <w:rPr>
      <w:rFonts w:cstheme="majorBidi"/>
      <w:b/>
      <w:spacing w:val="-10"/>
      <w:kern w:val="28"/>
      <w:sz w:val="56"/>
      <w:szCs w:val="56"/>
    </w:rPr>
  </w:style>
  <w:style w:type="character" w:customStyle="1" w:styleId="a7">
    <w:name w:val="标题 字符"/>
    <w:basedOn w:val="a3"/>
    <w:link w:val="a6"/>
    <w:uiPriority w:val="10"/>
    <w:rsid w:val="000C3E81"/>
    <w:rPr>
      <w:rFonts w:ascii="Times New Roman" w:eastAsia="等线" w:hAnsi="Times New Roman" w:cstheme="majorBidi"/>
      <w:b/>
      <w:spacing w:val="-10"/>
      <w:kern w:val="28"/>
      <w:sz w:val="56"/>
      <w:szCs w:val="56"/>
    </w:rPr>
  </w:style>
  <w:style w:type="paragraph" w:styleId="a8">
    <w:name w:val="Subtitle"/>
    <w:basedOn w:val="a2"/>
    <w:next w:val="a2"/>
    <w:link w:val="a9"/>
    <w:uiPriority w:val="11"/>
    <w:qFormat/>
    <w:rsid w:val="000C3E81"/>
    <w:pPr>
      <w:numPr>
        <w:ilvl w:val="1"/>
      </w:numPr>
    </w:pPr>
    <w:rPr>
      <w:b/>
      <w:color w:val="5A5A5A" w:themeColor="text1" w:themeTint="A5"/>
      <w:spacing w:val="15"/>
    </w:rPr>
  </w:style>
  <w:style w:type="character" w:customStyle="1" w:styleId="a9">
    <w:name w:val="副标题 字符"/>
    <w:basedOn w:val="a3"/>
    <w:link w:val="a8"/>
    <w:uiPriority w:val="11"/>
    <w:rsid w:val="000C3E81"/>
    <w:rPr>
      <w:rFonts w:ascii="Times New Roman" w:eastAsia="等线" w:hAnsi="Times New Roman"/>
      <w:b/>
      <w:color w:val="5A5A5A" w:themeColor="text1" w:themeTint="A5"/>
      <w:spacing w:val="15"/>
      <w:sz w:val="21"/>
    </w:rPr>
  </w:style>
  <w:style w:type="character" w:styleId="aa">
    <w:name w:val="Subtle Emphasis"/>
    <w:basedOn w:val="a3"/>
    <w:uiPriority w:val="19"/>
    <w:qFormat/>
    <w:rsid w:val="00D7716D"/>
    <w:rPr>
      <w:rFonts w:ascii="Microsoft YaHei UI" w:eastAsia="Microsoft YaHei UI" w:hAnsi="Microsoft YaHei UI"/>
      <w:i/>
      <w:iCs/>
      <w:color w:val="404040" w:themeColor="text1" w:themeTint="BF"/>
    </w:rPr>
  </w:style>
  <w:style w:type="character" w:styleId="ab">
    <w:name w:val="Emphasis"/>
    <w:basedOn w:val="a3"/>
    <w:uiPriority w:val="20"/>
    <w:qFormat/>
    <w:rsid w:val="00D7716D"/>
    <w:rPr>
      <w:rFonts w:ascii="Microsoft YaHei UI" w:eastAsia="Microsoft YaHei UI" w:hAnsi="Microsoft YaHei UI"/>
      <w:i/>
      <w:iCs/>
    </w:rPr>
  </w:style>
  <w:style w:type="character" w:styleId="ac">
    <w:name w:val="Intense Emphasis"/>
    <w:basedOn w:val="a3"/>
    <w:uiPriority w:val="21"/>
    <w:qFormat/>
    <w:rsid w:val="00D7716D"/>
    <w:rPr>
      <w:rFonts w:ascii="Microsoft YaHei UI" w:eastAsia="Microsoft YaHei UI" w:hAnsi="Microsoft YaHei UI"/>
      <w:i/>
      <w:iCs/>
      <w:color w:val="1F4E79" w:themeColor="accent1" w:themeShade="80"/>
    </w:rPr>
  </w:style>
  <w:style w:type="character" w:styleId="ad">
    <w:name w:val="Strong"/>
    <w:basedOn w:val="a3"/>
    <w:uiPriority w:val="22"/>
    <w:qFormat/>
    <w:rsid w:val="00D7716D"/>
    <w:rPr>
      <w:rFonts w:ascii="Microsoft YaHei UI" w:eastAsia="Microsoft YaHei UI" w:hAnsi="Microsoft YaHei UI"/>
      <w:b/>
      <w:bCs/>
    </w:rPr>
  </w:style>
  <w:style w:type="paragraph" w:styleId="ae">
    <w:name w:val="Quote"/>
    <w:basedOn w:val="a2"/>
    <w:next w:val="a2"/>
    <w:link w:val="af"/>
    <w:uiPriority w:val="29"/>
    <w:qFormat/>
    <w:rsid w:val="00D7716D"/>
    <w:pPr>
      <w:spacing w:before="200"/>
      <w:ind w:left="864" w:right="864"/>
      <w:jc w:val="center"/>
    </w:pPr>
    <w:rPr>
      <w:i/>
      <w:iCs/>
      <w:color w:val="404040" w:themeColor="text1" w:themeTint="BF"/>
    </w:rPr>
  </w:style>
  <w:style w:type="character" w:customStyle="1" w:styleId="af">
    <w:name w:val="引用 字符"/>
    <w:basedOn w:val="a3"/>
    <w:link w:val="ae"/>
    <w:uiPriority w:val="29"/>
    <w:rsid w:val="00D7716D"/>
    <w:rPr>
      <w:rFonts w:ascii="Microsoft YaHei UI" w:eastAsia="Microsoft YaHei UI" w:hAnsi="Microsoft YaHei UI"/>
      <w:i/>
      <w:iCs/>
      <w:color w:val="404040" w:themeColor="text1" w:themeTint="BF"/>
    </w:rPr>
  </w:style>
  <w:style w:type="paragraph" w:styleId="af0">
    <w:name w:val="Intense Quote"/>
    <w:basedOn w:val="a2"/>
    <w:next w:val="a2"/>
    <w:link w:val="af1"/>
    <w:uiPriority w:val="30"/>
    <w:qFormat/>
    <w:rsid w:val="00D7716D"/>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1">
    <w:name w:val="明显引用 字符"/>
    <w:basedOn w:val="a3"/>
    <w:link w:val="af0"/>
    <w:uiPriority w:val="30"/>
    <w:rsid w:val="00D7716D"/>
    <w:rPr>
      <w:rFonts w:ascii="Microsoft YaHei UI" w:eastAsia="Microsoft YaHei UI" w:hAnsi="Microsoft YaHei UI"/>
      <w:i/>
      <w:iCs/>
      <w:color w:val="1F4E79" w:themeColor="accent1" w:themeShade="80"/>
    </w:rPr>
  </w:style>
  <w:style w:type="character" w:styleId="af2">
    <w:name w:val="Subtle Reference"/>
    <w:basedOn w:val="a3"/>
    <w:uiPriority w:val="31"/>
    <w:qFormat/>
    <w:rsid w:val="00D7716D"/>
    <w:rPr>
      <w:rFonts w:ascii="Microsoft YaHei UI" w:eastAsia="Microsoft YaHei UI" w:hAnsi="Microsoft YaHei UI"/>
      <w:smallCaps/>
      <w:color w:val="5A5A5A" w:themeColor="text1" w:themeTint="A5"/>
    </w:rPr>
  </w:style>
  <w:style w:type="character" w:styleId="af3">
    <w:name w:val="Intense Reference"/>
    <w:basedOn w:val="a3"/>
    <w:uiPriority w:val="32"/>
    <w:qFormat/>
    <w:rsid w:val="00D7716D"/>
    <w:rPr>
      <w:rFonts w:ascii="Microsoft YaHei UI" w:eastAsia="Microsoft YaHei UI" w:hAnsi="Microsoft YaHei UI"/>
      <w:b/>
      <w:bCs/>
      <w:caps w:val="0"/>
      <w:smallCaps/>
      <w:color w:val="1F4E79" w:themeColor="accent1" w:themeShade="80"/>
      <w:spacing w:val="5"/>
    </w:rPr>
  </w:style>
  <w:style w:type="character" w:styleId="af4">
    <w:name w:val="Book Title"/>
    <w:basedOn w:val="a3"/>
    <w:uiPriority w:val="33"/>
    <w:qFormat/>
    <w:rsid w:val="00D7716D"/>
    <w:rPr>
      <w:rFonts w:ascii="Microsoft YaHei UI" w:eastAsia="Microsoft YaHei UI" w:hAnsi="Microsoft YaHei UI"/>
      <w:b/>
      <w:bCs/>
      <w:i/>
      <w:iCs/>
      <w:spacing w:val="5"/>
    </w:rPr>
  </w:style>
  <w:style w:type="character" w:styleId="af5">
    <w:name w:val="Hyperlink"/>
    <w:basedOn w:val="a3"/>
    <w:uiPriority w:val="99"/>
    <w:unhideWhenUsed/>
    <w:rsid w:val="00D7716D"/>
    <w:rPr>
      <w:rFonts w:ascii="Microsoft YaHei UI" w:eastAsia="Microsoft YaHei UI" w:hAnsi="Microsoft YaHei UI"/>
      <w:color w:val="1F4E79" w:themeColor="accent1" w:themeShade="80"/>
      <w:u w:val="single"/>
    </w:rPr>
  </w:style>
  <w:style w:type="character" w:styleId="af6">
    <w:name w:val="FollowedHyperlink"/>
    <w:basedOn w:val="a3"/>
    <w:uiPriority w:val="99"/>
    <w:unhideWhenUsed/>
    <w:rsid w:val="00D7716D"/>
    <w:rPr>
      <w:rFonts w:ascii="Microsoft YaHei UI" w:eastAsia="Microsoft YaHei UI" w:hAnsi="Microsoft YaHei UI"/>
      <w:color w:val="954F72" w:themeColor="followedHyperlink"/>
      <w:u w:val="single"/>
    </w:rPr>
  </w:style>
  <w:style w:type="paragraph" w:styleId="af7">
    <w:name w:val="caption"/>
    <w:basedOn w:val="a2"/>
    <w:next w:val="a2"/>
    <w:uiPriority w:val="35"/>
    <w:unhideWhenUsed/>
    <w:qFormat/>
    <w:rsid w:val="00D7716D"/>
    <w:pPr>
      <w:spacing w:after="200"/>
    </w:pPr>
    <w:rPr>
      <w:i/>
      <w:iCs/>
      <w:color w:val="44546A" w:themeColor="text2"/>
      <w:szCs w:val="18"/>
    </w:rPr>
  </w:style>
  <w:style w:type="paragraph" w:styleId="af8">
    <w:name w:val="Balloon Text"/>
    <w:basedOn w:val="a2"/>
    <w:link w:val="af9"/>
    <w:uiPriority w:val="99"/>
    <w:semiHidden/>
    <w:unhideWhenUsed/>
    <w:rsid w:val="00D7716D"/>
    <w:rPr>
      <w:rFonts w:cs="Segoe UI"/>
      <w:szCs w:val="18"/>
    </w:rPr>
  </w:style>
  <w:style w:type="character" w:customStyle="1" w:styleId="af9">
    <w:name w:val="批注框文本 字符"/>
    <w:basedOn w:val="a3"/>
    <w:link w:val="af8"/>
    <w:uiPriority w:val="99"/>
    <w:semiHidden/>
    <w:rsid w:val="00D7716D"/>
    <w:rPr>
      <w:rFonts w:ascii="Microsoft YaHei UI" w:eastAsia="Microsoft YaHei UI" w:hAnsi="Microsoft YaHei UI" w:cs="Segoe UI"/>
      <w:szCs w:val="18"/>
    </w:rPr>
  </w:style>
  <w:style w:type="paragraph" w:styleId="afa">
    <w:name w:val="Block Text"/>
    <w:basedOn w:val="a2"/>
    <w:uiPriority w:val="99"/>
    <w:semiHidden/>
    <w:unhideWhenUsed/>
    <w:rsid w:val="00D7716D"/>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D7716D"/>
    <w:pPr>
      <w:spacing w:after="120"/>
    </w:pPr>
    <w:rPr>
      <w:szCs w:val="16"/>
    </w:rPr>
  </w:style>
  <w:style w:type="character" w:customStyle="1" w:styleId="34">
    <w:name w:val="正文文本 3 字符"/>
    <w:basedOn w:val="a3"/>
    <w:link w:val="33"/>
    <w:uiPriority w:val="99"/>
    <w:semiHidden/>
    <w:rsid w:val="00D7716D"/>
    <w:rPr>
      <w:rFonts w:ascii="Microsoft YaHei UI" w:eastAsia="Microsoft YaHei UI" w:hAnsi="Microsoft YaHei UI"/>
      <w:szCs w:val="16"/>
    </w:rPr>
  </w:style>
  <w:style w:type="paragraph" w:styleId="35">
    <w:name w:val="Body Text Indent 3"/>
    <w:basedOn w:val="a2"/>
    <w:link w:val="36"/>
    <w:uiPriority w:val="99"/>
    <w:semiHidden/>
    <w:unhideWhenUsed/>
    <w:rsid w:val="00D7716D"/>
    <w:pPr>
      <w:spacing w:after="120"/>
      <w:ind w:left="360"/>
    </w:pPr>
    <w:rPr>
      <w:szCs w:val="16"/>
    </w:rPr>
  </w:style>
  <w:style w:type="character" w:customStyle="1" w:styleId="36">
    <w:name w:val="正文文本缩进 3 字符"/>
    <w:basedOn w:val="a3"/>
    <w:link w:val="35"/>
    <w:uiPriority w:val="99"/>
    <w:semiHidden/>
    <w:rsid w:val="00D7716D"/>
    <w:rPr>
      <w:rFonts w:ascii="Microsoft YaHei UI" w:eastAsia="Microsoft YaHei UI" w:hAnsi="Microsoft YaHei UI"/>
      <w:szCs w:val="16"/>
    </w:rPr>
  </w:style>
  <w:style w:type="character" w:styleId="afb">
    <w:name w:val="annotation reference"/>
    <w:basedOn w:val="a3"/>
    <w:uiPriority w:val="99"/>
    <w:semiHidden/>
    <w:unhideWhenUsed/>
    <w:rsid w:val="00D7716D"/>
    <w:rPr>
      <w:rFonts w:ascii="Microsoft YaHei UI" w:eastAsia="Microsoft YaHei UI" w:hAnsi="Microsoft YaHei UI"/>
      <w:sz w:val="22"/>
      <w:szCs w:val="16"/>
    </w:rPr>
  </w:style>
  <w:style w:type="paragraph" w:styleId="afc">
    <w:name w:val="annotation text"/>
    <w:basedOn w:val="a2"/>
    <w:link w:val="afd"/>
    <w:uiPriority w:val="99"/>
    <w:semiHidden/>
    <w:unhideWhenUsed/>
    <w:rsid w:val="00D7716D"/>
    <w:rPr>
      <w:szCs w:val="20"/>
    </w:rPr>
  </w:style>
  <w:style w:type="character" w:customStyle="1" w:styleId="afd">
    <w:name w:val="批注文字 字符"/>
    <w:basedOn w:val="a3"/>
    <w:link w:val="afc"/>
    <w:uiPriority w:val="99"/>
    <w:semiHidden/>
    <w:rsid w:val="00D7716D"/>
    <w:rPr>
      <w:rFonts w:ascii="Microsoft YaHei UI" w:eastAsia="Microsoft YaHei UI" w:hAnsi="Microsoft YaHei UI"/>
      <w:szCs w:val="20"/>
    </w:rPr>
  </w:style>
  <w:style w:type="paragraph" w:styleId="afe">
    <w:name w:val="annotation subject"/>
    <w:basedOn w:val="afc"/>
    <w:next w:val="afc"/>
    <w:link w:val="aff"/>
    <w:uiPriority w:val="99"/>
    <w:semiHidden/>
    <w:unhideWhenUsed/>
    <w:rsid w:val="00D7716D"/>
    <w:rPr>
      <w:b/>
      <w:bCs/>
    </w:rPr>
  </w:style>
  <w:style w:type="character" w:customStyle="1" w:styleId="aff">
    <w:name w:val="批注主题 字符"/>
    <w:basedOn w:val="afd"/>
    <w:link w:val="afe"/>
    <w:uiPriority w:val="99"/>
    <w:semiHidden/>
    <w:rsid w:val="00D7716D"/>
    <w:rPr>
      <w:rFonts w:ascii="Microsoft YaHei UI" w:eastAsia="Microsoft YaHei UI" w:hAnsi="Microsoft YaHei UI"/>
      <w:b/>
      <w:bCs/>
      <w:szCs w:val="20"/>
    </w:rPr>
  </w:style>
  <w:style w:type="paragraph" w:styleId="aff0">
    <w:name w:val="Document Map"/>
    <w:basedOn w:val="a2"/>
    <w:link w:val="aff1"/>
    <w:uiPriority w:val="99"/>
    <w:semiHidden/>
    <w:unhideWhenUsed/>
    <w:rsid w:val="00D7716D"/>
    <w:rPr>
      <w:rFonts w:cs="Segoe UI"/>
      <w:szCs w:val="16"/>
    </w:rPr>
  </w:style>
  <w:style w:type="character" w:customStyle="1" w:styleId="aff1">
    <w:name w:val="文档结构图 字符"/>
    <w:basedOn w:val="a3"/>
    <w:link w:val="aff0"/>
    <w:uiPriority w:val="99"/>
    <w:semiHidden/>
    <w:rsid w:val="00D7716D"/>
    <w:rPr>
      <w:rFonts w:ascii="Microsoft YaHei UI" w:eastAsia="Microsoft YaHei UI" w:hAnsi="Microsoft YaHei UI" w:cs="Segoe UI"/>
      <w:szCs w:val="16"/>
    </w:rPr>
  </w:style>
  <w:style w:type="paragraph" w:styleId="aff2">
    <w:name w:val="endnote text"/>
    <w:basedOn w:val="a2"/>
    <w:link w:val="aff3"/>
    <w:uiPriority w:val="99"/>
    <w:semiHidden/>
    <w:unhideWhenUsed/>
    <w:rsid w:val="00D7716D"/>
    <w:rPr>
      <w:szCs w:val="20"/>
    </w:rPr>
  </w:style>
  <w:style w:type="character" w:customStyle="1" w:styleId="aff3">
    <w:name w:val="尾注文本 字符"/>
    <w:basedOn w:val="a3"/>
    <w:link w:val="aff2"/>
    <w:uiPriority w:val="99"/>
    <w:semiHidden/>
    <w:rsid w:val="00D7716D"/>
    <w:rPr>
      <w:rFonts w:ascii="Microsoft YaHei UI" w:eastAsia="Microsoft YaHei UI" w:hAnsi="Microsoft YaHei UI"/>
      <w:szCs w:val="20"/>
    </w:rPr>
  </w:style>
  <w:style w:type="paragraph" w:styleId="aff4">
    <w:name w:val="envelope return"/>
    <w:basedOn w:val="a2"/>
    <w:uiPriority w:val="99"/>
    <w:semiHidden/>
    <w:unhideWhenUsed/>
    <w:rsid w:val="00D7716D"/>
    <w:rPr>
      <w:rFonts w:cstheme="majorBidi"/>
      <w:szCs w:val="20"/>
    </w:rPr>
  </w:style>
  <w:style w:type="paragraph" w:styleId="aff5">
    <w:name w:val="footnote text"/>
    <w:basedOn w:val="a2"/>
    <w:link w:val="aff6"/>
    <w:uiPriority w:val="99"/>
    <w:semiHidden/>
    <w:unhideWhenUsed/>
    <w:rsid w:val="00D7716D"/>
    <w:rPr>
      <w:szCs w:val="20"/>
    </w:rPr>
  </w:style>
  <w:style w:type="character" w:customStyle="1" w:styleId="aff6">
    <w:name w:val="脚注文本 字符"/>
    <w:basedOn w:val="a3"/>
    <w:link w:val="aff5"/>
    <w:uiPriority w:val="99"/>
    <w:semiHidden/>
    <w:rsid w:val="00D7716D"/>
    <w:rPr>
      <w:rFonts w:ascii="Microsoft YaHei UI" w:eastAsia="Microsoft YaHei UI" w:hAnsi="Microsoft YaHei UI"/>
      <w:szCs w:val="20"/>
    </w:rPr>
  </w:style>
  <w:style w:type="character" w:styleId="HTML">
    <w:name w:val="HTML Code"/>
    <w:basedOn w:val="a3"/>
    <w:uiPriority w:val="99"/>
    <w:semiHidden/>
    <w:unhideWhenUsed/>
    <w:rsid w:val="00D7716D"/>
    <w:rPr>
      <w:rFonts w:ascii="Microsoft YaHei UI" w:eastAsia="Microsoft YaHei UI" w:hAnsi="Microsoft YaHei UI"/>
      <w:sz w:val="22"/>
      <w:szCs w:val="20"/>
    </w:rPr>
  </w:style>
  <w:style w:type="character" w:styleId="HTML0">
    <w:name w:val="HTML Keyboard"/>
    <w:basedOn w:val="a3"/>
    <w:uiPriority w:val="99"/>
    <w:semiHidden/>
    <w:unhideWhenUsed/>
    <w:rsid w:val="00D7716D"/>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D7716D"/>
    <w:rPr>
      <w:szCs w:val="20"/>
    </w:rPr>
  </w:style>
  <w:style w:type="character" w:customStyle="1" w:styleId="HTML2">
    <w:name w:val="HTML 预设格式 字符"/>
    <w:basedOn w:val="a3"/>
    <w:link w:val="HTML1"/>
    <w:uiPriority w:val="99"/>
    <w:semiHidden/>
    <w:rsid w:val="00D7716D"/>
    <w:rPr>
      <w:rFonts w:ascii="Microsoft YaHei UI" w:eastAsia="Microsoft YaHei UI" w:hAnsi="Microsoft YaHei UI"/>
      <w:szCs w:val="20"/>
    </w:rPr>
  </w:style>
  <w:style w:type="character" w:styleId="HTML3">
    <w:name w:val="HTML Typewriter"/>
    <w:basedOn w:val="a3"/>
    <w:uiPriority w:val="99"/>
    <w:semiHidden/>
    <w:unhideWhenUsed/>
    <w:rsid w:val="00D7716D"/>
    <w:rPr>
      <w:rFonts w:ascii="Microsoft YaHei UI" w:eastAsia="Microsoft YaHei UI" w:hAnsi="Microsoft YaHei UI"/>
      <w:sz w:val="22"/>
      <w:szCs w:val="20"/>
    </w:rPr>
  </w:style>
  <w:style w:type="paragraph" w:styleId="aff7">
    <w:name w:val="macro"/>
    <w:link w:val="aff8"/>
    <w:uiPriority w:val="99"/>
    <w:semiHidden/>
    <w:unhideWhenUsed/>
    <w:rsid w:val="00D7716D"/>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Cs w:val="20"/>
    </w:rPr>
  </w:style>
  <w:style w:type="character" w:customStyle="1" w:styleId="aff8">
    <w:name w:val="宏文本 字符"/>
    <w:basedOn w:val="a3"/>
    <w:link w:val="aff7"/>
    <w:uiPriority w:val="99"/>
    <w:semiHidden/>
    <w:rsid w:val="00D7716D"/>
    <w:rPr>
      <w:rFonts w:ascii="Microsoft YaHei UI" w:eastAsia="Microsoft YaHei UI" w:hAnsi="Microsoft YaHei UI"/>
      <w:szCs w:val="20"/>
    </w:rPr>
  </w:style>
  <w:style w:type="paragraph" w:styleId="aff9">
    <w:name w:val="Plain Text"/>
    <w:basedOn w:val="a2"/>
    <w:link w:val="affa"/>
    <w:uiPriority w:val="99"/>
    <w:semiHidden/>
    <w:unhideWhenUsed/>
    <w:rsid w:val="00D7716D"/>
    <w:rPr>
      <w:szCs w:val="21"/>
    </w:rPr>
  </w:style>
  <w:style w:type="character" w:customStyle="1" w:styleId="affa">
    <w:name w:val="纯文本 字符"/>
    <w:basedOn w:val="a3"/>
    <w:link w:val="aff9"/>
    <w:uiPriority w:val="99"/>
    <w:semiHidden/>
    <w:rsid w:val="00D7716D"/>
    <w:rPr>
      <w:rFonts w:ascii="Microsoft YaHei UI" w:eastAsia="Microsoft YaHei UI" w:hAnsi="Microsoft YaHei UI"/>
      <w:szCs w:val="21"/>
    </w:rPr>
  </w:style>
  <w:style w:type="character" w:styleId="affb">
    <w:name w:val="Placeholder Text"/>
    <w:basedOn w:val="a3"/>
    <w:uiPriority w:val="99"/>
    <w:semiHidden/>
    <w:rsid w:val="00D7716D"/>
    <w:rPr>
      <w:rFonts w:ascii="Microsoft YaHei UI" w:eastAsia="Microsoft YaHei UI" w:hAnsi="Microsoft YaHei UI"/>
      <w:color w:val="3B3838" w:themeColor="background2" w:themeShade="40"/>
    </w:rPr>
  </w:style>
  <w:style w:type="paragraph" w:styleId="affc">
    <w:name w:val="header"/>
    <w:basedOn w:val="a2"/>
    <w:link w:val="affd"/>
    <w:uiPriority w:val="99"/>
    <w:unhideWhenUsed/>
    <w:rsid w:val="00D7716D"/>
  </w:style>
  <w:style w:type="character" w:customStyle="1" w:styleId="affd">
    <w:name w:val="页眉 字符"/>
    <w:basedOn w:val="a3"/>
    <w:link w:val="affc"/>
    <w:uiPriority w:val="99"/>
    <w:rsid w:val="00D7716D"/>
    <w:rPr>
      <w:rFonts w:ascii="Microsoft YaHei UI" w:eastAsia="Microsoft YaHei UI" w:hAnsi="Microsoft YaHei UI"/>
    </w:rPr>
  </w:style>
  <w:style w:type="paragraph" w:styleId="affe">
    <w:name w:val="footer"/>
    <w:basedOn w:val="a2"/>
    <w:link w:val="afff"/>
    <w:uiPriority w:val="99"/>
    <w:unhideWhenUsed/>
    <w:rsid w:val="00D7716D"/>
  </w:style>
  <w:style w:type="character" w:customStyle="1" w:styleId="afff">
    <w:name w:val="页脚 字符"/>
    <w:basedOn w:val="a3"/>
    <w:link w:val="affe"/>
    <w:uiPriority w:val="99"/>
    <w:rsid w:val="00D7716D"/>
    <w:rPr>
      <w:rFonts w:ascii="Microsoft YaHei UI" w:eastAsia="Microsoft YaHei UI" w:hAnsi="Microsoft YaHei UI"/>
    </w:rPr>
  </w:style>
  <w:style w:type="paragraph" w:styleId="TOC9">
    <w:name w:val="toc 9"/>
    <w:basedOn w:val="a2"/>
    <w:next w:val="a2"/>
    <w:autoRedefine/>
    <w:uiPriority w:val="39"/>
    <w:semiHidden/>
    <w:unhideWhenUsed/>
    <w:rsid w:val="00D7716D"/>
    <w:pPr>
      <w:spacing w:after="120"/>
      <w:ind w:left="1757"/>
    </w:pPr>
  </w:style>
  <w:style w:type="character" w:styleId="afff0">
    <w:name w:val="Mention"/>
    <w:basedOn w:val="a3"/>
    <w:uiPriority w:val="99"/>
    <w:semiHidden/>
    <w:unhideWhenUsed/>
    <w:rsid w:val="00D7716D"/>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D7716D"/>
    <w:pPr>
      <w:numPr>
        <w:numId w:val="24"/>
      </w:numPr>
    </w:pPr>
  </w:style>
  <w:style w:type="numbering" w:styleId="111111">
    <w:name w:val="Outline List 1"/>
    <w:basedOn w:val="a5"/>
    <w:uiPriority w:val="99"/>
    <w:semiHidden/>
    <w:unhideWhenUsed/>
    <w:rsid w:val="00D7716D"/>
    <w:pPr>
      <w:numPr>
        <w:numId w:val="25"/>
      </w:numPr>
    </w:pPr>
  </w:style>
  <w:style w:type="character" w:styleId="HTML4">
    <w:name w:val="HTML Variable"/>
    <w:basedOn w:val="a3"/>
    <w:uiPriority w:val="99"/>
    <w:semiHidden/>
    <w:unhideWhenUsed/>
    <w:rsid w:val="00D7716D"/>
    <w:rPr>
      <w:rFonts w:ascii="Microsoft YaHei UI" w:eastAsia="Microsoft YaHei UI" w:hAnsi="Microsoft YaHei UI"/>
      <w:i/>
      <w:iCs/>
    </w:rPr>
  </w:style>
  <w:style w:type="paragraph" w:styleId="HTML5">
    <w:name w:val="HTML Address"/>
    <w:basedOn w:val="a2"/>
    <w:link w:val="HTML6"/>
    <w:uiPriority w:val="99"/>
    <w:semiHidden/>
    <w:unhideWhenUsed/>
    <w:rsid w:val="00D7716D"/>
    <w:rPr>
      <w:i/>
      <w:iCs/>
    </w:rPr>
  </w:style>
  <w:style w:type="character" w:customStyle="1" w:styleId="HTML6">
    <w:name w:val="HTML 地址 字符"/>
    <w:basedOn w:val="a3"/>
    <w:link w:val="HTML5"/>
    <w:uiPriority w:val="99"/>
    <w:semiHidden/>
    <w:rsid w:val="00D7716D"/>
    <w:rPr>
      <w:rFonts w:ascii="Microsoft YaHei UI" w:eastAsia="Microsoft YaHei UI" w:hAnsi="Microsoft YaHei UI"/>
      <w:i/>
      <w:iCs/>
    </w:rPr>
  </w:style>
  <w:style w:type="character" w:styleId="HTML7">
    <w:name w:val="HTML Definition"/>
    <w:basedOn w:val="a3"/>
    <w:uiPriority w:val="99"/>
    <w:semiHidden/>
    <w:unhideWhenUsed/>
    <w:rsid w:val="00D7716D"/>
    <w:rPr>
      <w:rFonts w:ascii="Microsoft YaHei UI" w:eastAsia="Microsoft YaHei UI" w:hAnsi="Microsoft YaHei UI"/>
      <w:i/>
      <w:iCs/>
    </w:rPr>
  </w:style>
  <w:style w:type="character" w:styleId="HTML8">
    <w:name w:val="HTML Cite"/>
    <w:basedOn w:val="a3"/>
    <w:uiPriority w:val="99"/>
    <w:semiHidden/>
    <w:unhideWhenUsed/>
    <w:rsid w:val="00D7716D"/>
    <w:rPr>
      <w:rFonts w:ascii="Microsoft YaHei UI" w:eastAsia="Microsoft YaHei UI" w:hAnsi="Microsoft YaHei UI"/>
      <w:i/>
      <w:iCs/>
    </w:rPr>
  </w:style>
  <w:style w:type="character" w:styleId="HTML9">
    <w:name w:val="HTML Sample"/>
    <w:basedOn w:val="a3"/>
    <w:uiPriority w:val="99"/>
    <w:semiHidden/>
    <w:unhideWhenUsed/>
    <w:rsid w:val="00D7716D"/>
    <w:rPr>
      <w:rFonts w:ascii="Microsoft YaHei UI" w:eastAsia="Microsoft YaHei UI" w:hAnsi="Microsoft YaHei UI"/>
      <w:sz w:val="24"/>
      <w:szCs w:val="24"/>
    </w:rPr>
  </w:style>
  <w:style w:type="character" w:styleId="HTMLa">
    <w:name w:val="HTML Acronym"/>
    <w:basedOn w:val="a3"/>
    <w:uiPriority w:val="99"/>
    <w:semiHidden/>
    <w:unhideWhenUsed/>
    <w:rsid w:val="00D7716D"/>
    <w:rPr>
      <w:rFonts w:ascii="Microsoft YaHei UI" w:eastAsia="Microsoft YaHei UI" w:hAnsi="Microsoft YaHei UI"/>
    </w:rPr>
  </w:style>
  <w:style w:type="paragraph" w:styleId="TOC1">
    <w:name w:val="toc 1"/>
    <w:basedOn w:val="a2"/>
    <w:next w:val="a2"/>
    <w:autoRedefine/>
    <w:uiPriority w:val="39"/>
    <w:semiHidden/>
    <w:unhideWhenUsed/>
    <w:rsid w:val="00D7716D"/>
    <w:pPr>
      <w:spacing w:after="100"/>
    </w:pPr>
  </w:style>
  <w:style w:type="paragraph" w:styleId="TOC2">
    <w:name w:val="toc 2"/>
    <w:basedOn w:val="a2"/>
    <w:next w:val="a2"/>
    <w:autoRedefine/>
    <w:uiPriority w:val="39"/>
    <w:semiHidden/>
    <w:unhideWhenUsed/>
    <w:rsid w:val="00D7716D"/>
    <w:pPr>
      <w:spacing w:after="100"/>
      <w:ind w:left="220"/>
    </w:pPr>
  </w:style>
  <w:style w:type="paragraph" w:styleId="TOC3">
    <w:name w:val="toc 3"/>
    <w:basedOn w:val="a2"/>
    <w:next w:val="a2"/>
    <w:autoRedefine/>
    <w:uiPriority w:val="39"/>
    <w:semiHidden/>
    <w:unhideWhenUsed/>
    <w:rsid w:val="00D7716D"/>
    <w:pPr>
      <w:spacing w:after="100"/>
      <w:ind w:left="440"/>
    </w:pPr>
  </w:style>
  <w:style w:type="paragraph" w:styleId="TOC4">
    <w:name w:val="toc 4"/>
    <w:basedOn w:val="a2"/>
    <w:next w:val="a2"/>
    <w:autoRedefine/>
    <w:uiPriority w:val="39"/>
    <w:semiHidden/>
    <w:unhideWhenUsed/>
    <w:rsid w:val="00D7716D"/>
    <w:pPr>
      <w:spacing w:after="100"/>
      <w:ind w:left="660"/>
    </w:pPr>
  </w:style>
  <w:style w:type="paragraph" w:styleId="TOC5">
    <w:name w:val="toc 5"/>
    <w:basedOn w:val="a2"/>
    <w:next w:val="a2"/>
    <w:autoRedefine/>
    <w:uiPriority w:val="39"/>
    <w:semiHidden/>
    <w:unhideWhenUsed/>
    <w:rsid w:val="00D7716D"/>
    <w:pPr>
      <w:spacing w:after="100"/>
      <w:ind w:left="880"/>
    </w:pPr>
  </w:style>
  <w:style w:type="paragraph" w:styleId="TOC6">
    <w:name w:val="toc 6"/>
    <w:basedOn w:val="a2"/>
    <w:next w:val="a2"/>
    <w:autoRedefine/>
    <w:uiPriority w:val="39"/>
    <w:semiHidden/>
    <w:unhideWhenUsed/>
    <w:rsid w:val="00D7716D"/>
    <w:pPr>
      <w:spacing w:after="100"/>
      <w:ind w:left="1100"/>
    </w:pPr>
  </w:style>
  <w:style w:type="paragraph" w:styleId="TOC7">
    <w:name w:val="toc 7"/>
    <w:basedOn w:val="a2"/>
    <w:next w:val="a2"/>
    <w:autoRedefine/>
    <w:uiPriority w:val="39"/>
    <w:semiHidden/>
    <w:unhideWhenUsed/>
    <w:rsid w:val="00D7716D"/>
    <w:pPr>
      <w:spacing w:after="100"/>
      <w:ind w:left="1320"/>
    </w:pPr>
  </w:style>
  <w:style w:type="paragraph" w:styleId="TOC8">
    <w:name w:val="toc 8"/>
    <w:basedOn w:val="a2"/>
    <w:next w:val="a2"/>
    <w:autoRedefine/>
    <w:uiPriority w:val="39"/>
    <w:semiHidden/>
    <w:unhideWhenUsed/>
    <w:rsid w:val="00D7716D"/>
    <w:pPr>
      <w:spacing w:after="100"/>
      <w:ind w:left="1540"/>
    </w:pPr>
  </w:style>
  <w:style w:type="paragraph" w:styleId="TOC">
    <w:name w:val="TOC Heading"/>
    <w:basedOn w:val="1"/>
    <w:next w:val="a2"/>
    <w:uiPriority w:val="39"/>
    <w:semiHidden/>
    <w:unhideWhenUsed/>
    <w:qFormat/>
    <w:rsid w:val="00D7716D"/>
    <w:pPr>
      <w:outlineLvl w:val="9"/>
    </w:pPr>
    <w:rPr>
      <w:color w:val="2E74B5" w:themeColor="accent1" w:themeShade="BF"/>
    </w:rPr>
  </w:style>
  <w:style w:type="table" w:styleId="afff1">
    <w:name w:val="Table Professional"/>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771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7716D"/>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D7716D"/>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D7716D"/>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D7716D"/>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D7716D"/>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D7716D"/>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2">
    <w:name w:val="Bibliography"/>
    <w:basedOn w:val="a2"/>
    <w:next w:val="a2"/>
    <w:uiPriority w:val="37"/>
    <w:semiHidden/>
    <w:unhideWhenUsed/>
    <w:rsid w:val="00D7716D"/>
  </w:style>
  <w:style w:type="character" w:styleId="afff3">
    <w:name w:val="Hashtag"/>
    <w:basedOn w:val="a3"/>
    <w:uiPriority w:val="99"/>
    <w:semiHidden/>
    <w:unhideWhenUsed/>
    <w:rsid w:val="00D7716D"/>
    <w:rPr>
      <w:rFonts w:ascii="Microsoft YaHei UI" w:eastAsia="Microsoft YaHei UI" w:hAnsi="Microsoft YaHei UI"/>
      <w:color w:val="2B579A"/>
      <w:shd w:val="clear" w:color="auto" w:fill="E1DFDD"/>
    </w:rPr>
  </w:style>
  <w:style w:type="paragraph" w:styleId="afff4">
    <w:name w:val="Message Header"/>
    <w:basedOn w:val="a2"/>
    <w:link w:val="afff5"/>
    <w:uiPriority w:val="99"/>
    <w:semiHidden/>
    <w:unhideWhenUsed/>
    <w:rsid w:val="00D7716D"/>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afff5">
    <w:name w:val="信息标题 字符"/>
    <w:basedOn w:val="a3"/>
    <w:link w:val="afff4"/>
    <w:uiPriority w:val="99"/>
    <w:semiHidden/>
    <w:rsid w:val="00D7716D"/>
    <w:rPr>
      <w:rFonts w:ascii="Microsoft YaHei UI" w:eastAsia="Microsoft YaHei UI" w:hAnsi="Microsoft YaHei UI" w:cstheme="majorBidi"/>
      <w:sz w:val="24"/>
      <w:szCs w:val="24"/>
      <w:shd w:val="pct20" w:color="auto" w:fill="auto"/>
    </w:rPr>
  </w:style>
  <w:style w:type="table" w:styleId="afff6">
    <w:name w:val="Table Elegant"/>
    <w:basedOn w:val="a4"/>
    <w:uiPriority w:val="99"/>
    <w:semiHidden/>
    <w:unhideWhenUsed/>
    <w:rsid w:val="00D7716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7">
    <w:name w:val="List"/>
    <w:basedOn w:val="a2"/>
    <w:uiPriority w:val="99"/>
    <w:semiHidden/>
    <w:unhideWhenUsed/>
    <w:rsid w:val="00D7716D"/>
    <w:pPr>
      <w:ind w:left="360" w:hanging="360"/>
      <w:contextualSpacing/>
    </w:pPr>
  </w:style>
  <w:style w:type="paragraph" w:styleId="26">
    <w:name w:val="List 2"/>
    <w:basedOn w:val="a2"/>
    <w:uiPriority w:val="99"/>
    <w:semiHidden/>
    <w:unhideWhenUsed/>
    <w:rsid w:val="00D7716D"/>
    <w:pPr>
      <w:ind w:left="720" w:hanging="360"/>
      <w:contextualSpacing/>
    </w:pPr>
  </w:style>
  <w:style w:type="paragraph" w:styleId="38">
    <w:name w:val="List 3"/>
    <w:basedOn w:val="a2"/>
    <w:uiPriority w:val="99"/>
    <w:semiHidden/>
    <w:unhideWhenUsed/>
    <w:rsid w:val="00D7716D"/>
    <w:pPr>
      <w:ind w:left="1080" w:hanging="360"/>
      <w:contextualSpacing/>
    </w:pPr>
  </w:style>
  <w:style w:type="paragraph" w:styleId="43">
    <w:name w:val="List 4"/>
    <w:basedOn w:val="a2"/>
    <w:uiPriority w:val="99"/>
    <w:semiHidden/>
    <w:unhideWhenUsed/>
    <w:rsid w:val="00D7716D"/>
    <w:pPr>
      <w:ind w:left="1440" w:hanging="360"/>
      <w:contextualSpacing/>
    </w:pPr>
  </w:style>
  <w:style w:type="paragraph" w:styleId="53">
    <w:name w:val="List 5"/>
    <w:basedOn w:val="a2"/>
    <w:uiPriority w:val="99"/>
    <w:semiHidden/>
    <w:unhideWhenUsed/>
    <w:rsid w:val="00D7716D"/>
    <w:pPr>
      <w:ind w:left="1800" w:hanging="360"/>
      <w:contextualSpacing/>
    </w:pPr>
  </w:style>
  <w:style w:type="table" w:styleId="14">
    <w:name w:val="Table List 1"/>
    <w:basedOn w:val="a4"/>
    <w:uiPriority w:val="99"/>
    <w:semiHidden/>
    <w:unhideWhenUsed/>
    <w:rsid w:val="00D7716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7716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D7716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7716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8">
    <w:name w:val="List Continue"/>
    <w:basedOn w:val="a2"/>
    <w:uiPriority w:val="99"/>
    <w:semiHidden/>
    <w:unhideWhenUsed/>
    <w:rsid w:val="00D7716D"/>
    <w:pPr>
      <w:spacing w:after="120"/>
      <w:ind w:left="360"/>
      <w:contextualSpacing/>
    </w:pPr>
  </w:style>
  <w:style w:type="paragraph" w:styleId="28">
    <w:name w:val="List Continue 2"/>
    <w:basedOn w:val="a2"/>
    <w:uiPriority w:val="99"/>
    <w:semiHidden/>
    <w:unhideWhenUsed/>
    <w:rsid w:val="00D7716D"/>
    <w:pPr>
      <w:spacing w:after="120"/>
      <w:ind w:left="720"/>
      <w:contextualSpacing/>
    </w:pPr>
  </w:style>
  <w:style w:type="paragraph" w:styleId="3a">
    <w:name w:val="List Continue 3"/>
    <w:basedOn w:val="a2"/>
    <w:uiPriority w:val="99"/>
    <w:semiHidden/>
    <w:unhideWhenUsed/>
    <w:rsid w:val="00D7716D"/>
    <w:pPr>
      <w:spacing w:after="120"/>
      <w:ind w:left="1080"/>
      <w:contextualSpacing/>
    </w:pPr>
  </w:style>
  <w:style w:type="paragraph" w:styleId="45">
    <w:name w:val="List Continue 4"/>
    <w:basedOn w:val="a2"/>
    <w:uiPriority w:val="99"/>
    <w:semiHidden/>
    <w:unhideWhenUsed/>
    <w:rsid w:val="00D7716D"/>
    <w:pPr>
      <w:spacing w:after="120"/>
      <w:ind w:left="1440"/>
      <w:contextualSpacing/>
    </w:pPr>
  </w:style>
  <w:style w:type="paragraph" w:styleId="55">
    <w:name w:val="List Continue 5"/>
    <w:basedOn w:val="a2"/>
    <w:uiPriority w:val="99"/>
    <w:semiHidden/>
    <w:unhideWhenUsed/>
    <w:rsid w:val="00D7716D"/>
    <w:pPr>
      <w:spacing w:after="120"/>
      <w:ind w:left="1800"/>
      <w:contextualSpacing/>
    </w:pPr>
  </w:style>
  <w:style w:type="paragraph" w:styleId="afff9">
    <w:name w:val="List Paragraph"/>
    <w:basedOn w:val="a2"/>
    <w:uiPriority w:val="34"/>
    <w:unhideWhenUsed/>
    <w:qFormat/>
    <w:rsid w:val="00D7716D"/>
    <w:pPr>
      <w:ind w:left="720"/>
      <w:contextualSpacing/>
    </w:pPr>
  </w:style>
  <w:style w:type="paragraph" w:styleId="a">
    <w:name w:val="List Number"/>
    <w:basedOn w:val="a2"/>
    <w:uiPriority w:val="99"/>
    <w:semiHidden/>
    <w:unhideWhenUsed/>
    <w:rsid w:val="00D7716D"/>
    <w:pPr>
      <w:numPr>
        <w:numId w:val="13"/>
      </w:numPr>
      <w:contextualSpacing/>
    </w:pPr>
  </w:style>
  <w:style w:type="paragraph" w:styleId="2">
    <w:name w:val="List Number 2"/>
    <w:basedOn w:val="a2"/>
    <w:uiPriority w:val="99"/>
    <w:semiHidden/>
    <w:unhideWhenUsed/>
    <w:rsid w:val="00D7716D"/>
    <w:pPr>
      <w:numPr>
        <w:numId w:val="14"/>
      </w:numPr>
      <w:contextualSpacing/>
    </w:pPr>
  </w:style>
  <w:style w:type="paragraph" w:styleId="3">
    <w:name w:val="List Number 3"/>
    <w:basedOn w:val="a2"/>
    <w:uiPriority w:val="99"/>
    <w:semiHidden/>
    <w:unhideWhenUsed/>
    <w:rsid w:val="00D7716D"/>
    <w:pPr>
      <w:numPr>
        <w:numId w:val="15"/>
      </w:numPr>
      <w:contextualSpacing/>
    </w:pPr>
  </w:style>
  <w:style w:type="paragraph" w:styleId="4">
    <w:name w:val="List Number 4"/>
    <w:basedOn w:val="a2"/>
    <w:uiPriority w:val="99"/>
    <w:semiHidden/>
    <w:unhideWhenUsed/>
    <w:rsid w:val="00D7716D"/>
    <w:pPr>
      <w:numPr>
        <w:numId w:val="16"/>
      </w:numPr>
      <w:contextualSpacing/>
    </w:pPr>
  </w:style>
  <w:style w:type="paragraph" w:styleId="5">
    <w:name w:val="List Number 5"/>
    <w:basedOn w:val="a2"/>
    <w:uiPriority w:val="99"/>
    <w:semiHidden/>
    <w:unhideWhenUsed/>
    <w:rsid w:val="00D7716D"/>
    <w:pPr>
      <w:numPr>
        <w:numId w:val="17"/>
      </w:numPr>
      <w:contextualSpacing/>
    </w:pPr>
  </w:style>
  <w:style w:type="paragraph" w:styleId="a0">
    <w:name w:val="List Bullet"/>
    <w:basedOn w:val="a2"/>
    <w:uiPriority w:val="99"/>
    <w:semiHidden/>
    <w:unhideWhenUsed/>
    <w:rsid w:val="00D7716D"/>
    <w:pPr>
      <w:numPr>
        <w:numId w:val="8"/>
      </w:numPr>
      <w:contextualSpacing/>
    </w:pPr>
  </w:style>
  <w:style w:type="paragraph" w:styleId="20">
    <w:name w:val="List Bullet 2"/>
    <w:basedOn w:val="a2"/>
    <w:uiPriority w:val="99"/>
    <w:semiHidden/>
    <w:unhideWhenUsed/>
    <w:rsid w:val="00D7716D"/>
    <w:pPr>
      <w:numPr>
        <w:numId w:val="9"/>
      </w:numPr>
      <w:contextualSpacing/>
    </w:pPr>
  </w:style>
  <w:style w:type="paragraph" w:styleId="30">
    <w:name w:val="List Bullet 3"/>
    <w:basedOn w:val="a2"/>
    <w:uiPriority w:val="99"/>
    <w:semiHidden/>
    <w:unhideWhenUsed/>
    <w:rsid w:val="00D7716D"/>
    <w:pPr>
      <w:numPr>
        <w:numId w:val="10"/>
      </w:numPr>
      <w:contextualSpacing/>
    </w:pPr>
  </w:style>
  <w:style w:type="paragraph" w:styleId="40">
    <w:name w:val="List Bullet 4"/>
    <w:basedOn w:val="a2"/>
    <w:uiPriority w:val="99"/>
    <w:semiHidden/>
    <w:unhideWhenUsed/>
    <w:rsid w:val="00D7716D"/>
    <w:pPr>
      <w:numPr>
        <w:numId w:val="11"/>
      </w:numPr>
      <w:contextualSpacing/>
    </w:pPr>
  </w:style>
  <w:style w:type="paragraph" w:styleId="50">
    <w:name w:val="List Bullet 5"/>
    <w:basedOn w:val="a2"/>
    <w:uiPriority w:val="99"/>
    <w:semiHidden/>
    <w:unhideWhenUsed/>
    <w:rsid w:val="00D7716D"/>
    <w:pPr>
      <w:numPr>
        <w:numId w:val="12"/>
      </w:numPr>
      <w:contextualSpacing/>
    </w:pPr>
  </w:style>
  <w:style w:type="table" w:styleId="15">
    <w:name w:val="Table Classic 1"/>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7716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7716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a">
    <w:name w:val="table of figures"/>
    <w:basedOn w:val="a2"/>
    <w:next w:val="a2"/>
    <w:uiPriority w:val="99"/>
    <w:semiHidden/>
    <w:unhideWhenUsed/>
    <w:rsid w:val="00D7716D"/>
  </w:style>
  <w:style w:type="character" w:styleId="afffb">
    <w:name w:val="endnote reference"/>
    <w:basedOn w:val="a3"/>
    <w:uiPriority w:val="99"/>
    <w:semiHidden/>
    <w:unhideWhenUsed/>
    <w:rsid w:val="00D7716D"/>
    <w:rPr>
      <w:rFonts w:ascii="Microsoft YaHei UI" w:eastAsia="Microsoft YaHei UI" w:hAnsi="Microsoft YaHei UI"/>
      <w:vertAlign w:val="superscript"/>
    </w:rPr>
  </w:style>
  <w:style w:type="paragraph" w:styleId="afffc">
    <w:name w:val="table of authorities"/>
    <w:basedOn w:val="a2"/>
    <w:next w:val="a2"/>
    <w:uiPriority w:val="99"/>
    <w:semiHidden/>
    <w:unhideWhenUsed/>
    <w:rsid w:val="00D7716D"/>
    <w:pPr>
      <w:ind w:left="220" w:hanging="220"/>
    </w:pPr>
  </w:style>
  <w:style w:type="paragraph" w:styleId="afffd">
    <w:name w:val="toa heading"/>
    <w:basedOn w:val="a2"/>
    <w:next w:val="a2"/>
    <w:uiPriority w:val="99"/>
    <w:semiHidden/>
    <w:unhideWhenUsed/>
    <w:rsid w:val="00D7716D"/>
    <w:pPr>
      <w:spacing w:before="120"/>
    </w:pPr>
    <w:rPr>
      <w:rFonts w:cstheme="majorBidi"/>
      <w:b/>
      <w:bCs/>
      <w:sz w:val="24"/>
      <w:szCs w:val="24"/>
    </w:rPr>
  </w:style>
  <w:style w:type="table" w:styleId="afffe">
    <w:name w:val="Colorful List"/>
    <w:basedOn w:val="a4"/>
    <w:uiPriority w:val="72"/>
    <w:semiHidden/>
    <w:unhideWhenUsed/>
    <w:rsid w:val="00D771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7716D"/>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D7716D"/>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D7716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D7716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D7716D"/>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D7716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D7716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7716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7716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
    <w:name w:val="Colorful Shading"/>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7716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D7716D"/>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7716D"/>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7716D"/>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0">
    <w:name w:val="Colorful Grid"/>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D7716D"/>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1">
    <w:name w:val="envelope address"/>
    <w:basedOn w:val="a2"/>
    <w:uiPriority w:val="99"/>
    <w:semiHidden/>
    <w:unhideWhenUsed/>
    <w:rsid w:val="00D7716D"/>
    <w:pPr>
      <w:framePr w:w="7920" w:h="1980" w:hRule="exact" w:hSpace="180" w:wrap="auto" w:hAnchor="page" w:xAlign="center" w:yAlign="bottom"/>
      <w:ind w:left="2880"/>
    </w:pPr>
    <w:rPr>
      <w:rFonts w:cstheme="majorBidi"/>
      <w:sz w:val="24"/>
      <w:szCs w:val="24"/>
    </w:rPr>
  </w:style>
  <w:style w:type="numbering" w:styleId="a1">
    <w:name w:val="Outline List 3"/>
    <w:basedOn w:val="a5"/>
    <w:uiPriority w:val="99"/>
    <w:semiHidden/>
    <w:unhideWhenUsed/>
    <w:rsid w:val="00D7716D"/>
    <w:pPr>
      <w:numPr>
        <w:numId w:val="26"/>
      </w:numPr>
    </w:pPr>
  </w:style>
  <w:style w:type="table" w:styleId="17">
    <w:name w:val="Plain Table 1"/>
    <w:basedOn w:val="a4"/>
    <w:uiPriority w:val="41"/>
    <w:rsid w:val="00D771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771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D771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771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771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2">
    <w:name w:val="No Spacing"/>
    <w:uiPriority w:val="1"/>
    <w:qFormat/>
    <w:rsid w:val="00D7716D"/>
    <w:rPr>
      <w:rFonts w:ascii="Microsoft YaHei UI" w:eastAsia="Microsoft YaHei UI" w:hAnsi="Microsoft YaHei UI"/>
    </w:rPr>
  </w:style>
  <w:style w:type="paragraph" w:styleId="affff3">
    <w:name w:val="Date"/>
    <w:basedOn w:val="a2"/>
    <w:next w:val="a2"/>
    <w:link w:val="affff4"/>
    <w:uiPriority w:val="99"/>
    <w:semiHidden/>
    <w:unhideWhenUsed/>
    <w:rsid w:val="00D7716D"/>
  </w:style>
  <w:style w:type="character" w:customStyle="1" w:styleId="affff4">
    <w:name w:val="日期 字符"/>
    <w:basedOn w:val="a3"/>
    <w:link w:val="affff3"/>
    <w:uiPriority w:val="99"/>
    <w:semiHidden/>
    <w:rsid w:val="00D7716D"/>
    <w:rPr>
      <w:rFonts w:ascii="Microsoft YaHei UI" w:eastAsia="Microsoft YaHei UI" w:hAnsi="Microsoft YaHei UI"/>
    </w:rPr>
  </w:style>
  <w:style w:type="paragraph" w:styleId="affff5">
    <w:name w:val="Normal (Web)"/>
    <w:basedOn w:val="a2"/>
    <w:uiPriority w:val="99"/>
    <w:semiHidden/>
    <w:unhideWhenUsed/>
    <w:rsid w:val="00D7716D"/>
    <w:rPr>
      <w:rFonts w:cs="Times New Roman"/>
      <w:sz w:val="24"/>
      <w:szCs w:val="24"/>
    </w:rPr>
  </w:style>
  <w:style w:type="character" w:styleId="affff6">
    <w:name w:val="Smart Hyperlink"/>
    <w:basedOn w:val="a3"/>
    <w:uiPriority w:val="99"/>
    <w:semiHidden/>
    <w:unhideWhenUsed/>
    <w:rsid w:val="00D7716D"/>
    <w:rPr>
      <w:rFonts w:ascii="Microsoft YaHei UI" w:eastAsia="Microsoft YaHei UI" w:hAnsi="Microsoft YaHei UI"/>
      <w:u w:val="dotted"/>
    </w:rPr>
  </w:style>
  <w:style w:type="character" w:styleId="affff7">
    <w:name w:val="Unresolved Mention"/>
    <w:basedOn w:val="a3"/>
    <w:uiPriority w:val="99"/>
    <w:semiHidden/>
    <w:unhideWhenUsed/>
    <w:rsid w:val="00D7716D"/>
    <w:rPr>
      <w:rFonts w:ascii="Microsoft YaHei UI" w:eastAsia="Microsoft YaHei UI" w:hAnsi="Microsoft YaHei UI"/>
      <w:color w:val="605E5C"/>
      <w:shd w:val="clear" w:color="auto" w:fill="E1DFDD"/>
    </w:rPr>
  </w:style>
  <w:style w:type="paragraph" w:styleId="affff8">
    <w:name w:val="Body Text"/>
    <w:basedOn w:val="a2"/>
    <w:link w:val="affff9"/>
    <w:uiPriority w:val="99"/>
    <w:semiHidden/>
    <w:unhideWhenUsed/>
    <w:rsid w:val="00D7716D"/>
    <w:pPr>
      <w:spacing w:after="120"/>
    </w:pPr>
  </w:style>
  <w:style w:type="character" w:customStyle="1" w:styleId="affff9">
    <w:name w:val="正文文本 字符"/>
    <w:basedOn w:val="a3"/>
    <w:link w:val="affff8"/>
    <w:uiPriority w:val="99"/>
    <w:semiHidden/>
    <w:rsid w:val="00D7716D"/>
    <w:rPr>
      <w:rFonts w:ascii="Microsoft YaHei UI" w:eastAsia="Microsoft YaHei UI" w:hAnsi="Microsoft YaHei UI"/>
    </w:rPr>
  </w:style>
  <w:style w:type="paragraph" w:styleId="2c">
    <w:name w:val="Body Text 2"/>
    <w:basedOn w:val="a2"/>
    <w:link w:val="2d"/>
    <w:uiPriority w:val="99"/>
    <w:semiHidden/>
    <w:unhideWhenUsed/>
    <w:rsid w:val="00D7716D"/>
    <w:pPr>
      <w:spacing w:after="120" w:line="480" w:lineRule="auto"/>
    </w:pPr>
  </w:style>
  <w:style w:type="character" w:customStyle="1" w:styleId="2d">
    <w:name w:val="正文文本 2 字符"/>
    <w:basedOn w:val="a3"/>
    <w:link w:val="2c"/>
    <w:uiPriority w:val="99"/>
    <w:semiHidden/>
    <w:rsid w:val="00D7716D"/>
    <w:rPr>
      <w:rFonts w:ascii="Microsoft YaHei UI" w:eastAsia="Microsoft YaHei UI" w:hAnsi="Microsoft YaHei UI"/>
    </w:rPr>
  </w:style>
  <w:style w:type="paragraph" w:styleId="affffa">
    <w:name w:val="Body Text Indent"/>
    <w:basedOn w:val="a2"/>
    <w:link w:val="affffb"/>
    <w:uiPriority w:val="99"/>
    <w:semiHidden/>
    <w:unhideWhenUsed/>
    <w:rsid w:val="00D7716D"/>
    <w:pPr>
      <w:spacing w:after="120"/>
      <w:ind w:left="360"/>
    </w:pPr>
  </w:style>
  <w:style w:type="character" w:customStyle="1" w:styleId="affffb">
    <w:name w:val="正文文本缩进 字符"/>
    <w:basedOn w:val="a3"/>
    <w:link w:val="affffa"/>
    <w:uiPriority w:val="99"/>
    <w:semiHidden/>
    <w:rsid w:val="00D7716D"/>
    <w:rPr>
      <w:rFonts w:ascii="Microsoft YaHei UI" w:eastAsia="Microsoft YaHei UI" w:hAnsi="Microsoft YaHei UI"/>
    </w:rPr>
  </w:style>
  <w:style w:type="paragraph" w:styleId="2e">
    <w:name w:val="Body Text Indent 2"/>
    <w:basedOn w:val="a2"/>
    <w:link w:val="2f"/>
    <w:uiPriority w:val="99"/>
    <w:semiHidden/>
    <w:unhideWhenUsed/>
    <w:rsid w:val="00D7716D"/>
    <w:pPr>
      <w:spacing w:after="120" w:line="480" w:lineRule="auto"/>
      <w:ind w:left="360"/>
    </w:pPr>
  </w:style>
  <w:style w:type="character" w:customStyle="1" w:styleId="2f">
    <w:name w:val="正文文本缩进 2 字符"/>
    <w:basedOn w:val="a3"/>
    <w:link w:val="2e"/>
    <w:uiPriority w:val="99"/>
    <w:semiHidden/>
    <w:rsid w:val="00D7716D"/>
    <w:rPr>
      <w:rFonts w:ascii="Microsoft YaHei UI" w:eastAsia="Microsoft YaHei UI" w:hAnsi="Microsoft YaHei UI"/>
    </w:rPr>
  </w:style>
  <w:style w:type="paragraph" w:styleId="affffc">
    <w:name w:val="Body Text First Indent"/>
    <w:basedOn w:val="affff8"/>
    <w:link w:val="affffd"/>
    <w:uiPriority w:val="99"/>
    <w:semiHidden/>
    <w:unhideWhenUsed/>
    <w:rsid w:val="00D7716D"/>
    <w:pPr>
      <w:spacing w:after="0"/>
      <w:ind w:firstLine="360"/>
    </w:pPr>
  </w:style>
  <w:style w:type="character" w:customStyle="1" w:styleId="affffd">
    <w:name w:val="正文文本首行缩进 字符"/>
    <w:basedOn w:val="affff9"/>
    <w:link w:val="affffc"/>
    <w:uiPriority w:val="99"/>
    <w:semiHidden/>
    <w:rsid w:val="00D7716D"/>
    <w:rPr>
      <w:rFonts w:ascii="Microsoft YaHei UI" w:eastAsia="Microsoft YaHei UI" w:hAnsi="Microsoft YaHei UI"/>
    </w:rPr>
  </w:style>
  <w:style w:type="paragraph" w:styleId="2f0">
    <w:name w:val="Body Text First Indent 2"/>
    <w:basedOn w:val="affffa"/>
    <w:link w:val="2f1"/>
    <w:uiPriority w:val="99"/>
    <w:semiHidden/>
    <w:unhideWhenUsed/>
    <w:rsid w:val="00D7716D"/>
    <w:pPr>
      <w:spacing w:after="0"/>
      <w:ind w:firstLine="360"/>
    </w:pPr>
  </w:style>
  <w:style w:type="character" w:customStyle="1" w:styleId="2f1">
    <w:name w:val="正文文本首行缩进 2 字符"/>
    <w:basedOn w:val="affffb"/>
    <w:link w:val="2f0"/>
    <w:uiPriority w:val="99"/>
    <w:semiHidden/>
    <w:rsid w:val="00D7716D"/>
    <w:rPr>
      <w:rFonts w:ascii="Microsoft YaHei UI" w:eastAsia="Microsoft YaHei UI" w:hAnsi="Microsoft YaHei UI"/>
    </w:rPr>
  </w:style>
  <w:style w:type="paragraph" w:styleId="affffe">
    <w:name w:val="Normal Indent"/>
    <w:basedOn w:val="a2"/>
    <w:uiPriority w:val="99"/>
    <w:semiHidden/>
    <w:unhideWhenUsed/>
    <w:rsid w:val="00D7716D"/>
    <w:pPr>
      <w:ind w:left="720"/>
    </w:pPr>
  </w:style>
  <w:style w:type="paragraph" w:styleId="afffff">
    <w:name w:val="Note Heading"/>
    <w:basedOn w:val="a2"/>
    <w:next w:val="a2"/>
    <w:link w:val="afffff0"/>
    <w:uiPriority w:val="99"/>
    <w:semiHidden/>
    <w:unhideWhenUsed/>
    <w:rsid w:val="00D7716D"/>
  </w:style>
  <w:style w:type="character" w:customStyle="1" w:styleId="afffff0">
    <w:name w:val="注释标题 字符"/>
    <w:basedOn w:val="a3"/>
    <w:link w:val="afffff"/>
    <w:uiPriority w:val="99"/>
    <w:semiHidden/>
    <w:rsid w:val="00D7716D"/>
    <w:rPr>
      <w:rFonts w:ascii="Microsoft YaHei UI" w:eastAsia="Microsoft YaHei UI" w:hAnsi="Microsoft YaHei UI"/>
    </w:rPr>
  </w:style>
  <w:style w:type="table" w:styleId="afffff1">
    <w:name w:val="Table Contemporary"/>
    <w:basedOn w:val="a4"/>
    <w:uiPriority w:val="99"/>
    <w:semiHidden/>
    <w:unhideWhenUsed/>
    <w:rsid w:val="00D7716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Light List"/>
    <w:basedOn w:val="a4"/>
    <w:uiPriority w:val="61"/>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3">
    <w:name w:val="Light Shading"/>
    <w:basedOn w:val="a4"/>
    <w:uiPriority w:val="60"/>
    <w:semiHidden/>
    <w:unhideWhenUsed/>
    <w:rsid w:val="00D771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7716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D7716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D7716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D7716D"/>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D7716D"/>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D7716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4">
    <w:name w:val="Light Grid"/>
    <w:basedOn w:val="a4"/>
    <w:uiPriority w:val="62"/>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5">
    <w:name w:val="Dark List"/>
    <w:basedOn w:val="a4"/>
    <w:uiPriority w:val="70"/>
    <w:semiHidden/>
    <w:unhideWhenUsed/>
    <w:rsid w:val="00D771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7716D"/>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D7716D"/>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D7716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D7716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D7716D"/>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D7716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D771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7716D"/>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D7716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D771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D7716D"/>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D7716D"/>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D7716D"/>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2">
    <w:name w:val="List Table 2"/>
    <w:basedOn w:val="a4"/>
    <w:uiPriority w:val="47"/>
    <w:rsid w:val="00D771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7716D"/>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D7716D"/>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D7716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D7716D"/>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D7716D"/>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D7716D"/>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e">
    <w:name w:val="List Table 3"/>
    <w:basedOn w:val="a4"/>
    <w:uiPriority w:val="48"/>
    <w:rsid w:val="00D771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7716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7716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7716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7716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7716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7716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D771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7716D"/>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7716D"/>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7716D"/>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7716D"/>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7716D"/>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7716D"/>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771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7716D"/>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D7716D"/>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D7716D"/>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D7716D"/>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D7716D"/>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D7716D"/>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771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7716D"/>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7716D"/>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7716D"/>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7716D"/>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7716D"/>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7716D"/>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6">
    <w:name w:val="E-mail Signature"/>
    <w:basedOn w:val="a2"/>
    <w:link w:val="afffff7"/>
    <w:uiPriority w:val="99"/>
    <w:semiHidden/>
    <w:unhideWhenUsed/>
    <w:rsid w:val="00D7716D"/>
  </w:style>
  <w:style w:type="character" w:customStyle="1" w:styleId="afffff7">
    <w:name w:val="电子邮件签名 字符"/>
    <w:basedOn w:val="a3"/>
    <w:link w:val="afffff6"/>
    <w:uiPriority w:val="99"/>
    <w:semiHidden/>
    <w:rsid w:val="00D7716D"/>
    <w:rPr>
      <w:rFonts w:ascii="Microsoft YaHei UI" w:eastAsia="Microsoft YaHei UI" w:hAnsi="Microsoft YaHei UI"/>
    </w:rPr>
  </w:style>
  <w:style w:type="paragraph" w:styleId="afffff8">
    <w:name w:val="Salutation"/>
    <w:basedOn w:val="a2"/>
    <w:next w:val="a2"/>
    <w:link w:val="afffff9"/>
    <w:uiPriority w:val="99"/>
    <w:semiHidden/>
    <w:unhideWhenUsed/>
    <w:rsid w:val="00D7716D"/>
  </w:style>
  <w:style w:type="character" w:customStyle="1" w:styleId="afffff9">
    <w:name w:val="称呼 字符"/>
    <w:basedOn w:val="a3"/>
    <w:link w:val="afffff8"/>
    <w:uiPriority w:val="99"/>
    <w:semiHidden/>
    <w:rsid w:val="00D7716D"/>
    <w:rPr>
      <w:rFonts w:ascii="Microsoft YaHei UI" w:eastAsia="Microsoft YaHei UI" w:hAnsi="Microsoft YaHei UI"/>
    </w:rPr>
  </w:style>
  <w:style w:type="table" w:styleId="19">
    <w:name w:val="Table Columns 1"/>
    <w:basedOn w:val="a4"/>
    <w:uiPriority w:val="99"/>
    <w:semiHidden/>
    <w:unhideWhenUsed/>
    <w:rsid w:val="00D7716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D7716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7716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7716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7716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a">
    <w:name w:val="Signature"/>
    <w:basedOn w:val="a2"/>
    <w:link w:val="afffffb"/>
    <w:uiPriority w:val="99"/>
    <w:semiHidden/>
    <w:unhideWhenUsed/>
    <w:rsid w:val="00D7716D"/>
    <w:pPr>
      <w:ind w:left="4320"/>
    </w:pPr>
  </w:style>
  <w:style w:type="character" w:customStyle="1" w:styleId="afffffb">
    <w:name w:val="签名 字符"/>
    <w:basedOn w:val="a3"/>
    <w:link w:val="afffffa"/>
    <w:uiPriority w:val="99"/>
    <w:semiHidden/>
    <w:rsid w:val="00D7716D"/>
    <w:rPr>
      <w:rFonts w:ascii="Microsoft YaHei UI" w:eastAsia="Microsoft YaHei UI" w:hAnsi="Microsoft YaHei UI"/>
    </w:rPr>
  </w:style>
  <w:style w:type="table" w:styleId="1a">
    <w:name w:val="Table Simple 1"/>
    <w:basedOn w:val="a4"/>
    <w:uiPriority w:val="99"/>
    <w:semiHidden/>
    <w:unhideWhenUsed/>
    <w:rsid w:val="00D7716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D7716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7716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D7716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7716D"/>
    <w:pPr>
      <w:ind w:left="220" w:hanging="220"/>
    </w:pPr>
  </w:style>
  <w:style w:type="paragraph" w:styleId="2f6">
    <w:name w:val="index 2"/>
    <w:basedOn w:val="a2"/>
    <w:next w:val="a2"/>
    <w:autoRedefine/>
    <w:uiPriority w:val="99"/>
    <w:semiHidden/>
    <w:unhideWhenUsed/>
    <w:rsid w:val="00D7716D"/>
    <w:pPr>
      <w:ind w:left="440" w:hanging="220"/>
    </w:pPr>
  </w:style>
  <w:style w:type="paragraph" w:styleId="3f1">
    <w:name w:val="index 3"/>
    <w:basedOn w:val="a2"/>
    <w:next w:val="a2"/>
    <w:autoRedefine/>
    <w:uiPriority w:val="99"/>
    <w:semiHidden/>
    <w:unhideWhenUsed/>
    <w:rsid w:val="00D7716D"/>
    <w:pPr>
      <w:ind w:left="660" w:hanging="220"/>
    </w:pPr>
  </w:style>
  <w:style w:type="paragraph" w:styleId="4a">
    <w:name w:val="index 4"/>
    <w:basedOn w:val="a2"/>
    <w:next w:val="a2"/>
    <w:autoRedefine/>
    <w:uiPriority w:val="99"/>
    <w:semiHidden/>
    <w:unhideWhenUsed/>
    <w:rsid w:val="00D7716D"/>
    <w:pPr>
      <w:ind w:left="880" w:hanging="220"/>
    </w:pPr>
  </w:style>
  <w:style w:type="paragraph" w:styleId="59">
    <w:name w:val="index 5"/>
    <w:basedOn w:val="a2"/>
    <w:next w:val="a2"/>
    <w:autoRedefine/>
    <w:uiPriority w:val="99"/>
    <w:semiHidden/>
    <w:unhideWhenUsed/>
    <w:rsid w:val="00D7716D"/>
    <w:pPr>
      <w:ind w:left="1100" w:hanging="220"/>
    </w:pPr>
  </w:style>
  <w:style w:type="paragraph" w:styleId="63">
    <w:name w:val="index 6"/>
    <w:basedOn w:val="a2"/>
    <w:next w:val="a2"/>
    <w:autoRedefine/>
    <w:uiPriority w:val="99"/>
    <w:semiHidden/>
    <w:unhideWhenUsed/>
    <w:rsid w:val="00D7716D"/>
    <w:pPr>
      <w:ind w:left="1320" w:hanging="220"/>
    </w:pPr>
  </w:style>
  <w:style w:type="paragraph" w:styleId="73">
    <w:name w:val="index 7"/>
    <w:basedOn w:val="a2"/>
    <w:next w:val="a2"/>
    <w:autoRedefine/>
    <w:uiPriority w:val="99"/>
    <w:semiHidden/>
    <w:unhideWhenUsed/>
    <w:rsid w:val="00D7716D"/>
    <w:pPr>
      <w:ind w:left="1540" w:hanging="220"/>
    </w:pPr>
  </w:style>
  <w:style w:type="paragraph" w:styleId="82">
    <w:name w:val="index 8"/>
    <w:basedOn w:val="a2"/>
    <w:next w:val="a2"/>
    <w:autoRedefine/>
    <w:uiPriority w:val="99"/>
    <w:semiHidden/>
    <w:unhideWhenUsed/>
    <w:rsid w:val="00D7716D"/>
    <w:pPr>
      <w:ind w:left="1760" w:hanging="220"/>
    </w:pPr>
  </w:style>
  <w:style w:type="paragraph" w:styleId="91">
    <w:name w:val="index 9"/>
    <w:basedOn w:val="a2"/>
    <w:next w:val="a2"/>
    <w:autoRedefine/>
    <w:uiPriority w:val="99"/>
    <w:semiHidden/>
    <w:unhideWhenUsed/>
    <w:rsid w:val="00D7716D"/>
    <w:pPr>
      <w:ind w:left="1980" w:hanging="220"/>
    </w:pPr>
  </w:style>
  <w:style w:type="paragraph" w:styleId="afffffc">
    <w:name w:val="index heading"/>
    <w:basedOn w:val="a2"/>
    <w:next w:val="1c"/>
    <w:uiPriority w:val="99"/>
    <w:semiHidden/>
    <w:unhideWhenUsed/>
    <w:rsid w:val="00D7716D"/>
    <w:rPr>
      <w:rFonts w:cstheme="majorBidi"/>
      <w:b/>
      <w:bCs/>
    </w:rPr>
  </w:style>
  <w:style w:type="paragraph" w:styleId="afffffd">
    <w:name w:val="Closing"/>
    <w:basedOn w:val="a2"/>
    <w:link w:val="afffffe"/>
    <w:uiPriority w:val="99"/>
    <w:semiHidden/>
    <w:unhideWhenUsed/>
    <w:rsid w:val="00D7716D"/>
    <w:pPr>
      <w:ind w:left="4320"/>
    </w:pPr>
  </w:style>
  <w:style w:type="character" w:customStyle="1" w:styleId="afffffe">
    <w:name w:val="结束语 字符"/>
    <w:basedOn w:val="a3"/>
    <w:link w:val="afffffd"/>
    <w:uiPriority w:val="99"/>
    <w:semiHidden/>
    <w:rsid w:val="00D7716D"/>
    <w:rPr>
      <w:rFonts w:ascii="Microsoft YaHei UI" w:eastAsia="Microsoft YaHei UI" w:hAnsi="Microsoft YaHei UI"/>
    </w:rPr>
  </w:style>
  <w:style w:type="table" w:styleId="affffff">
    <w:name w:val="Table Grid"/>
    <w:basedOn w:val="a4"/>
    <w:uiPriority w:val="39"/>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7716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D7716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7716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7716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7716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0">
    <w:name w:val="Grid Table Light"/>
    <w:basedOn w:val="a4"/>
    <w:uiPriority w:val="40"/>
    <w:rsid w:val="00D771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771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7716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7716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7716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7716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7716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7716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D771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7716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D771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D771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D7716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D7716D"/>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D7716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3">
    <w:name w:val="Grid Table 3"/>
    <w:basedOn w:val="a4"/>
    <w:uiPriority w:val="48"/>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f">
    <w:name w:val="Table Web 1"/>
    <w:basedOn w:val="a4"/>
    <w:uiPriority w:val="99"/>
    <w:semiHidden/>
    <w:unhideWhenUsed/>
    <w:rsid w:val="00D7716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D7716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D7716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1">
    <w:name w:val="footnote reference"/>
    <w:basedOn w:val="a3"/>
    <w:uiPriority w:val="99"/>
    <w:semiHidden/>
    <w:unhideWhenUsed/>
    <w:rsid w:val="00D7716D"/>
    <w:rPr>
      <w:rFonts w:ascii="Microsoft YaHei UI" w:eastAsia="Microsoft YaHei UI" w:hAnsi="Microsoft YaHei UI"/>
      <w:vertAlign w:val="superscript"/>
    </w:rPr>
  </w:style>
  <w:style w:type="character" w:styleId="affffff2">
    <w:name w:val="line number"/>
    <w:basedOn w:val="a3"/>
    <w:uiPriority w:val="99"/>
    <w:semiHidden/>
    <w:unhideWhenUsed/>
    <w:rsid w:val="00D7716D"/>
    <w:rPr>
      <w:rFonts w:ascii="Microsoft YaHei UI" w:eastAsia="Microsoft YaHei UI" w:hAnsi="Microsoft YaHei UI"/>
    </w:rPr>
  </w:style>
  <w:style w:type="table" w:styleId="1f0">
    <w:name w:val="Table 3D effects 1"/>
    <w:basedOn w:val="a4"/>
    <w:uiPriority w:val="99"/>
    <w:semiHidden/>
    <w:unhideWhenUsed/>
    <w:rsid w:val="00D7716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D7716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D7716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3">
    <w:name w:val="Table Theme"/>
    <w:basedOn w:val="a4"/>
    <w:uiPriority w:val="99"/>
    <w:semiHidden/>
    <w:unhideWhenUsed/>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4">
    <w:name w:val="page number"/>
    <w:basedOn w:val="a3"/>
    <w:uiPriority w:val="99"/>
    <w:semiHidden/>
    <w:unhideWhenUsed/>
    <w:rsid w:val="00D7716D"/>
    <w:rPr>
      <w:rFonts w:ascii="Microsoft YaHei UI" w:eastAsia="Microsoft YaHei UI" w:hAnsi="Microsoft YaHei UI"/>
    </w:rPr>
  </w:style>
  <w:style w:type="paragraph" w:customStyle="1" w:styleId="-">
    <w:name w:val="正文 - 缩进"/>
    <w:basedOn w:val="a2"/>
    <w:link w:val="-0"/>
    <w:qFormat/>
    <w:rsid w:val="000C3E81"/>
    <w:pPr>
      <w:ind w:firstLineChars="200" w:firstLine="200"/>
    </w:pPr>
  </w:style>
  <w:style w:type="character" w:customStyle="1" w:styleId="-0">
    <w:name w:val="正文 - 缩进 字符"/>
    <w:basedOn w:val="a3"/>
    <w:link w:val="-"/>
    <w:rsid w:val="000C3E81"/>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8876">
      <w:bodyDiv w:val="1"/>
      <w:marLeft w:val="0"/>
      <w:marRight w:val="0"/>
      <w:marTop w:val="0"/>
      <w:marBottom w:val="0"/>
      <w:divBdr>
        <w:top w:val="none" w:sz="0" w:space="0" w:color="auto"/>
        <w:left w:val="none" w:sz="0" w:space="0" w:color="auto"/>
        <w:bottom w:val="none" w:sz="0" w:space="0" w:color="auto"/>
        <w:right w:val="none" w:sz="0" w:space="0" w:color="auto"/>
      </w:divBdr>
      <w:divsChild>
        <w:div w:id="786629222">
          <w:marLeft w:val="0"/>
          <w:marRight w:val="0"/>
          <w:marTop w:val="0"/>
          <w:marBottom w:val="0"/>
          <w:divBdr>
            <w:top w:val="none" w:sz="0" w:space="0" w:color="auto"/>
            <w:left w:val="none" w:sz="0" w:space="0" w:color="auto"/>
            <w:bottom w:val="none" w:sz="0" w:space="0" w:color="auto"/>
            <w:right w:val="none" w:sz="0" w:space="0" w:color="auto"/>
          </w:divBdr>
          <w:divsChild>
            <w:div w:id="2061057259">
              <w:marLeft w:val="0"/>
              <w:marRight w:val="0"/>
              <w:marTop w:val="0"/>
              <w:marBottom w:val="0"/>
              <w:divBdr>
                <w:top w:val="none" w:sz="0" w:space="0" w:color="auto"/>
                <w:left w:val="none" w:sz="0" w:space="0" w:color="auto"/>
                <w:bottom w:val="none" w:sz="0" w:space="0" w:color="auto"/>
                <w:right w:val="none" w:sz="0" w:space="0" w:color="auto"/>
              </w:divBdr>
            </w:div>
            <w:div w:id="483163221">
              <w:marLeft w:val="0"/>
              <w:marRight w:val="0"/>
              <w:marTop w:val="0"/>
              <w:marBottom w:val="0"/>
              <w:divBdr>
                <w:top w:val="none" w:sz="0" w:space="0" w:color="auto"/>
                <w:left w:val="none" w:sz="0" w:space="0" w:color="auto"/>
                <w:bottom w:val="none" w:sz="0" w:space="0" w:color="auto"/>
                <w:right w:val="none" w:sz="0" w:space="0" w:color="auto"/>
              </w:divBdr>
            </w:div>
            <w:div w:id="1705133247">
              <w:marLeft w:val="0"/>
              <w:marRight w:val="0"/>
              <w:marTop w:val="0"/>
              <w:marBottom w:val="0"/>
              <w:divBdr>
                <w:top w:val="none" w:sz="0" w:space="0" w:color="auto"/>
                <w:left w:val="none" w:sz="0" w:space="0" w:color="auto"/>
                <w:bottom w:val="none" w:sz="0" w:space="0" w:color="auto"/>
                <w:right w:val="none" w:sz="0" w:space="0" w:color="auto"/>
              </w:divBdr>
            </w:div>
            <w:div w:id="1586837192">
              <w:marLeft w:val="0"/>
              <w:marRight w:val="0"/>
              <w:marTop w:val="0"/>
              <w:marBottom w:val="0"/>
              <w:divBdr>
                <w:top w:val="none" w:sz="0" w:space="0" w:color="auto"/>
                <w:left w:val="none" w:sz="0" w:space="0" w:color="auto"/>
                <w:bottom w:val="none" w:sz="0" w:space="0" w:color="auto"/>
                <w:right w:val="none" w:sz="0" w:space="0" w:color="auto"/>
              </w:divBdr>
            </w:div>
            <w:div w:id="699476798">
              <w:marLeft w:val="0"/>
              <w:marRight w:val="0"/>
              <w:marTop w:val="0"/>
              <w:marBottom w:val="0"/>
              <w:divBdr>
                <w:top w:val="none" w:sz="0" w:space="0" w:color="auto"/>
                <w:left w:val="none" w:sz="0" w:space="0" w:color="auto"/>
                <w:bottom w:val="none" w:sz="0" w:space="0" w:color="auto"/>
                <w:right w:val="none" w:sz="0" w:space="0" w:color="auto"/>
              </w:divBdr>
            </w:div>
            <w:div w:id="283001667">
              <w:marLeft w:val="0"/>
              <w:marRight w:val="0"/>
              <w:marTop w:val="0"/>
              <w:marBottom w:val="0"/>
              <w:divBdr>
                <w:top w:val="none" w:sz="0" w:space="0" w:color="auto"/>
                <w:left w:val="none" w:sz="0" w:space="0" w:color="auto"/>
                <w:bottom w:val="none" w:sz="0" w:space="0" w:color="auto"/>
                <w:right w:val="none" w:sz="0" w:space="0" w:color="auto"/>
              </w:divBdr>
            </w:div>
            <w:div w:id="197163071">
              <w:marLeft w:val="0"/>
              <w:marRight w:val="0"/>
              <w:marTop w:val="0"/>
              <w:marBottom w:val="0"/>
              <w:divBdr>
                <w:top w:val="none" w:sz="0" w:space="0" w:color="auto"/>
                <w:left w:val="none" w:sz="0" w:space="0" w:color="auto"/>
                <w:bottom w:val="none" w:sz="0" w:space="0" w:color="auto"/>
                <w:right w:val="none" w:sz="0" w:space="0" w:color="auto"/>
              </w:divBdr>
            </w:div>
            <w:div w:id="618681655">
              <w:marLeft w:val="0"/>
              <w:marRight w:val="0"/>
              <w:marTop w:val="0"/>
              <w:marBottom w:val="0"/>
              <w:divBdr>
                <w:top w:val="none" w:sz="0" w:space="0" w:color="auto"/>
                <w:left w:val="none" w:sz="0" w:space="0" w:color="auto"/>
                <w:bottom w:val="none" w:sz="0" w:space="0" w:color="auto"/>
                <w:right w:val="none" w:sz="0" w:space="0" w:color="auto"/>
              </w:divBdr>
            </w:div>
            <w:div w:id="1175419727">
              <w:marLeft w:val="0"/>
              <w:marRight w:val="0"/>
              <w:marTop w:val="0"/>
              <w:marBottom w:val="0"/>
              <w:divBdr>
                <w:top w:val="none" w:sz="0" w:space="0" w:color="auto"/>
                <w:left w:val="none" w:sz="0" w:space="0" w:color="auto"/>
                <w:bottom w:val="none" w:sz="0" w:space="0" w:color="auto"/>
                <w:right w:val="none" w:sz="0" w:space="0" w:color="auto"/>
              </w:divBdr>
            </w:div>
            <w:div w:id="943464997">
              <w:marLeft w:val="0"/>
              <w:marRight w:val="0"/>
              <w:marTop w:val="0"/>
              <w:marBottom w:val="0"/>
              <w:divBdr>
                <w:top w:val="none" w:sz="0" w:space="0" w:color="auto"/>
                <w:left w:val="none" w:sz="0" w:space="0" w:color="auto"/>
                <w:bottom w:val="none" w:sz="0" w:space="0" w:color="auto"/>
                <w:right w:val="none" w:sz="0" w:space="0" w:color="auto"/>
              </w:divBdr>
            </w:div>
            <w:div w:id="63651956">
              <w:marLeft w:val="0"/>
              <w:marRight w:val="0"/>
              <w:marTop w:val="0"/>
              <w:marBottom w:val="0"/>
              <w:divBdr>
                <w:top w:val="none" w:sz="0" w:space="0" w:color="auto"/>
                <w:left w:val="none" w:sz="0" w:space="0" w:color="auto"/>
                <w:bottom w:val="none" w:sz="0" w:space="0" w:color="auto"/>
                <w:right w:val="none" w:sz="0" w:space="0" w:color="auto"/>
              </w:divBdr>
            </w:div>
            <w:div w:id="841630533">
              <w:marLeft w:val="0"/>
              <w:marRight w:val="0"/>
              <w:marTop w:val="0"/>
              <w:marBottom w:val="0"/>
              <w:divBdr>
                <w:top w:val="none" w:sz="0" w:space="0" w:color="auto"/>
                <w:left w:val="none" w:sz="0" w:space="0" w:color="auto"/>
                <w:bottom w:val="none" w:sz="0" w:space="0" w:color="auto"/>
                <w:right w:val="none" w:sz="0" w:space="0" w:color="auto"/>
              </w:divBdr>
            </w:div>
            <w:div w:id="1020663975">
              <w:marLeft w:val="0"/>
              <w:marRight w:val="0"/>
              <w:marTop w:val="0"/>
              <w:marBottom w:val="0"/>
              <w:divBdr>
                <w:top w:val="none" w:sz="0" w:space="0" w:color="auto"/>
                <w:left w:val="none" w:sz="0" w:space="0" w:color="auto"/>
                <w:bottom w:val="none" w:sz="0" w:space="0" w:color="auto"/>
                <w:right w:val="none" w:sz="0" w:space="0" w:color="auto"/>
              </w:divBdr>
            </w:div>
            <w:div w:id="1076441502">
              <w:marLeft w:val="0"/>
              <w:marRight w:val="0"/>
              <w:marTop w:val="0"/>
              <w:marBottom w:val="0"/>
              <w:divBdr>
                <w:top w:val="none" w:sz="0" w:space="0" w:color="auto"/>
                <w:left w:val="none" w:sz="0" w:space="0" w:color="auto"/>
                <w:bottom w:val="none" w:sz="0" w:space="0" w:color="auto"/>
                <w:right w:val="none" w:sz="0" w:space="0" w:color="auto"/>
              </w:divBdr>
            </w:div>
            <w:div w:id="321543916">
              <w:marLeft w:val="0"/>
              <w:marRight w:val="0"/>
              <w:marTop w:val="0"/>
              <w:marBottom w:val="0"/>
              <w:divBdr>
                <w:top w:val="none" w:sz="0" w:space="0" w:color="auto"/>
                <w:left w:val="none" w:sz="0" w:space="0" w:color="auto"/>
                <w:bottom w:val="none" w:sz="0" w:space="0" w:color="auto"/>
                <w:right w:val="none" w:sz="0" w:space="0" w:color="auto"/>
              </w:divBdr>
            </w:div>
            <w:div w:id="936449772">
              <w:marLeft w:val="0"/>
              <w:marRight w:val="0"/>
              <w:marTop w:val="0"/>
              <w:marBottom w:val="0"/>
              <w:divBdr>
                <w:top w:val="none" w:sz="0" w:space="0" w:color="auto"/>
                <w:left w:val="none" w:sz="0" w:space="0" w:color="auto"/>
                <w:bottom w:val="none" w:sz="0" w:space="0" w:color="auto"/>
                <w:right w:val="none" w:sz="0" w:space="0" w:color="auto"/>
              </w:divBdr>
            </w:div>
            <w:div w:id="1476602867">
              <w:marLeft w:val="0"/>
              <w:marRight w:val="0"/>
              <w:marTop w:val="0"/>
              <w:marBottom w:val="0"/>
              <w:divBdr>
                <w:top w:val="none" w:sz="0" w:space="0" w:color="auto"/>
                <w:left w:val="none" w:sz="0" w:space="0" w:color="auto"/>
                <w:bottom w:val="none" w:sz="0" w:space="0" w:color="auto"/>
                <w:right w:val="none" w:sz="0" w:space="0" w:color="auto"/>
              </w:divBdr>
            </w:div>
            <w:div w:id="563102351">
              <w:marLeft w:val="0"/>
              <w:marRight w:val="0"/>
              <w:marTop w:val="0"/>
              <w:marBottom w:val="0"/>
              <w:divBdr>
                <w:top w:val="none" w:sz="0" w:space="0" w:color="auto"/>
                <w:left w:val="none" w:sz="0" w:space="0" w:color="auto"/>
                <w:bottom w:val="none" w:sz="0" w:space="0" w:color="auto"/>
                <w:right w:val="none" w:sz="0" w:space="0" w:color="auto"/>
              </w:divBdr>
            </w:div>
            <w:div w:id="46422861">
              <w:marLeft w:val="0"/>
              <w:marRight w:val="0"/>
              <w:marTop w:val="0"/>
              <w:marBottom w:val="0"/>
              <w:divBdr>
                <w:top w:val="none" w:sz="0" w:space="0" w:color="auto"/>
                <w:left w:val="none" w:sz="0" w:space="0" w:color="auto"/>
                <w:bottom w:val="none" w:sz="0" w:space="0" w:color="auto"/>
                <w:right w:val="none" w:sz="0" w:space="0" w:color="auto"/>
              </w:divBdr>
            </w:div>
            <w:div w:id="1220822023">
              <w:marLeft w:val="0"/>
              <w:marRight w:val="0"/>
              <w:marTop w:val="0"/>
              <w:marBottom w:val="0"/>
              <w:divBdr>
                <w:top w:val="none" w:sz="0" w:space="0" w:color="auto"/>
                <w:left w:val="none" w:sz="0" w:space="0" w:color="auto"/>
                <w:bottom w:val="none" w:sz="0" w:space="0" w:color="auto"/>
                <w:right w:val="none" w:sz="0" w:space="0" w:color="auto"/>
              </w:divBdr>
            </w:div>
            <w:div w:id="1551531785">
              <w:marLeft w:val="0"/>
              <w:marRight w:val="0"/>
              <w:marTop w:val="0"/>
              <w:marBottom w:val="0"/>
              <w:divBdr>
                <w:top w:val="none" w:sz="0" w:space="0" w:color="auto"/>
                <w:left w:val="none" w:sz="0" w:space="0" w:color="auto"/>
                <w:bottom w:val="none" w:sz="0" w:space="0" w:color="auto"/>
                <w:right w:val="none" w:sz="0" w:space="0" w:color="auto"/>
              </w:divBdr>
            </w:div>
            <w:div w:id="483552072">
              <w:marLeft w:val="0"/>
              <w:marRight w:val="0"/>
              <w:marTop w:val="0"/>
              <w:marBottom w:val="0"/>
              <w:divBdr>
                <w:top w:val="none" w:sz="0" w:space="0" w:color="auto"/>
                <w:left w:val="none" w:sz="0" w:space="0" w:color="auto"/>
                <w:bottom w:val="none" w:sz="0" w:space="0" w:color="auto"/>
                <w:right w:val="none" w:sz="0" w:space="0" w:color="auto"/>
              </w:divBdr>
            </w:div>
            <w:div w:id="1102338038">
              <w:marLeft w:val="0"/>
              <w:marRight w:val="0"/>
              <w:marTop w:val="0"/>
              <w:marBottom w:val="0"/>
              <w:divBdr>
                <w:top w:val="none" w:sz="0" w:space="0" w:color="auto"/>
                <w:left w:val="none" w:sz="0" w:space="0" w:color="auto"/>
                <w:bottom w:val="none" w:sz="0" w:space="0" w:color="auto"/>
                <w:right w:val="none" w:sz="0" w:space="0" w:color="auto"/>
              </w:divBdr>
            </w:div>
            <w:div w:id="241137939">
              <w:marLeft w:val="0"/>
              <w:marRight w:val="0"/>
              <w:marTop w:val="0"/>
              <w:marBottom w:val="0"/>
              <w:divBdr>
                <w:top w:val="none" w:sz="0" w:space="0" w:color="auto"/>
                <w:left w:val="none" w:sz="0" w:space="0" w:color="auto"/>
                <w:bottom w:val="none" w:sz="0" w:space="0" w:color="auto"/>
                <w:right w:val="none" w:sz="0" w:space="0" w:color="auto"/>
              </w:divBdr>
            </w:div>
            <w:div w:id="1893299768">
              <w:marLeft w:val="0"/>
              <w:marRight w:val="0"/>
              <w:marTop w:val="0"/>
              <w:marBottom w:val="0"/>
              <w:divBdr>
                <w:top w:val="none" w:sz="0" w:space="0" w:color="auto"/>
                <w:left w:val="none" w:sz="0" w:space="0" w:color="auto"/>
                <w:bottom w:val="none" w:sz="0" w:space="0" w:color="auto"/>
                <w:right w:val="none" w:sz="0" w:space="0" w:color="auto"/>
              </w:divBdr>
            </w:div>
            <w:div w:id="1905682195">
              <w:marLeft w:val="0"/>
              <w:marRight w:val="0"/>
              <w:marTop w:val="0"/>
              <w:marBottom w:val="0"/>
              <w:divBdr>
                <w:top w:val="none" w:sz="0" w:space="0" w:color="auto"/>
                <w:left w:val="none" w:sz="0" w:space="0" w:color="auto"/>
                <w:bottom w:val="none" w:sz="0" w:space="0" w:color="auto"/>
                <w:right w:val="none" w:sz="0" w:space="0" w:color="auto"/>
              </w:divBdr>
            </w:div>
            <w:div w:id="1824734013">
              <w:marLeft w:val="0"/>
              <w:marRight w:val="0"/>
              <w:marTop w:val="0"/>
              <w:marBottom w:val="0"/>
              <w:divBdr>
                <w:top w:val="none" w:sz="0" w:space="0" w:color="auto"/>
                <w:left w:val="none" w:sz="0" w:space="0" w:color="auto"/>
                <w:bottom w:val="none" w:sz="0" w:space="0" w:color="auto"/>
                <w:right w:val="none" w:sz="0" w:space="0" w:color="auto"/>
              </w:divBdr>
            </w:div>
            <w:div w:id="626740358">
              <w:marLeft w:val="0"/>
              <w:marRight w:val="0"/>
              <w:marTop w:val="0"/>
              <w:marBottom w:val="0"/>
              <w:divBdr>
                <w:top w:val="none" w:sz="0" w:space="0" w:color="auto"/>
                <w:left w:val="none" w:sz="0" w:space="0" w:color="auto"/>
                <w:bottom w:val="none" w:sz="0" w:space="0" w:color="auto"/>
                <w:right w:val="none" w:sz="0" w:space="0" w:color="auto"/>
              </w:divBdr>
            </w:div>
            <w:div w:id="1348291613">
              <w:marLeft w:val="0"/>
              <w:marRight w:val="0"/>
              <w:marTop w:val="0"/>
              <w:marBottom w:val="0"/>
              <w:divBdr>
                <w:top w:val="none" w:sz="0" w:space="0" w:color="auto"/>
                <w:left w:val="none" w:sz="0" w:space="0" w:color="auto"/>
                <w:bottom w:val="none" w:sz="0" w:space="0" w:color="auto"/>
                <w:right w:val="none" w:sz="0" w:space="0" w:color="auto"/>
              </w:divBdr>
            </w:div>
            <w:div w:id="335765470">
              <w:marLeft w:val="0"/>
              <w:marRight w:val="0"/>
              <w:marTop w:val="0"/>
              <w:marBottom w:val="0"/>
              <w:divBdr>
                <w:top w:val="none" w:sz="0" w:space="0" w:color="auto"/>
                <w:left w:val="none" w:sz="0" w:space="0" w:color="auto"/>
                <w:bottom w:val="none" w:sz="0" w:space="0" w:color="auto"/>
                <w:right w:val="none" w:sz="0" w:space="0" w:color="auto"/>
              </w:divBdr>
            </w:div>
            <w:div w:id="1618877858">
              <w:marLeft w:val="0"/>
              <w:marRight w:val="0"/>
              <w:marTop w:val="0"/>
              <w:marBottom w:val="0"/>
              <w:divBdr>
                <w:top w:val="none" w:sz="0" w:space="0" w:color="auto"/>
                <w:left w:val="none" w:sz="0" w:space="0" w:color="auto"/>
                <w:bottom w:val="none" w:sz="0" w:space="0" w:color="auto"/>
                <w:right w:val="none" w:sz="0" w:space="0" w:color="auto"/>
              </w:divBdr>
            </w:div>
            <w:div w:id="1879971012">
              <w:marLeft w:val="0"/>
              <w:marRight w:val="0"/>
              <w:marTop w:val="0"/>
              <w:marBottom w:val="0"/>
              <w:divBdr>
                <w:top w:val="none" w:sz="0" w:space="0" w:color="auto"/>
                <w:left w:val="none" w:sz="0" w:space="0" w:color="auto"/>
                <w:bottom w:val="none" w:sz="0" w:space="0" w:color="auto"/>
                <w:right w:val="none" w:sz="0" w:space="0" w:color="auto"/>
              </w:divBdr>
            </w:div>
            <w:div w:id="939677424">
              <w:marLeft w:val="0"/>
              <w:marRight w:val="0"/>
              <w:marTop w:val="0"/>
              <w:marBottom w:val="0"/>
              <w:divBdr>
                <w:top w:val="none" w:sz="0" w:space="0" w:color="auto"/>
                <w:left w:val="none" w:sz="0" w:space="0" w:color="auto"/>
                <w:bottom w:val="none" w:sz="0" w:space="0" w:color="auto"/>
                <w:right w:val="none" w:sz="0" w:space="0" w:color="auto"/>
              </w:divBdr>
            </w:div>
            <w:div w:id="1305818597">
              <w:marLeft w:val="0"/>
              <w:marRight w:val="0"/>
              <w:marTop w:val="0"/>
              <w:marBottom w:val="0"/>
              <w:divBdr>
                <w:top w:val="none" w:sz="0" w:space="0" w:color="auto"/>
                <w:left w:val="none" w:sz="0" w:space="0" w:color="auto"/>
                <w:bottom w:val="none" w:sz="0" w:space="0" w:color="auto"/>
                <w:right w:val="none" w:sz="0" w:space="0" w:color="auto"/>
              </w:divBdr>
            </w:div>
            <w:div w:id="518082327">
              <w:marLeft w:val="0"/>
              <w:marRight w:val="0"/>
              <w:marTop w:val="0"/>
              <w:marBottom w:val="0"/>
              <w:divBdr>
                <w:top w:val="none" w:sz="0" w:space="0" w:color="auto"/>
                <w:left w:val="none" w:sz="0" w:space="0" w:color="auto"/>
                <w:bottom w:val="none" w:sz="0" w:space="0" w:color="auto"/>
                <w:right w:val="none" w:sz="0" w:space="0" w:color="auto"/>
              </w:divBdr>
            </w:div>
            <w:div w:id="1141195607">
              <w:marLeft w:val="0"/>
              <w:marRight w:val="0"/>
              <w:marTop w:val="0"/>
              <w:marBottom w:val="0"/>
              <w:divBdr>
                <w:top w:val="none" w:sz="0" w:space="0" w:color="auto"/>
                <w:left w:val="none" w:sz="0" w:space="0" w:color="auto"/>
                <w:bottom w:val="none" w:sz="0" w:space="0" w:color="auto"/>
                <w:right w:val="none" w:sz="0" w:space="0" w:color="auto"/>
              </w:divBdr>
            </w:div>
            <w:div w:id="220797868">
              <w:marLeft w:val="0"/>
              <w:marRight w:val="0"/>
              <w:marTop w:val="0"/>
              <w:marBottom w:val="0"/>
              <w:divBdr>
                <w:top w:val="none" w:sz="0" w:space="0" w:color="auto"/>
                <w:left w:val="none" w:sz="0" w:space="0" w:color="auto"/>
                <w:bottom w:val="none" w:sz="0" w:space="0" w:color="auto"/>
                <w:right w:val="none" w:sz="0" w:space="0" w:color="auto"/>
              </w:divBdr>
            </w:div>
            <w:div w:id="405957988">
              <w:marLeft w:val="0"/>
              <w:marRight w:val="0"/>
              <w:marTop w:val="0"/>
              <w:marBottom w:val="0"/>
              <w:divBdr>
                <w:top w:val="none" w:sz="0" w:space="0" w:color="auto"/>
                <w:left w:val="none" w:sz="0" w:space="0" w:color="auto"/>
                <w:bottom w:val="none" w:sz="0" w:space="0" w:color="auto"/>
                <w:right w:val="none" w:sz="0" w:space="0" w:color="auto"/>
              </w:divBdr>
            </w:div>
            <w:div w:id="9866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215">
      <w:bodyDiv w:val="1"/>
      <w:marLeft w:val="0"/>
      <w:marRight w:val="0"/>
      <w:marTop w:val="0"/>
      <w:marBottom w:val="0"/>
      <w:divBdr>
        <w:top w:val="none" w:sz="0" w:space="0" w:color="auto"/>
        <w:left w:val="none" w:sz="0" w:space="0" w:color="auto"/>
        <w:bottom w:val="none" w:sz="0" w:space="0" w:color="auto"/>
        <w:right w:val="none" w:sz="0" w:space="0" w:color="auto"/>
      </w:divBdr>
      <w:divsChild>
        <w:div w:id="1550992883">
          <w:marLeft w:val="0"/>
          <w:marRight w:val="0"/>
          <w:marTop w:val="0"/>
          <w:marBottom w:val="0"/>
          <w:divBdr>
            <w:top w:val="none" w:sz="0" w:space="0" w:color="auto"/>
            <w:left w:val="none" w:sz="0" w:space="0" w:color="auto"/>
            <w:bottom w:val="none" w:sz="0" w:space="0" w:color="auto"/>
            <w:right w:val="none" w:sz="0" w:space="0" w:color="auto"/>
          </w:divBdr>
          <w:divsChild>
            <w:div w:id="420414000">
              <w:marLeft w:val="0"/>
              <w:marRight w:val="0"/>
              <w:marTop w:val="0"/>
              <w:marBottom w:val="0"/>
              <w:divBdr>
                <w:top w:val="none" w:sz="0" w:space="0" w:color="auto"/>
                <w:left w:val="none" w:sz="0" w:space="0" w:color="auto"/>
                <w:bottom w:val="none" w:sz="0" w:space="0" w:color="auto"/>
                <w:right w:val="none" w:sz="0" w:space="0" w:color="auto"/>
              </w:divBdr>
            </w:div>
            <w:div w:id="1999770393">
              <w:marLeft w:val="0"/>
              <w:marRight w:val="0"/>
              <w:marTop w:val="0"/>
              <w:marBottom w:val="0"/>
              <w:divBdr>
                <w:top w:val="none" w:sz="0" w:space="0" w:color="auto"/>
                <w:left w:val="none" w:sz="0" w:space="0" w:color="auto"/>
                <w:bottom w:val="none" w:sz="0" w:space="0" w:color="auto"/>
                <w:right w:val="none" w:sz="0" w:space="0" w:color="auto"/>
              </w:divBdr>
            </w:div>
            <w:div w:id="565334019">
              <w:marLeft w:val="0"/>
              <w:marRight w:val="0"/>
              <w:marTop w:val="0"/>
              <w:marBottom w:val="0"/>
              <w:divBdr>
                <w:top w:val="none" w:sz="0" w:space="0" w:color="auto"/>
                <w:left w:val="none" w:sz="0" w:space="0" w:color="auto"/>
                <w:bottom w:val="none" w:sz="0" w:space="0" w:color="auto"/>
                <w:right w:val="none" w:sz="0" w:space="0" w:color="auto"/>
              </w:divBdr>
            </w:div>
            <w:div w:id="772700965">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2137022448">
              <w:marLeft w:val="0"/>
              <w:marRight w:val="0"/>
              <w:marTop w:val="0"/>
              <w:marBottom w:val="0"/>
              <w:divBdr>
                <w:top w:val="none" w:sz="0" w:space="0" w:color="auto"/>
                <w:left w:val="none" w:sz="0" w:space="0" w:color="auto"/>
                <w:bottom w:val="none" w:sz="0" w:space="0" w:color="auto"/>
                <w:right w:val="none" w:sz="0" w:space="0" w:color="auto"/>
              </w:divBdr>
            </w:div>
            <w:div w:id="604271948">
              <w:marLeft w:val="0"/>
              <w:marRight w:val="0"/>
              <w:marTop w:val="0"/>
              <w:marBottom w:val="0"/>
              <w:divBdr>
                <w:top w:val="none" w:sz="0" w:space="0" w:color="auto"/>
                <w:left w:val="none" w:sz="0" w:space="0" w:color="auto"/>
                <w:bottom w:val="none" w:sz="0" w:space="0" w:color="auto"/>
                <w:right w:val="none" w:sz="0" w:space="0" w:color="auto"/>
              </w:divBdr>
            </w:div>
            <w:div w:id="578172048">
              <w:marLeft w:val="0"/>
              <w:marRight w:val="0"/>
              <w:marTop w:val="0"/>
              <w:marBottom w:val="0"/>
              <w:divBdr>
                <w:top w:val="none" w:sz="0" w:space="0" w:color="auto"/>
                <w:left w:val="none" w:sz="0" w:space="0" w:color="auto"/>
                <w:bottom w:val="none" w:sz="0" w:space="0" w:color="auto"/>
                <w:right w:val="none" w:sz="0" w:space="0" w:color="auto"/>
              </w:divBdr>
            </w:div>
            <w:div w:id="2132547791">
              <w:marLeft w:val="0"/>
              <w:marRight w:val="0"/>
              <w:marTop w:val="0"/>
              <w:marBottom w:val="0"/>
              <w:divBdr>
                <w:top w:val="none" w:sz="0" w:space="0" w:color="auto"/>
                <w:left w:val="none" w:sz="0" w:space="0" w:color="auto"/>
                <w:bottom w:val="none" w:sz="0" w:space="0" w:color="auto"/>
                <w:right w:val="none" w:sz="0" w:space="0" w:color="auto"/>
              </w:divBdr>
            </w:div>
            <w:div w:id="1285961166">
              <w:marLeft w:val="0"/>
              <w:marRight w:val="0"/>
              <w:marTop w:val="0"/>
              <w:marBottom w:val="0"/>
              <w:divBdr>
                <w:top w:val="none" w:sz="0" w:space="0" w:color="auto"/>
                <w:left w:val="none" w:sz="0" w:space="0" w:color="auto"/>
                <w:bottom w:val="none" w:sz="0" w:space="0" w:color="auto"/>
                <w:right w:val="none" w:sz="0" w:space="0" w:color="auto"/>
              </w:divBdr>
            </w:div>
            <w:div w:id="794253613">
              <w:marLeft w:val="0"/>
              <w:marRight w:val="0"/>
              <w:marTop w:val="0"/>
              <w:marBottom w:val="0"/>
              <w:divBdr>
                <w:top w:val="none" w:sz="0" w:space="0" w:color="auto"/>
                <w:left w:val="none" w:sz="0" w:space="0" w:color="auto"/>
                <w:bottom w:val="none" w:sz="0" w:space="0" w:color="auto"/>
                <w:right w:val="none" w:sz="0" w:space="0" w:color="auto"/>
              </w:divBdr>
            </w:div>
            <w:div w:id="8729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979">
      <w:bodyDiv w:val="1"/>
      <w:marLeft w:val="0"/>
      <w:marRight w:val="0"/>
      <w:marTop w:val="0"/>
      <w:marBottom w:val="0"/>
      <w:divBdr>
        <w:top w:val="none" w:sz="0" w:space="0" w:color="auto"/>
        <w:left w:val="none" w:sz="0" w:space="0" w:color="auto"/>
        <w:bottom w:val="none" w:sz="0" w:space="0" w:color="auto"/>
        <w:right w:val="none" w:sz="0" w:space="0" w:color="auto"/>
      </w:divBdr>
      <w:divsChild>
        <w:div w:id="1458526936">
          <w:marLeft w:val="0"/>
          <w:marRight w:val="0"/>
          <w:marTop w:val="0"/>
          <w:marBottom w:val="0"/>
          <w:divBdr>
            <w:top w:val="none" w:sz="0" w:space="0" w:color="auto"/>
            <w:left w:val="none" w:sz="0" w:space="0" w:color="auto"/>
            <w:bottom w:val="none" w:sz="0" w:space="0" w:color="auto"/>
            <w:right w:val="none" w:sz="0" w:space="0" w:color="auto"/>
          </w:divBdr>
          <w:divsChild>
            <w:div w:id="127013756">
              <w:marLeft w:val="0"/>
              <w:marRight w:val="0"/>
              <w:marTop w:val="0"/>
              <w:marBottom w:val="0"/>
              <w:divBdr>
                <w:top w:val="none" w:sz="0" w:space="0" w:color="auto"/>
                <w:left w:val="none" w:sz="0" w:space="0" w:color="auto"/>
                <w:bottom w:val="none" w:sz="0" w:space="0" w:color="auto"/>
                <w:right w:val="none" w:sz="0" w:space="0" w:color="auto"/>
              </w:divBdr>
            </w:div>
            <w:div w:id="207374990">
              <w:marLeft w:val="0"/>
              <w:marRight w:val="0"/>
              <w:marTop w:val="0"/>
              <w:marBottom w:val="0"/>
              <w:divBdr>
                <w:top w:val="none" w:sz="0" w:space="0" w:color="auto"/>
                <w:left w:val="none" w:sz="0" w:space="0" w:color="auto"/>
                <w:bottom w:val="none" w:sz="0" w:space="0" w:color="auto"/>
                <w:right w:val="none" w:sz="0" w:space="0" w:color="auto"/>
              </w:divBdr>
            </w:div>
            <w:div w:id="1341616339">
              <w:marLeft w:val="0"/>
              <w:marRight w:val="0"/>
              <w:marTop w:val="0"/>
              <w:marBottom w:val="0"/>
              <w:divBdr>
                <w:top w:val="none" w:sz="0" w:space="0" w:color="auto"/>
                <w:left w:val="none" w:sz="0" w:space="0" w:color="auto"/>
                <w:bottom w:val="none" w:sz="0" w:space="0" w:color="auto"/>
                <w:right w:val="none" w:sz="0" w:space="0" w:color="auto"/>
              </w:divBdr>
            </w:div>
            <w:div w:id="1744257444">
              <w:marLeft w:val="0"/>
              <w:marRight w:val="0"/>
              <w:marTop w:val="0"/>
              <w:marBottom w:val="0"/>
              <w:divBdr>
                <w:top w:val="none" w:sz="0" w:space="0" w:color="auto"/>
                <w:left w:val="none" w:sz="0" w:space="0" w:color="auto"/>
                <w:bottom w:val="none" w:sz="0" w:space="0" w:color="auto"/>
                <w:right w:val="none" w:sz="0" w:space="0" w:color="auto"/>
              </w:divBdr>
            </w:div>
            <w:div w:id="1296252242">
              <w:marLeft w:val="0"/>
              <w:marRight w:val="0"/>
              <w:marTop w:val="0"/>
              <w:marBottom w:val="0"/>
              <w:divBdr>
                <w:top w:val="none" w:sz="0" w:space="0" w:color="auto"/>
                <w:left w:val="none" w:sz="0" w:space="0" w:color="auto"/>
                <w:bottom w:val="none" w:sz="0" w:space="0" w:color="auto"/>
                <w:right w:val="none" w:sz="0" w:space="0" w:color="auto"/>
              </w:divBdr>
            </w:div>
            <w:div w:id="476915514">
              <w:marLeft w:val="0"/>
              <w:marRight w:val="0"/>
              <w:marTop w:val="0"/>
              <w:marBottom w:val="0"/>
              <w:divBdr>
                <w:top w:val="none" w:sz="0" w:space="0" w:color="auto"/>
                <w:left w:val="none" w:sz="0" w:space="0" w:color="auto"/>
                <w:bottom w:val="none" w:sz="0" w:space="0" w:color="auto"/>
                <w:right w:val="none" w:sz="0" w:space="0" w:color="auto"/>
              </w:divBdr>
            </w:div>
            <w:div w:id="1770277465">
              <w:marLeft w:val="0"/>
              <w:marRight w:val="0"/>
              <w:marTop w:val="0"/>
              <w:marBottom w:val="0"/>
              <w:divBdr>
                <w:top w:val="none" w:sz="0" w:space="0" w:color="auto"/>
                <w:left w:val="none" w:sz="0" w:space="0" w:color="auto"/>
                <w:bottom w:val="none" w:sz="0" w:space="0" w:color="auto"/>
                <w:right w:val="none" w:sz="0" w:space="0" w:color="auto"/>
              </w:divBdr>
            </w:div>
            <w:div w:id="1652901126">
              <w:marLeft w:val="0"/>
              <w:marRight w:val="0"/>
              <w:marTop w:val="0"/>
              <w:marBottom w:val="0"/>
              <w:divBdr>
                <w:top w:val="none" w:sz="0" w:space="0" w:color="auto"/>
                <w:left w:val="none" w:sz="0" w:space="0" w:color="auto"/>
                <w:bottom w:val="none" w:sz="0" w:space="0" w:color="auto"/>
                <w:right w:val="none" w:sz="0" w:space="0" w:color="auto"/>
              </w:divBdr>
            </w:div>
            <w:div w:id="139662610">
              <w:marLeft w:val="0"/>
              <w:marRight w:val="0"/>
              <w:marTop w:val="0"/>
              <w:marBottom w:val="0"/>
              <w:divBdr>
                <w:top w:val="none" w:sz="0" w:space="0" w:color="auto"/>
                <w:left w:val="none" w:sz="0" w:space="0" w:color="auto"/>
                <w:bottom w:val="none" w:sz="0" w:space="0" w:color="auto"/>
                <w:right w:val="none" w:sz="0" w:space="0" w:color="auto"/>
              </w:divBdr>
            </w:div>
            <w:div w:id="1751270166">
              <w:marLeft w:val="0"/>
              <w:marRight w:val="0"/>
              <w:marTop w:val="0"/>
              <w:marBottom w:val="0"/>
              <w:divBdr>
                <w:top w:val="none" w:sz="0" w:space="0" w:color="auto"/>
                <w:left w:val="none" w:sz="0" w:space="0" w:color="auto"/>
                <w:bottom w:val="none" w:sz="0" w:space="0" w:color="auto"/>
                <w:right w:val="none" w:sz="0" w:space="0" w:color="auto"/>
              </w:divBdr>
            </w:div>
            <w:div w:id="1308164720">
              <w:marLeft w:val="0"/>
              <w:marRight w:val="0"/>
              <w:marTop w:val="0"/>
              <w:marBottom w:val="0"/>
              <w:divBdr>
                <w:top w:val="none" w:sz="0" w:space="0" w:color="auto"/>
                <w:left w:val="none" w:sz="0" w:space="0" w:color="auto"/>
                <w:bottom w:val="none" w:sz="0" w:space="0" w:color="auto"/>
                <w:right w:val="none" w:sz="0" w:space="0" w:color="auto"/>
              </w:divBdr>
            </w:div>
            <w:div w:id="358896073">
              <w:marLeft w:val="0"/>
              <w:marRight w:val="0"/>
              <w:marTop w:val="0"/>
              <w:marBottom w:val="0"/>
              <w:divBdr>
                <w:top w:val="none" w:sz="0" w:space="0" w:color="auto"/>
                <w:left w:val="none" w:sz="0" w:space="0" w:color="auto"/>
                <w:bottom w:val="none" w:sz="0" w:space="0" w:color="auto"/>
                <w:right w:val="none" w:sz="0" w:space="0" w:color="auto"/>
              </w:divBdr>
            </w:div>
            <w:div w:id="524683454">
              <w:marLeft w:val="0"/>
              <w:marRight w:val="0"/>
              <w:marTop w:val="0"/>
              <w:marBottom w:val="0"/>
              <w:divBdr>
                <w:top w:val="none" w:sz="0" w:space="0" w:color="auto"/>
                <w:left w:val="none" w:sz="0" w:space="0" w:color="auto"/>
                <w:bottom w:val="none" w:sz="0" w:space="0" w:color="auto"/>
                <w:right w:val="none" w:sz="0" w:space="0" w:color="auto"/>
              </w:divBdr>
            </w:div>
            <w:div w:id="2025668712">
              <w:marLeft w:val="0"/>
              <w:marRight w:val="0"/>
              <w:marTop w:val="0"/>
              <w:marBottom w:val="0"/>
              <w:divBdr>
                <w:top w:val="none" w:sz="0" w:space="0" w:color="auto"/>
                <w:left w:val="none" w:sz="0" w:space="0" w:color="auto"/>
                <w:bottom w:val="none" w:sz="0" w:space="0" w:color="auto"/>
                <w:right w:val="none" w:sz="0" w:space="0" w:color="auto"/>
              </w:divBdr>
            </w:div>
            <w:div w:id="1874999639">
              <w:marLeft w:val="0"/>
              <w:marRight w:val="0"/>
              <w:marTop w:val="0"/>
              <w:marBottom w:val="0"/>
              <w:divBdr>
                <w:top w:val="none" w:sz="0" w:space="0" w:color="auto"/>
                <w:left w:val="none" w:sz="0" w:space="0" w:color="auto"/>
                <w:bottom w:val="none" w:sz="0" w:space="0" w:color="auto"/>
                <w:right w:val="none" w:sz="0" w:space="0" w:color="auto"/>
              </w:divBdr>
            </w:div>
            <w:div w:id="1636374955">
              <w:marLeft w:val="0"/>
              <w:marRight w:val="0"/>
              <w:marTop w:val="0"/>
              <w:marBottom w:val="0"/>
              <w:divBdr>
                <w:top w:val="none" w:sz="0" w:space="0" w:color="auto"/>
                <w:left w:val="none" w:sz="0" w:space="0" w:color="auto"/>
                <w:bottom w:val="none" w:sz="0" w:space="0" w:color="auto"/>
                <w:right w:val="none" w:sz="0" w:space="0" w:color="auto"/>
              </w:divBdr>
            </w:div>
            <w:div w:id="1137576848">
              <w:marLeft w:val="0"/>
              <w:marRight w:val="0"/>
              <w:marTop w:val="0"/>
              <w:marBottom w:val="0"/>
              <w:divBdr>
                <w:top w:val="none" w:sz="0" w:space="0" w:color="auto"/>
                <w:left w:val="none" w:sz="0" w:space="0" w:color="auto"/>
                <w:bottom w:val="none" w:sz="0" w:space="0" w:color="auto"/>
                <w:right w:val="none" w:sz="0" w:space="0" w:color="auto"/>
              </w:divBdr>
            </w:div>
            <w:div w:id="278604584">
              <w:marLeft w:val="0"/>
              <w:marRight w:val="0"/>
              <w:marTop w:val="0"/>
              <w:marBottom w:val="0"/>
              <w:divBdr>
                <w:top w:val="none" w:sz="0" w:space="0" w:color="auto"/>
                <w:left w:val="none" w:sz="0" w:space="0" w:color="auto"/>
                <w:bottom w:val="none" w:sz="0" w:space="0" w:color="auto"/>
                <w:right w:val="none" w:sz="0" w:space="0" w:color="auto"/>
              </w:divBdr>
            </w:div>
            <w:div w:id="617420672">
              <w:marLeft w:val="0"/>
              <w:marRight w:val="0"/>
              <w:marTop w:val="0"/>
              <w:marBottom w:val="0"/>
              <w:divBdr>
                <w:top w:val="none" w:sz="0" w:space="0" w:color="auto"/>
                <w:left w:val="none" w:sz="0" w:space="0" w:color="auto"/>
                <w:bottom w:val="none" w:sz="0" w:space="0" w:color="auto"/>
                <w:right w:val="none" w:sz="0" w:space="0" w:color="auto"/>
              </w:divBdr>
            </w:div>
            <w:div w:id="706294211">
              <w:marLeft w:val="0"/>
              <w:marRight w:val="0"/>
              <w:marTop w:val="0"/>
              <w:marBottom w:val="0"/>
              <w:divBdr>
                <w:top w:val="none" w:sz="0" w:space="0" w:color="auto"/>
                <w:left w:val="none" w:sz="0" w:space="0" w:color="auto"/>
                <w:bottom w:val="none" w:sz="0" w:space="0" w:color="auto"/>
                <w:right w:val="none" w:sz="0" w:space="0" w:color="auto"/>
              </w:divBdr>
            </w:div>
            <w:div w:id="375741764">
              <w:marLeft w:val="0"/>
              <w:marRight w:val="0"/>
              <w:marTop w:val="0"/>
              <w:marBottom w:val="0"/>
              <w:divBdr>
                <w:top w:val="none" w:sz="0" w:space="0" w:color="auto"/>
                <w:left w:val="none" w:sz="0" w:space="0" w:color="auto"/>
                <w:bottom w:val="none" w:sz="0" w:space="0" w:color="auto"/>
                <w:right w:val="none" w:sz="0" w:space="0" w:color="auto"/>
              </w:divBdr>
            </w:div>
            <w:div w:id="736897329">
              <w:marLeft w:val="0"/>
              <w:marRight w:val="0"/>
              <w:marTop w:val="0"/>
              <w:marBottom w:val="0"/>
              <w:divBdr>
                <w:top w:val="none" w:sz="0" w:space="0" w:color="auto"/>
                <w:left w:val="none" w:sz="0" w:space="0" w:color="auto"/>
                <w:bottom w:val="none" w:sz="0" w:space="0" w:color="auto"/>
                <w:right w:val="none" w:sz="0" w:space="0" w:color="auto"/>
              </w:divBdr>
            </w:div>
            <w:div w:id="1120950661">
              <w:marLeft w:val="0"/>
              <w:marRight w:val="0"/>
              <w:marTop w:val="0"/>
              <w:marBottom w:val="0"/>
              <w:divBdr>
                <w:top w:val="none" w:sz="0" w:space="0" w:color="auto"/>
                <w:left w:val="none" w:sz="0" w:space="0" w:color="auto"/>
                <w:bottom w:val="none" w:sz="0" w:space="0" w:color="auto"/>
                <w:right w:val="none" w:sz="0" w:space="0" w:color="auto"/>
              </w:divBdr>
            </w:div>
            <w:div w:id="1552963997">
              <w:marLeft w:val="0"/>
              <w:marRight w:val="0"/>
              <w:marTop w:val="0"/>
              <w:marBottom w:val="0"/>
              <w:divBdr>
                <w:top w:val="none" w:sz="0" w:space="0" w:color="auto"/>
                <w:left w:val="none" w:sz="0" w:space="0" w:color="auto"/>
                <w:bottom w:val="none" w:sz="0" w:space="0" w:color="auto"/>
                <w:right w:val="none" w:sz="0" w:space="0" w:color="auto"/>
              </w:divBdr>
            </w:div>
            <w:div w:id="2140758294">
              <w:marLeft w:val="0"/>
              <w:marRight w:val="0"/>
              <w:marTop w:val="0"/>
              <w:marBottom w:val="0"/>
              <w:divBdr>
                <w:top w:val="none" w:sz="0" w:space="0" w:color="auto"/>
                <w:left w:val="none" w:sz="0" w:space="0" w:color="auto"/>
                <w:bottom w:val="none" w:sz="0" w:space="0" w:color="auto"/>
                <w:right w:val="none" w:sz="0" w:space="0" w:color="auto"/>
              </w:divBdr>
            </w:div>
            <w:div w:id="613825166">
              <w:marLeft w:val="0"/>
              <w:marRight w:val="0"/>
              <w:marTop w:val="0"/>
              <w:marBottom w:val="0"/>
              <w:divBdr>
                <w:top w:val="none" w:sz="0" w:space="0" w:color="auto"/>
                <w:left w:val="none" w:sz="0" w:space="0" w:color="auto"/>
                <w:bottom w:val="none" w:sz="0" w:space="0" w:color="auto"/>
                <w:right w:val="none" w:sz="0" w:space="0" w:color="auto"/>
              </w:divBdr>
            </w:div>
            <w:div w:id="88739236">
              <w:marLeft w:val="0"/>
              <w:marRight w:val="0"/>
              <w:marTop w:val="0"/>
              <w:marBottom w:val="0"/>
              <w:divBdr>
                <w:top w:val="none" w:sz="0" w:space="0" w:color="auto"/>
                <w:left w:val="none" w:sz="0" w:space="0" w:color="auto"/>
                <w:bottom w:val="none" w:sz="0" w:space="0" w:color="auto"/>
                <w:right w:val="none" w:sz="0" w:space="0" w:color="auto"/>
              </w:divBdr>
            </w:div>
            <w:div w:id="1393044739">
              <w:marLeft w:val="0"/>
              <w:marRight w:val="0"/>
              <w:marTop w:val="0"/>
              <w:marBottom w:val="0"/>
              <w:divBdr>
                <w:top w:val="none" w:sz="0" w:space="0" w:color="auto"/>
                <w:left w:val="none" w:sz="0" w:space="0" w:color="auto"/>
                <w:bottom w:val="none" w:sz="0" w:space="0" w:color="auto"/>
                <w:right w:val="none" w:sz="0" w:space="0" w:color="auto"/>
              </w:divBdr>
            </w:div>
            <w:div w:id="1900364344">
              <w:marLeft w:val="0"/>
              <w:marRight w:val="0"/>
              <w:marTop w:val="0"/>
              <w:marBottom w:val="0"/>
              <w:divBdr>
                <w:top w:val="none" w:sz="0" w:space="0" w:color="auto"/>
                <w:left w:val="none" w:sz="0" w:space="0" w:color="auto"/>
                <w:bottom w:val="none" w:sz="0" w:space="0" w:color="auto"/>
                <w:right w:val="none" w:sz="0" w:space="0" w:color="auto"/>
              </w:divBdr>
            </w:div>
            <w:div w:id="1932423608">
              <w:marLeft w:val="0"/>
              <w:marRight w:val="0"/>
              <w:marTop w:val="0"/>
              <w:marBottom w:val="0"/>
              <w:divBdr>
                <w:top w:val="none" w:sz="0" w:space="0" w:color="auto"/>
                <w:left w:val="none" w:sz="0" w:space="0" w:color="auto"/>
                <w:bottom w:val="none" w:sz="0" w:space="0" w:color="auto"/>
                <w:right w:val="none" w:sz="0" w:space="0" w:color="auto"/>
              </w:divBdr>
            </w:div>
            <w:div w:id="1141724954">
              <w:marLeft w:val="0"/>
              <w:marRight w:val="0"/>
              <w:marTop w:val="0"/>
              <w:marBottom w:val="0"/>
              <w:divBdr>
                <w:top w:val="none" w:sz="0" w:space="0" w:color="auto"/>
                <w:left w:val="none" w:sz="0" w:space="0" w:color="auto"/>
                <w:bottom w:val="none" w:sz="0" w:space="0" w:color="auto"/>
                <w:right w:val="none" w:sz="0" w:space="0" w:color="auto"/>
              </w:divBdr>
            </w:div>
            <w:div w:id="410196719">
              <w:marLeft w:val="0"/>
              <w:marRight w:val="0"/>
              <w:marTop w:val="0"/>
              <w:marBottom w:val="0"/>
              <w:divBdr>
                <w:top w:val="none" w:sz="0" w:space="0" w:color="auto"/>
                <w:left w:val="none" w:sz="0" w:space="0" w:color="auto"/>
                <w:bottom w:val="none" w:sz="0" w:space="0" w:color="auto"/>
                <w:right w:val="none" w:sz="0" w:space="0" w:color="auto"/>
              </w:divBdr>
            </w:div>
            <w:div w:id="1233616470">
              <w:marLeft w:val="0"/>
              <w:marRight w:val="0"/>
              <w:marTop w:val="0"/>
              <w:marBottom w:val="0"/>
              <w:divBdr>
                <w:top w:val="none" w:sz="0" w:space="0" w:color="auto"/>
                <w:left w:val="none" w:sz="0" w:space="0" w:color="auto"/>
                <w:bottom w:val="none" w:sz="0" w:space="0" w:color="auto"/>
                <w:right w:val="none" w:sz="0" w:space="0" w:color="auto"/>
              </w:divBdr>
            </w:div>
            <w:div w:id="1539472115">
              <w:marLeft w:val="0"/>
              <w:marRight w:val="0"/>
              <w:marTop w:val="0"/>
              <w:marBottom w:val="0"/>
              <w:divBdr>
                <w:top w:val="none" w:sz="0" w:space="0" w:color="auto"/>
                <w:left w:val="none" w:sz="0" w:space="0" w:color="auto"/>
                <w:bottom w:val="none" w:sz="0" w:space="0" w:color="auto"/>
                <w:right w:val="none" w:sz="0" w:space="0" w:color="auto"/>
              </w:divBdr>
            </w:div>
            <w:div w:id="1707172038">
              <w:marLeft w:val="0"/>
              <w:marRight w:val="0"/>
              <w:marTop w:val="0"/>
              <w:marBottom w:val="0"/>
              <w:divBdr>
                <w:top w:val="none" w:sz="0" w:space="0" w:color="auto"/>
                <w:left w:val="none" w:sz="0" w:space="0" w:color="auto"/>
                <w:bottom w:val="none" w:sz="0" w:space="0" w:color="auto"/>
                <w:right w:val="none" w:sz="0" w:space="0" w:color="auto"/>
              </w:divBdr>
            </w:div>
            <w:div w:id="532153287">
              <w:marLeft w:val="0"/>
              <w:marRight w:val="0"/>
              <w:marTop w:val="0"/>
              <w:marBottom w:val="0"/>
              <w:divBdr>
                <w:top w:val="none" w:sz="0" w:space="0" w:color="auto"/>
                <w:left w:val="none" w:sz="0" w:space="0" w:color="auto"/>
                <w:bottom w:val="none" w:sz="0" w:space="0" w:color="auto"/>
                <w:right w:val="none" w:sz="0" w:space="0" w:color="auto"/>
              </w:divBdr>
            </w:div>
            <w:div w:id="81612549">
              <w:marLeft w:val="0"/>
              <w:marRight w:val="0"/>
              <w:marTop w:val="0"/>
              <w:marBottom w:val="0"/>
              <w:divBdr>
                <w:top w:val="none" w:sz="0" w:space="0" w:color="auto"/>
                <w:left w:val="none" w:sz="0" w:space="0" w:color="auto"/>
                <w:bottom w:val="none" w:sz="0" w:space="0" w:color="auto"/>
                <w:right w:val="none" w:sz="0" w:space="0" w:color="auto"/>
              </w:divBdr>
            </w:div>
            <w:div w:id="177937867">
              <w:marLeft w:val="0"/>
              <w:marRight w:val="0"/>
              <w:marTop w:val="0"/>
              <w:marBottom w:val="0"/>
              <w:divBdr>
                <w:top w:val="none" w:sz="0" w:space="0" w:color="auto"/>
                <w:left w:val="none" w:sz="0" w:space="0" w:color="auto"/>
                <w:bottom w:val="none" w:sz="0" w:space="0" w:color="auto"/>
                <w:right w:val="none" w:sz="0" w:space="0" w:color="auto"/>
              </w:divBdr>
            </w:div>
            <w:div w:id="403258521">
              <w:marLeft w:val="0"/>
              <w:marRight w:val="0"/>
              <w:marTop w:val="0"/>
              <w:marBottom w:val="0"/>
              <w:divBdr>
                <w:top w:val="none" w:sz="0" w:space="0" w:color="auto"/>
                <w:left w:val="none" w:sz="0" w:space="0" w:color="auto"/>
                <w:bottom w:val="none" w:sz="0" w:space="0" w:color="auto"/>
                <w:right w:val="none" w:sz="0" w:space="0" w:color="auto"/>
              </w:divBdr>
            </w:div>
            <w:div w:id="1182667316">
              <w:marLeft w:val="0"/>
              <w:marRight w:val="0"/>
              <w:marTop w:val="0"/>
              <w:marBottom w:val="0"/>
              <w:divBdr>
                <w:top w:val="none" w:sz="0" w:space="0" w:color="auto"/>
                <w:left w:val="none" w:sz="0" w:space="0" w:color="auto"/>
                <w:bottom w:val="none" w:sz="0" w:space="0" w:color="auto"/>
                <w:right w:val="none" w:sz="0" w:space="0" w:color="auto"/>
              </w:divBdr>
            </w:div>
            <w:div w:id="1600795712">
              <w:marLeft w:val="0"/>
              <w:marRight w:val="0"/>
              <w:marTop w:val="0"/>
              <w:marBottom w:val="0"/>
              <w:divBdr>
                <w:top w:val="none" w:sz="0" w:space="0" w:color="auto"/>
                <w:left w:val="none" w:sz="0" w:space="0" w:color="auto"/>
                <w:bottom w:val="none" w:sz="0" w:space="0" w:color="auto"/>
                <w:right w:val="none" w:sz="0" w:space="0" w:color="auto"/>
              </w:divBdr>
            </w:div>
            <w:div w:id="598367168">
              <w:marLeft w:val="0"/>
              <w:marRight w:val="0"/>
              <w:marTop w:val="0"/>
              <w:marBottom w:val="0"/>
              <w:divBdr>
                <w:top w:val="none" w:sz="0" w:space="0" w:color="auto"/>
                <w:left w:val="none" w:sz="0" w:space="0" w:color="auto"/>
                <w:bottom w:val="none" w:sz="0" w:space="0" w:color="auto"/>
                <w:right w:val="none" w:sz="0" w:space="0" w:color="auto"/>
              </w:divBdr>
            </w:div>
            <w:div w:id="2127040380">
              <w:marLeft w:val="0"/>
              <w:marRight w:val="0"/>
              <w:marTop w:val="0"/>
              <w:marBottom w:val="0"/>
              <w:divBdr>
                <w:top w:val="none" w:sz="0" w:space="0" w:color="auto"/>
                <w:left w:val="none" w:sz="0" w:space="0" w:color="auto"/>
                <w:bottom w:val="none" w:sz="0" w:space="0" w:color="auto"/>
                <w:right w:val="none" w:sz="0" w:space="0" w:color="auto"/>
              </w:divBdr>
            </w:div>
            <w:div w:id="509224446">
              <w:marLeft w:val="0"/>
              <w:marRight w:val="0"/>
              <w:marTop w:val="0"/>
              <w:marBottom w:val="0"/>
              <w:divBdr>
                <w:top w:val="none" w:sz="0" w:space="0" w:color="auto"/>
                <w:left w:val="none" w:sz="0" w:space="0" w:color="auto"/>
                <w:bottom w:val="none" w:sz="0" w:space="0" w:color="auto"/>
                <w:right w:val="none" w:sz="0" w:space="0" w:color="auto"/>
              </w:divBdr>
            </w:div>
            <w:div w:id="80377264">
              <w:marLeft w:val="0"/>
              <w:marRight w:val="0"/>
              <w:marTop w:val="0"/>
              <w:marBottom w:val="0"/>
              <w:divBdr>
                <w:top w:val="none" w:sz="0" w:space="0" w:color="auto"/>
                <w:left w:val="none" w:sz="0" w:space="0" w:color="auto"/>
                <w:bottom w:val="none" w:sz="0" w:space="0" w:color="auto"/>
                <w:right w:val="none" w:sz="0" w:space="0" w:color="auto"/>
              </w:divBdr>
            </w:div>
            <w:div w:id="247077398">
              <w:marLeft w:val="0"/>
              <w:marRight w:val="0"/>
              <w:marTop w:val="0"/>
              <w:marBottom w:val="0"/>
              <w:divBdr>
                <w:top w:val="none" w:sz="0" w:space="0" w:color="auto"/>
                <w:left w:val="none" w:sz="0" w:space="0" w:color="auto"/>
                <w:bottom w:val="none" w:sz="0" w:space="0" w:color="auto"/>
                <w:right w:val="none" w:sz="0" w:space="0" w:color="auto"/>
              </w:divBdr>
            </w:div>
            <w:div w:id="1228608456">
              <w:marLeft w:val="0"/>
              <w:marRight w:val="0"/>
              <w:marTop w:val="0"/>
              <w:marBottom w:val="0"/>
              <w:divBdr>
                <w:top w:val="none" w:sz="0" w:space="0" w:color="auto"/>
                <w:left w:val="none" w:sz="0" w:space="0" w:color="auto"/>
                <w:bottom w:val="none" w:sz="0" w:space="0" w:color="auto"/>
                <w:right w:val="none" w:sz="0" w:space="0" w:color="auto"/>
              </w:divBdr>
            </w:div>
            <w:div w:id="1604219063">
              <w:marLeft w:val="0"/>
              <w:marRight w:val="0"/>
              <w:marTop w:val="0"/>
              <w:marBottom w:val="0"/>
              <w:divBdr>
                <w:top w:val="none" w:sz="0" w:space="0" w:color="auto"/>
                <w:left w:val="none" w:sz="0" w:space="0" w:color="auto"/>
                <w:bottom w:val="none" w:sz="0" w:space="0" w:color="auto"/>
                <w:right w:val="none" w:sz="0" w:space="0" w:color="auto"/>
              </w:divBdr>
            </w:div>
            <w:div w:id="13104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868">
      <w:bodyDiv w:val="1"/>
      <w:marLeft w:val="0"/>
      <w:marRight w:val="0"/>
      <w:marTop w:val="0"/>
      <w:marBottom w:val="0"/>
      <w:divBdr>
        <w:top w:val="none" w:sz="0" w:space="0" w:color="auto"/>
        <w:left w:val="none" w:sz="0" w:space="0" w:color="auto"/>
        <w:bottom w:val="none" w:sz="0" w:space="0" w:color="auto"/>
        <w:right w:val="none" w:sz="0" w:space="0" w:color="auto"/>
      </w:divBdr>
      <w:divsChild>
        <w:div w:id="496851445">
          <w:marLeft w:val="0"/>
          <w:marRight w:val="0"/>
          <w:marTop w:val="0"/>
          <w:marBottom w:val="0"/>
          <w:divBdr>
            <w:top w:val="none" w:sz="0" w:space="0" w:color="auto"/>
            <w:left w:val="none" w:sz="0" w:space="0" w:color="auto"/>
            <w:bottom w:val="none" w:sz="0" w:space="0" w:color="auto"/>
            <w:right w:val="none" w:sz="0" w:space="0" w:color="auto"/>
          </w:divBdr>
          <w:divsChild>
            <w:div w:id="1697076152">
              <w:marLeft w:val="0"/>
              <w:marRight w:val="0"/>
              <w:marTop w:val="0"/>
              <w:marBottom w:val="0"/>
              <w:divBdr>
                <w:top w:val="none" w:sz="0" w:space="0" w:color="auto"/>
                <w:left w:val="none" w:sz="0" w:space="0" w:color="auto"/>
                <w:bottom w:val="none" w:sz="0" w:space="0" w:color="auto"/>
                <w:right w:val="none" w:sz="0" w:space="0" w:color="auto"/>
              </w:divBdr>
            </w:div>
            <w:div w:id="1471753697">
              <w:marLeft w:val="0"/>
              <w:marRight w:val="0"/>
              <w:marTop w:val="0"/>
              <w:marBottom w:val="0"/>
              <w:divBdr>
                <w:top w:val="none" w:sz="0" w:space="0" w:color="auto"/>
                <w:left w:val="none" w:sz="0" w:space="0" w:color="auto"/>
                <w:bottom w:val="none" w:sz="0" w:space="0" w:color="auto"/>
                <w:right w:val="none" w:sz="0" w:space="0" w:color="auto"/>
              </w:divBdr>
            </w:div>
            <w:div w:id="766734622">
              <w:marLeft w:val="0"/>
              <w:marRight w:val="0"/>
              <w:marTop w:val="0"/>
              <w:marBottom w:val="0"/>
              <w:divBdr>
                <w:top w:val="none" w:sz="0" w:space="0" w:color="auto"/>
                <w:left w:val="none" w:sz="0" w:space="0" w:color="auto"/>
                <w:bottom w:val="none" w:sz="0" w:space="0" w:color="auto"/>
                <w:right w:val="none" w:sz="0" w:space="0" w:color="auto"/>
              </w:divBdr>
            </w:div>
            <w:div w:id="868908890">
              <w:marLeft w:val="0"/>
              <w:marRight w:val="0"/>
              <w:marTop w:val="0"/>
              <w:marBottom w:val="0"/>
              <w:divBdr>
                <w:top w:val="none" w:sz="0" w:space="0" w:color="auto"/>
                <w:left w:val="none" w:sz="0" w:space="0" w:color="auto"/>
                <w:bottom w:val="none" w:sz="0" w:space="0" w:color="auto"/>
                <w:right w:val="none" w:sz="0" w:space="0" w:color="auto"/>
              </w:divBdr>
            </w:div>
            <w:div w:id="1349286807">
              <w:marLeft w:val="0"/>
              <w:marRight w:val="0"/>
              <w:marTop w:val="0"/>
              <w:marBottom w:val="0"/>
              <w:divBdr>
                <w:top w:val="none" w:sz="0" w:space="0" w:color="auto"/>
                <w:left w:val="none" w:sz="0" w:space="0" w:color="auto"/>
                <w:bottom w:val="none" w:sz="0" w:space="0" w:color="auto"/>
                <w:right w:val="none" w:sz="0" w:space="0" w:color="auto"/>
              </w:divBdr>
            </w:div>
            <w:div w:id="91438637">
              <w:marLeft w:val="0"/>
              <w:marRight w:val="0"/>
              <w:marTop w:val="0"/>
              <w:marBottom w:val="0"/>
              <w:divBdr>
                <w:top w:val="none" w:sz="0" w:space="0" w:color="auto"/>
                <w:left w:val="none" w:sz="0" w:space="0" w:color="auto"/>
                <w:bottom w:val="none" w:sz="0" w:space="0" w:color="auto"/>
                <w:right w:val="none" w:sz="0" w:space="0" w:color="auto"/>
              </w:divBdr>
            </w:div>
            <w:div w:id="1661501350">
              <w:marLeft w:val="0"/>
              <w:marRight w:val="0"/>
              <w:marTop w:val="0"/>
              <w:marBottom w:val="0"/>
              <w:divBdr>
                <w:top w:val="none" w:sz="0" w:space="0" w:color="auto"/>
                <w:left w:val="none" w:sz="0" w:space="0" w:color="auto"/>
                <w:bottom w:val="none" w:sz="0" w:space="0" w:color="auto"/>
                <w:right w:val="none" w:sz="0" w:space="0" w:color="auto"/>
              </w:divBdr>
            </w:div>
            <w:div w:id="1102339891">
              <w:marLeft w:val="0"/>
              <w:marRight w:val="0"/>
              <w:marTop w:val="0"/>
              <w:marBottom w:val="0"/>
              <w:divBdr>
                <w:top w:val="none" w:sz="0" w:space="0" w:color="auto"/>
                <w:left w:val="none" w:sz="0" w:space="0" w:color="auto"/>
                <w:bottom w:val="none" w:sz="0" w:space="0" w:color="auto"/>
                <w:right w:val="none" w:sz="0" w:space="0" w:color="auto"/>
              </w:divBdr>
            </w:div>
            <w:div w:id="1051005898">
              <w:marLeft w:val="0"/>
              <w:marRight w:val="0"/>
              <w:marTop w:val="0"/>
              <w:marBottom w:val="0"/>
              <w:divBdr>
                <w:top w:val="none" w:sz="0" w:space="0" w:color="auto"/>
                <w:left w:val="none" w:sz="0" w:space="0" w:color="auto"/>
                <w:bottom w:val="none" w:sz="0" w:space="0" w:color="auto"/>
                <w:right w:val="none" w:sz="0" w:space="0" w:color="auto"/>
              </w:divBdr>
            </w:div>
            <w:div w:id="1043866699">
              <w:marLeft w:val="0"/>
              <w:marRight w:val="0"/>
              <w:marTop w:val="0"/>
              <w:marBottom w:val="0"/>
              <w:divBdr>
                <w:top w:val="none" w:sz="0" w:space="0" w:color="auto"/>
                <w:left w:val="none" w:sz="0" w:space="0" w:color="auto"/>
                <w:bottom w:val="none" w:sz="0" w:space="0" w:color="auto"/>
                <w:right w:val="none" w:sz="0" w:space="0" w:color="auto"/>
              </w:divBdr>
            </w:div>
            <w:div w:id="1958902803">
              <w:marLeft w:val="0"/>
              <w:marRight w:val="0"/>
              <w:marTop w:val="0"/>
              <w:marBottom w:val="0"/>
              <w:divBdr>
                <w:top w:val="none" w:sz="0" w:space="0" w:color="auto"/>
                <w:left w:val="none" w:sz="0" w:space="0" w:color="auto"/>
                <w:bottom w:val="none" w:sz="0" w:space="0" w:color="auto"/>
                <w:right w:val="none" w:sz="0" w:space="0" w:color="auto"/>
              </w:divBdr>
            </w:div>
            <w:div w:id="203717071">
              <w:marLeft w:val="0"/>
              <w:marRight w:val="0"/>
              <w:marTop w:val="0"/>
              <w:marBottom w:val="0"/>
              <w:divBdr>
                <w:top w:val="none" w:sz="0" w:space="0" w:color="auto"/>
                <w:left w:val="none" w:sz="0" w:space="0" w:color="auto"/>
                <w:bottom w:val="none" w:sz="0" w:space="0" w:color="auto"/>
                <w:right w:val="none" w:sz="0" w:space="0" w:color="auto"/>
              </w:divBdr>
            </w:div>
            <w:div w:id="950091772">
              <w:marLeft w:val="0"/>
              <w:marRight w:val="0"/>
              <w:marTop w:val="0"/>
              <w:marBottom w:val="0"/>
              <w:divBdr>
                <w:top w:val="none" w:sz="0" w:space="0" w:color="auto"/>
                <w:left w:val="none" w:sz="0" w:space="0" w:color="auto"/>
                <w:bottom w:val="none" w:sz="0" w:space="0" w:color="auto"/>
                <w:right w:val="none" w:sz="0" w:space="0" w:color="auto"/>
              </w:divBdr>
            </w:div>
            <w:div w:id="11961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2380">
      <w:bodyDiv w:val="1"/>
      <w:marLeft w:val="0"/>
      <w:marRight w:val="0"/>
      <w:marTop w:val="0"/>
      <w:marBottom w:val="0"/>
      <w:divBdr>
        <w:top w:val="none" w:sz="0" w:space="0" w:color="auto"/>
        <w:left w:val="none" w:sz="0" w:space="0" w:color="auto"/>
        <w:bottom w:val="none" w:sz="0" w:space="0" w:color="auto"/>
        <w:right w:val="none" w:sz="0" w:space="0" w:color="auto"/>
      </w:divBdr>
      <w:divsChild>
        <w:div w:id="235432713">
          <w:marLeft w:val="0"/>
          <w:marRight w:val="0"/>
          <w:marTop w:val="0"/>
          <w:marBottom w:val="0"/>
          <w:divBdr>
            <w:top w:val="none" w:sz="0" w:space="0" w:color="auto"/>
            <w:left w:val="none" w:sz="0" w:space="0" w:color="auto"/>
            <w:bottom w:val="none" w:sz="0" w:space="0" w:color="auto"/>
            <w:right w:val="none" w:sz="0" w:space="0" w:color="auto"/>
          </w:divBdr>
          <w:divsChild>
            <w:div w:id="437406987">
              <w:marLeft w:val="0"/>
              <w:marRight w:val="0"/>
              <w:marTop w:val="0"/>
              <w:marBottom w:val="0"/>
              <w:divBdr>
                <w:top w:val="none" w:sz="0" w:space="0" w:color="auto"/>
                <w:left w:val="none" w:sz="0" w:space="0" w:color="auto"/>
                <w:bottom w:val="none" w:sz="0" w:space="0" w:color="auto"/>
                <w:right w:val="none" w:sz="0" w:space="0" w:color="auto"/>
              </w:divBdr>
            </w:div>
            <w:div w:id="1313291609">
              <w:marLeft w:val="0"/>
              <w:marRight w:val="0"/>
              <w:marTop w:val="0"/>
              <w:marBottom w:val="0"/>
              <w:divBdr>
                <w:top w:val="none" w:sz="0" w:space="0" w:color="auto"/>
                <w:left w:val="none" w:sz="0" w:space="0" w:color="auto"/>
                <w:bottom w:val="none" w:sz="0" w:space="0" w:color="auto"/>
                <w:right w:val="none" w:sz="0" w:space="0" w:color="auto"/>
              </w:divBdr>
            </w:div>
            <w:div w:id="373232063">
              <w:marLeft w:val="0"/>
              <w:marRight w:val="0"/>
              <w:marTop w:val="0"/>
              <w:marBottom w:val="0"/>
              <w:divBdr>
                <w:top w:val="none" w:sz="0" w:space="0" w:color="auto"/>
                <w:left w:val="none" w:sz="0" w:space="0" w:color="auto"/>
                <w:bottom w:val="none" w:sz="0" w:space="0" w:color="auto"/>
                <w:right w:val="none" w:sz="0" w:space="0" w:color="auto"/>
              </w:divBdr>
            </w:div>
            <w:div w:id="1713190806">
              <w:marLeft w:val="0"/>
              <w:marRight w:val="0"/>
              <w:marTop w:val="0"/>
              <w:marBottom w:val="0"/>
              <w:divBdr>
                <w:top w:val="none" w:sz="0" w:space="0" w:color="auto"/>
                <w:left w:val="none" w:sz="0" w:space="0" w:color="auto"/>
                <w:bottom w:val="none" w:sz="0" w:space="0" w:color="auto"/>
                <w:right w:val="none" w:sz="0" w:space="0" w:color="auto"/>
              </w:divBdr>
            </w:div>
            <w:div w:id="226571768">
              <w:marLeft w:val="0"/>
              <w:marRight w:val="0"/>
              <w:marTop w:val="0"/>
              <w:marBottom w:val="0"/>
              <w:divBdr>
                <w:top w:val="none" w:sz="0" w:space="0" w:color="auto"/>
                <w:left w:val="none" w:sz="0" w:space="0" w:color="auto"/>
                <w:bottom w:val="none" w:sz="0" w:space="0" w:color="auto"/>
                <w:right w:val="none" w:sz="0" w:space="0" w:color="auto"/>
              </w:divBdr>
            </w:div>
            <w:div w:id="247810002">
              <w:marLeft w:val="0"/>
              <w:marRight w:val="0"/>
              <w:marTop w:val="0"/>
              <w:marBottom w:val="0"/>
              <w:divBdr>
                <w:top w:val="none" w:sz="0" w:space="0" w:color="auto"/>
                <w:left w:val="none" w:sz="0" w:space="0" w:color="auto"/>
                <w:bottom w:val="none" w:sz="0" w:space="0" w:color="auto"/>
                <w:right w:val="none" w:sz="0" w:space="0" w:color="auto"/>
              </w:divBdr>
            </w:div>
            <w:div w:id="1560945284">
              <w:marLeft w:val="0"/>
              <w:marRight w:val="0"/>
              <w:marTop w:val="0"/>
              <w:marBottom w:val="0"/>
              <w:divBdr>
                <w:top w:val="none" w:sz="0" w:space="0" w:color="auto"/>
                <w:left w:val="none" w:sz="0" w:space="0" w:color="auto"/>
                <w:bottom w:val="none" w:sz="0" w:space="0" w:color="auto"/>
                <w:right w:val="none" w:sz="0" w:space="0" w:color="auto"/>
              </w:divBdr>
            </w:div>
            <w:div w:id="648559568">
              <w:marLeft w:val="0"/>
              <w:marRight w:val="0"/>
              <w:marTop w:val="0"/>
              <w:marBottom w:val="0"/>
              <w:divBdr>
                <w:top w:val="none" w:sz="0" w:space="0" w:color="auto"/>
                <w:left w:val="none" w:sz="0" w:space="0" w:color="auto"/>
                <w:bottom w:val="none" w:sz="0" w:space="0" w:color="auto"/>
                <w:right w:val="none" w:sz="0" w:space="0" w:color="auto"/>
              </w:divBdr>
            </w:div>
            <w:div w:id="873424524">
              <w:marLeft w:val="0"/>
              <w:marRight w:val="0"/>
              <w:marTop w:val="0"/>
              <w:marBottom w:val="0"/>
              <w:divBdr>
                <w:top w:val="none" w:sz="0" w:space="0" w:color="auto"/>
                <w:left w:val="none" w:sz="0" w:space="0" w:color="auto"/>
                <w:bottom w:val="none" w:sz="0" w:space="0" w:color="auto"/>
                <w:right w:val="none" w:sz="0" w:space="0" w:color="auto"/>
              </w:divBdr>
            </w:div>
            <w:div w:id="687564250">
              <w:marLeft w:val="0"/>
              <w:marRight w:val="0"/>
              <w:marTop w:val="0"/>
              <w:marBottom w:val="0"/>
              <w:divBdr>
                <w:top w:val="none" w:sz="0" w:space="0" w:color="auto"/>
                <w:left w:val="none" w:sz="0" w:space="0" w:color="auto"/>
                <w:bottom w:val="none" w:sz="0" w:space="0" w:color="auto"/>
                <w:right w:val="none" w:sz="0" w:space="0" w:color="auto"/>
              </w:divBdr>
            </w:div>
            <w:div w:id="305858695">
              <w:marLeft w:val="0"/>
              <w:marRight w:val="0"/>
              <w:marTop w:val="0"/>
              <w:marBottom w:val="0"/>
              <w:divBdr>
                <w:top w:val="none" w:sz="0" w:space="0" w:color="auto"/>
                <w:left w:val="none" w:sz="0" w:space="0" w:color="auto"/>
                <w:bottom w:val="none" w:sz="0" w:space="0" w:color="auto"/>
                <w:right w:val="none" w:sz="0" w:space="0" w:color="auto"/>
              </w:divBdr>
            </w:div>
            <w:div w:id="894003696">
              <w:marLeft w:val="0"/>
              <w:marRight w:val="0"/>
              <w:marTop w:val="0"/>
              <w:marBottom w:val="0"/>
              <w:divBdr>
                <w:top w:val="none" w:sz="0" w:space="0" w:color="auto"/>
                <w:left w:val="none" w:sz="0" w:space="0" w:color="auto"/>
                <w:bottom w:val="none" w:sz="0" w:space="0" w:color="auto"/>
                <w:right w:val="none" w:sz="0" w:space="0" w:color="auto"/>
              </w:divBdr>
            </w:div>
            <w:div w:id="949899542">
              <w:marLeft w:val="0"/>
              <w:marRight w:val="0"/>
              <w:marTop w:val="0"/>
              <w:marBottom w:val="0"/>
              <w:divBdr>
                <w:top w:val="none" w:sz="0" w:space="0" w:color="auto"/>
                <w:left w:val="none" w:sz="0" w:space="0" w:color="auto"/>
                <w:bottom w:val="none" w:sz="0" w:space="0" w:color="auto"/>
                <w:right w:val="none" w:sz="0" w:space="0" w:color="auto"/>
              </w:divBdr>
            </w:div>
            <w:div w:id="1746754532">
              <w:marLeft w:val="0"/>
              <w:marRight w:val="0"/>
              <w:marTop w:val="0"/>
              <w:marBottom w:val="0"/>
              <w:divBdr>
                <w:top w:val="none" w:sz="0" w:space="0" w:color="auto"/>
                <w:left w:val="none" w:sz="0" w:space="0" w:color="auto"/>
                <w:bottom w:val="none" w:sz="0" w:space="0" w:color="auto"/>
                <w:right w:val="none" w:sz="0" w:space="0" w:color="auto"/>
              </w:divBdr>
            </w:div>
            <w:div w:id="1501509733">
              <w:marLeft w:val="0"/>
              <w:marRight w:val="0"/>
              <w:marTop w:val="0"/>
              <w:marBottom w:val="0"/>
              <w:divBdr>
                <w:top w:val="none" w:sz="0" w:space="0" w:color="auto"/>
                <w:left w:val="none" w:sz="0" w:space="0" w:color="auto"/>
                <w:bottom w:val="none" w:sz="0" w:space="0" w:color="auto"/>
                <w:right w:val="none" w:sz="0" w:space="0" w:color="auto"/>
              </w:divBdr>
            </w:div>
            <w:div w:id="25447671">
              <w:marLeft w:val="0"/>
              <w:marRight w:val="0"/>
              <w:marTop w:val="0"/>
              <w:marBottom w:val="0"/>
              <w:divBdr>
                <w:top w:val="none" w:sz="0" w:space="0" w:color="auto"/>
                <w:left w:val="none" w:sz="0" w:space="0" w:color="auto"/>
                <w:bottom w:val="none" w:sz="0" w:space="0" w:color="auto"/>
                <w:right w:val="none" w:sz="0" w:space="0" w:color="auto"/>
              </w:divBdr>
            </w:div>
            <w:div w:id="895120817">
              <w:marLeft w:val="0"/>
              <w:marRight w:val="0"/>
              <w:marTop w:val="0"/>
              <w:marBottom w:val="0"/>
              <w:divBdr>
                <w:top w:val="none" w:sz="0" w:space="0" w:color="auto"/>
                <w:left w:val="none" w:sz="0" w:space="0" w:color="auto"/>
                <w:bottom w:val="none" w:sz="0" w:space="0" w:color="auto"/>
                <w:right w:val="none" w:sz="0" w:space="0" w:color="auto"/>
              </w:divBdr>
            </w:div>
            <w:div w:id="1132210315">
              <w:marLeft w:val="0"/>
              <w:marRight w:val="0"/>
              <w:marTop w:val="0"/>
              <w:marBottom w:val="0"/>
              <w:divBdr>
                <w:top w:val="none" w:sz="0" w:space="0" w:color="auto"/>
                <w:left w:val="none" w:sz="0" w:space="0" w:color="auto"/>
                <w:bottom w:val="none" w:sz="0" w:space="0" w:color="auto"/>
                <w:right w:val="none" w:sz="0" w:space="0" w:color="auto"/>
              </w:divBdr>
            </w:div>
            <w:div w:id="1822961526">
              <w:marLeft w:val="0"/>
              <w:marRight w:val="0"/>
              <w:marTop w:val="0"/>
              <w:marBottom w:val="0"/>
              <w:divBdr>
                <w:top w:val="none" w:sz="0" w:space="0" w:color="auto"/>
                <w:left w:val="none" w:sz="0" w:space="0" w:color="auto"/>
                <w:bottom w:val="none" w:sz="0" w:space="0" w:color="auto"/>
                <w:right w:val="none" w:sz="0" w:space="0" w:color="auto"/>
              </w:divBdr>
            </w:div>
            <w:div w:id="1791244333">
              <w:marLeft w:val="0"/>
              <w:marRight w:val="0"/>
              <w:marTop w:val="0"/>
              <w:marBottom w:val="0"/>
              <w:divBdr>
                <w:top w:val="none" w:sz="0" w:space="0" w:color="auto"/>
                <w:left w:val="none" w:sz="0" w:space="0" w:color="auto"/>
                <w:bottom w:val="none" w:sz="0" w:space="0" w:color="auto"/>
                <w:right w:val="none" w:sz="0" w:space="0" w:color="auto"/>
              </w:divBdr>
            </w:div>
            <w:div w:id="515729705">
              <w:marLeft w:val="0"/>
              <w:marRight w:val="0"/>
              <w:marTop w:val="0"/>
              <w:marBottom w:val="0"/>
              <w:divBdr>
                <w:top w:val="none" w:sz="0" w:space="0" w:color="auto"/>
                <w:left w:val="none" w:sz="0" w:space="0" w:color="auto"/>
                <w:bottom w:val="none" w:sz="0" w:space="0" w:color="auto"/>
                <w:right w:val="none" w:sz="0" w:space="0" w:color="auto"/>
              </w:divBdr>
            </w:div>
            <w:div w:id="14234799">
              <w:marLeft w:val="0"/>
              <w:marRight w:val="0"/>
              <w:marTop w:val="0"/>
              <w:marBottom w:val="0"/>
              <w:divBdr>
                <w:top w:val="none" w:sz="0" w:space="0" w:color="auto"/>
                <w:left w:val="none" w:sz="0" w:space="0" w:color="auto"/>
                <w:bottom w:val="none" w:sz="0" w:space="0" w:color="auto"/>
                <w:right w:val="none" w:sz="0" w:space="0" w:color="auto"/>
              </w:divBdr>
            </w:div>
            <w:div w:id="719937990">
              <w:marLeft w:val="0"/>
              <w:marRight w:val="0"/>
              <w:marTop w:val="0"/>
              <w:marBottom w:val="0"/>
              <w:divBdr>
                <w:top w:val="none" w:sz="0" w:space="0" w:color="auto"/>
                <w:left w:val="none" w:sz="0" w:space="0" w:color="auto"/>
                <w:bottom w:val="none" w:sz="0" w:space="0" w:color="auto"/>
                <w:right w:val="none" w:sz="0" w:space="0" w:color="auto"/>
              </w:divBdr>
            </w:div>
            <w:div w:id="37242921">
              <w:marLeft w:val="0"/>
              <w:marRight w:val="0"/>
              <w:marTop w:val="0"/>
              <w:marBottom w:val="0"/>
              <w:divBdr>
                <w:top w:val="none" w:sz="0" w:space="0" w:color="auto"/>
                <w:left w:val="none" w:sz="0" w:space="0" w:color="auto"/>
                <w:bottom w:val="none" w:sz="0" w:space="0" w:color="auto"/>
                <w:right w:val="none" w:sz="0" w:space="0" w:color="auto"/>
              </w:divBdr>
            </w:div>
            <w:div w:id="1541238637">
              <w:marLeft w:val="0"/>
              <w:marRight w:val="0"/>
              <w:marTop w:val="0"/>
              <w:marBottom w:val="0"/>
              <w:divBdr>
                <w:top w:val="none" w:sz="0" w:space="0" w:color="auto"/>
                <w:left w:val="none" w:sz="0" w:space="0" w:color="auto"/>
                <w:bottom w:val="none" w:sz="0" w:space="0" w:color="auto"/>
                <w:right w:val="none" w:sz="0" w:space="0" w:color="auto"/>
              </w:divBdr>
            </w:div>
            <w:div w:id="1583829503">
              <w:marLeft w:val="0"/>
              <w:marRight w:val="0"/>
              <w:marTop w:val="0"/>
              <w:marBottom w:val="0"/>
              <w:divBdr>
                <w:top w:val="none" w:sz="0" w:space="0" w:color="auto"/>
                <w:left w:val="none" w:sz="0" w:space="0" w:color="auto"/>
                <w:bottom w:val="none" w:sz="0" w:space="0" w:color="auto"/>
                <w:right w:val="none" w:sz="0" w:space="0" w:color="auto"/>
              </w:divBdr>
            </w:div>
            <w:div w:id="979723854">
              <w:marLeft w:val="0"/>
              <w:marRight w:val="0"/>
              <w:marTop w:val="0"/>
              <w:marBottom w:val="0"/>
              <w:divBdr>
                <w:top w:val="none" w:sz="0" w:space="0" w:color="auto"/>
                <w:left w:val="none" w:sz="0" w:space="0" w:color="auto"/>
                <w:bottom w:val="none" w:sz="0" w:space="0" w:color="auto"/>
                <w:right w:val="none" w:sz="0" w:space="0" w:color="auto"/>
              </w:divBdr>
            </w:div>
            <w:div w:id="1558585200">
              <w:marLeft w:val="0"/>
              <w:marRight w:val="0"/>
              <w:marTop w:val="0"/>
              <w:marBottom w:val="0"/>
              <w:divBdr>
                <w:top w:val="none" w:sz="0" w:space="0" w:color="auto"/>
                <w:left w:val="none" w:sz="0" w:space="0" w:color="auto"/>
                <w:bottom w:val="none" w:sz="0" w:space="0" w:color="auto"/>
                <w:right w:val="none" w:sz="0" w:space="0" w:color="auto"/>
              </w:divBdr>
            </w:div>
            <w:div w:id="547567484">
              <w:marLeft w:val="0"/>
              <w:marRight w:val="0"/>
              <w:marTop w:val="0"/>
              <w:marBottom w:val="0"/>
              <w:divBdr>
                <w:top w:val="none" w:sz="0" w:space="0" w:color="auto"/>
                <w:left w:val="none" w:sz="0" w:space="0" w:color="auto"/>
                <w:bottom w:val="none" w:sz="0" w:space="0" w:color="auto"/>
                <w:right w:val="none" w:sz="0" w:space="0" w:color="auto"/>
              </w:divBdr>
            </w:div>
            <w:div w:id="760226412">
              <w:marLeft w:val="0"/>
              <w:marRight w:val="0"/>
              <w:marTop w:val="0"/>
              <w:marBottom w:val="0"/>
              <w:divBdr>
                <w:top w:val="none" w:sz="0" w:space="0" w:color="auto"/>
                <w:left w:val="none" w:sz="0" w:space="0" w:color="auto"/>
                <w:bottom w:val="none" w:sz="0" w:space="0" w:color="auto"/>
                <w:right w:val="none" w:sz="0" w:space="0" w:color="auto"/>
              </w:divBdr>
            </w:div>
            <w:div w:id="370694299">
              <w:marLeft w:val="0"/>
              <w:marRight w:val="0"/>
              <w:marTop w:val="0"/>
              <w:marBottom w:val="0"/>
              <w:divBdr>
                <w:top w:val="none" w:sz="0" w:space="0" w:color="auto"/>
                <w:left w:val="none" w:sz="0" w:space="0" w:color="auto"/>
                <w:bottom w:val="none" w:sz="0" w:space="0" w:color="auto"/>
                <w:right w:val="none" w:sz="0" w:space="0" w:color="auto"/>
              </w:divBdr>
            </w:div>
            <w:div w:id="1318151129">
              <w:marLeft w:val="0"/>
              <w:marRight w:val="0"/>
              <w:marTop w:val="0"/>
              <w:marBottom w:val="0"/>
              <w:divBdr>
                <w:top w:val="none" w:sz="0" w:space="0" w:color="auto"/>
                <w:left w:val="none" w:sz="0" w:space="0" w:color="auto"/>
                <w:bottom w:val="none" w:sz="0" w:space="0" w:color="auto"/>
                <w:right w:val="none" w:sz="0" w:space="0" w:color="auto"/>
              </w:divBdr>
            </w:div>
            <w:div w:id="467819478">
              <w:marLeft w:val="0"/>
              <w:marRight w:val="0"/>
              <w:marTop w:val="0"/>
              <w:marBottom w:val="0"/>
              <w:divBdr>
                <w:top w:val="none" w:sz="0" w:space="0" w:color="auto"/>
                <w:left w:val="none" w:sz="0" w:space="0" w:color="auto"/>
                <w:bottom w:val="none" w:sz="0" w:space="0" w:color="auto"/>
                <w:right w:val="none" w:sz="0" w:space="0" w:color="auto"/>
              </w:divBdr>
            </w:div>
            <w:div w:id="1375235724">
              <w:marLeft w:val="0"/>
              <w:marRight w:val="0"/>
              <w:marTop w:val="0"/>
              <w:marBottom w:val="0"/>
              <w:divBdr>
                <w:top w:val="none" w:sz="0" w:space="0" w:color="auto"/>
                <w:left w:val="none" w:sz="0" w:space="0" w:color="auto"/>
                <w:bottom w:val="none" w:sz="0" w:space="0" w:color="auto"/>
                <w:right w:val="none" w:sz="0" w:space="0" w:color="auto"/>
              </w:divBdr>
            </w:div>
            <w:div w:id="389546555">
              <w:marLeft w:val="0"/>
              <w:marRight w:val="0"/>
              <w:marTop w:val="0"/>
              <w:marBottom w:val="0"/>
              <w:divBdr>
                <w:top w:val="none" w:sz="0" w:space="0" w:color="auto"/>
                <w:left w:val="none" w:sz="0" w:space="0" w:color="auto"/>
                <w:bottom w:val="none" w:sz="0" w:space="0" w:color="auto"/>
                <w:right w:val="none" w:sz="0" w:space="0" w:color="auto"/>
              </w:divBdr>
            </w:div>
            <w:div w:id="546648972">
              <w:marLeft w:val="0"/>
              <w:marRight w:val="0"/>
              <w:marTop w:val="0"/>
              <w:marBottom w:val="0"/>
              <w:divBdr>
                <w:top w:val="none" w:sz="0" w:space="0" w:color="auto"/>
                <w:left w:val="none" w:sz="0" w:space="0" w:color="auto"/>
                <w:bottom w:val="none" w:sz="0" w:space="0" w:color="auto"/>
                <w:right w:val="none" w:sz="0" w:space="0" w:color="auto"/>
              </w:divBdr>
            </w:div>
            <w:div w:id="619799208">
              <w:marLeft w:val="0"/>
              <w:marRight w:val="0"/>
              <w:marTop w:val="0"/>
              <w:marBottom w:val="0"/>
              <w:divBdr>
                <w:top w:val="none" w:sz="0" w:space="0" w:color="auto"/>
                <w:left w:val="none" w:sz="0" w:space="0" w:color="auto"/>
                <w:bottom w:val="none" w:sz="0" w:space="0" w:color="auto"/>
                <w:right w:val="none" w:sz="0" w:space="0" w:color="auto"/>
              </w:divBdr>
            </w:div>
            <w:div w:id="1950694031">
              <w:marLeft w:val="0"/>
              <w:marRight w:val="0"/>
              <w:marTop w:val="0"/>
              <w:marBottom w:val="0"/>
              <w:divBdr>
                <w:top w:val="none" w:sz="0" w:space="0" w:color="auto"/>
                <w:left w:val="none" w:sz="0" w:space="0" w:color="auto"/>
                <w:bottom w:val="none" w:sz="0" w:space="0" w:color="auto"/>
                <w:right w:val="none" w:sz="0" w:space="0" w:color="auto"/>
              </w:divBdr>
            </w:div>
            <w:div w:id="446004196">
              <w:marLeft w:val="0"/>
              <w:marRight w:val="0"/>
              <w:marTop w:val="0"/>
              <w:marBottom w:val="0"/>
              <w:divBdr>
                <w:top w:val="none" w:sz="0" w:space="0" w:color="auto"/>
                <w:left w:val="none" w:sz="0" w:space="0" w:color="auto"/>
                <w:bottom w:val="none" w:sz="0" w:space="0" w:color="auto"/>
                <w:right w:val="none" w:sz="0" w:space="0" w:color="auto"/>
              </w:divBdr>
            </w:div>
            <w:div w:id="2020428470">
              <w:marLeft w:val="0"/>
              <w:marRight w:val="0"/>
              <w:marTop w:val="0"/>
              <w:marBottom w:val="0"/>
              <w:divBdr>
                <w:top w:val="none" w:sz="0" w:space="0" w:color="auto"/>
                <w:left w:val="none" w:sz="0" w:space="0" w:color="auto"/>
                <w:bottom w:val="none" w:sz="0" w:space="0" w:color="auto"/>
                <w:right w:val="none" w:sz="0" w:space="0" w:color="auto"/>
              </w:divBdr>
            </w:div>
            <w:div w:id="1247307480">
              <w:marLeft w:val="0"/>
              <w:marRight w:val="0"/>
              <w:marTop w:val="0"/>
              <w:marBottom w:val="0"/>
              <w:divBdr>
                <w:top w:val="none" w:sz="0" w:space="0" w:color="auto"/>
                <w:left w:val="none" w:sz="0" w:space="0" w:color="auto"/>
                <w:bottom w:val="none" w:sz="0" w:space="0" w:color="auto"/>
                <w:right w:val="none" w:sz="0" w:space="0" w:color="auto"/>
              </w:divBdr>
            </w:div>
            <w:div w:id="195586390">
              <w:marLeft w:val="0"/>
              <w:marRight w:val="0"/>
              <w:marTop w:val="0"/>
              <w:marBottom w:val="0"/>
              <w:divBdr>
                <w:top w:val="none" w:sz="0" w:space="0" w:color="auto"/>
                <w:left w:val="none" w:sz="0" w:space="0" w:color="auto"/>
                <w:bottom w:val="none" w:sz="0" w:space="0" w:color="auto"/>
                <w:right w:val="none" w:sz="0" w:space="0" w:color="auto"/>
              </w:divBdr>
            </w:div>
            <w:div w:id="1070038656">
              <w:marLeft w:val="0"/>
              <w:marRight w:val="0"/>
              <w:marTop w:val="0"/>
              <w:marBottom w:val="0"/>
              <w:divBdr>
                <w:top w:val="none" w:sz="0" w:space="0" w:color="auto"/>
                <w:left w:val="none" w:sz="0" w:space="0" w:color="auto"/>
                <w:bottom w:val="none" w:sz="0" w:space="0" w:color="auto"/>
                <w:right w:val="none" w:sz="0" w:space="0" w:color="auto"/>
              </w:divBdr>
            </w:div>
            <w:div w:id="793983223">
              <w:marLeft w:val="0"/>
              <w:marRight w:val="0"/>
              <w:marTop w:val="0"/>
              <w:marBottom w:val="0"/>
              <w:divBdr>
                <w:top w:val="none" w:sz="0" w:space="0" w:color="auto"/>
                <w:left w:val="none" w:sz="0" w:space="0" w:color="auto"/>
                <w:bottom w:val="none" w:sz="0" w:space="0" w:color="auto"/>
                <w:right w:val="none" w:sz="0" w:space="0" w:color="auto"/>
              </w:divBdr>
            </w:div>
            <w:div w:id="2097818490">
              <w:marLeft w:val="0"/>
              <w:marRight w:val="0"/>
              <w:marTop w:val="0"/>
              <w:marBottom w:val="0"/>
              <w:divBdr>
                <w:top w:val="none" w:sz="0" w:space="0" w:color="auto"/>
                <w:left w:val="none" w:sz="0" w:space="0" w:color="auto"/>
                <w:bottom w:val="none" w:sz="0" w:space="0" w:color="auto"/>
                <w:right w:val="none" w:sz="0" w:space="0" w:color="auto"/>
              </w:divBdr>
            </w:div>
            <w:div w:id="2124837849">
              <w:marLeft w:val="0"/>
              <w:marRight w:val="0"/>
              <w:marTop w:val="0"/>
              <w:marBottom w:val="0"/>
              <w:divBdr>
                <w:top w:val="none" w:sz="0" w:space="0" w:color="auto"/>
                <w:left w:val="none" w:sz="0" w:space="0" w:color="auto"/>
                <w:bottom w:val="none" w:sz="0" w:space="0" w:color="auto"/>
                <w:right w:val="none" w:sz="0" w:space="0" w:color="auto"/>
              </w:divBdr>
            </w:div>
            <w:div w:id="1703356176">
              <w:marLeft w:val="0"/>
              <w:marRight w:val="0"/>
              <w:marTop w:val="0"/>
              <w:marBottom w:val="0"/>
              <w:divBdr>
                <w:top w:val="none" w:sz="0" w:space="0" w:color="auto"/>
                <w:left w:val="none" w:sz="0" w:space="0" w:color="auto"/>
                <w:bottom w:val="none" w:sz="0" w:space="0" w:color="auto"/>
                <w:right w:val="none" w:sz="0" w:space="0" w:color="auto"/>
              </w:divBdr>
            </w:div>
            <w:div w:id="475416491">
              <w:marLeft w:val="0"/>
              <w:marRight w:val="0"/>
              <w:marTop w:val="0"/>
              <w:marBottom w:val="0"/>
              <w:divBdr>
                <w:top w:val="none" w:sz="0" w:space="0" w:color="auto"/>
                <w:left w:val="none" w:sz="0" w:space="0" w:color="auto"/>
                <w:bottom w:val="none" w:sz="0" w:space="0" w:color="auto"/>
                <w:right w:val="none" w:sz="0" w:space="0" w:color="auto"/>
              </w:divBdr>
            </w:div>
            <w:div w:id="2088572123">
              <w:marLeft w:val="0"/>
              <w:marRight w:val="0"/>
              <w:marTop w:val="0"/>
              <w:marBottom w:val="0"/>
              <w:divBdr>
                <w:top w:val="none" w:sz="0" w:space="0" w:color="auto"/>
                <w:left w:val="none" w:sz="0" w:space="0" w:color="auto"/>
                <w:bottom w:val="none" w:sz="0" w:space="0" w:color="auto"/>
                <w:right w:val="none" w:sz="0" w:space="0" w:color="auto"/>
              </w:divBdr>
            </w:div>
            <w:div w:id="469907752">
              <w:marLeft w:val="0"/>
              <w:marRight w:val="0"/>
              <w:marTop w:val="0"/>
              <w:marBottom w:val="0"/>
              <w:divBdr>
                <w:top w:val="none" w:sz="0" w:space="0" w:color="auto"/>
                <w:left w:val="none" w:sz="0" w:space="0" w:color="auto"/>
                <w:bottom w:val="none" w:sz="0" w:space="0" w:color="auto"/>
                <w:right w:val="none" w:sz="0" w:space="0" w:color="auto"/>
              </w:divBdr>
            </w:div>
            <w:div w:id="1209226439">
              <w:marLeft w:val="0"/>
              <w:marRight w:val="0"/>
              <w:marTop w:val="0"/>
              <w:marBottom w:val="0"/>
              <w:divBdr>
                <w:top w:val="none" w:sz="0" w:space="0" w:color="auto"/>
                <w:left w:val="none" w:sz="0" w:space="0" w:color="auto"/>
                <w:bottom w:val="none" w:sz="0" w:space="0" w:color="auto"/>
                <w:right w:val="none" w:sz="0" w:space="0" w:color="auto"/>
              </w:divBdr>
            </w:div>
            <w:div w:id="2103912664">
              <w:marLeft w:val="0"/>
              <w:marRight w:val="0"/>
              <w:marTop w:val="0"/>
              <w:marBottom w:val="0"/>
              <w:divBdr>
                <w:top w:val="none" w:sz="0" w:space="0" w:color="auto"/>
                <w:left w:val="none" w:sz="0" w:space="0" w:color="auto"/>
                <w:bottom w:val="none" w:sz="0" w:space="0" w:color="auto"/>
                <w:right w:val="none" w:sz="0" w:space="0" w:color="auto"/>
              </w:divBdr>
            </w:div>
            <w:div w:id="1892305313">
              <w:marLeft w:val="0"/>
              <w:marRight w:val="0"/>
              <w:marTop w:val="0"/>
              <w:marBottom w:val="0"/>
              <w:divBdr>
                <w:top w:val="none" w:sz="0" w:space="0" w:color="auto"/>
                <w:left w:val="none" w:sz="0" w:space="0" w:color="auto"/>
                <w:bottom w:val="none" w:sz="0" w:space="0" w:color="auto"/>
                <w:right w:val="none" w:sz="0" w:space="0" w:color="auto"/>
              </w:divBdr>
            </w:div>
            <w:div w:id="1390036379">
              <w:marLeft w:val="0"/>
              <w:marRight w:val="0"/>
              <w:marTop w:val="0"/>
              <w:marBottom w:val="0"/>
              <w:divBdr>
                <w:top w:val="none" w:sz="0" w:space="0" w:color="auto"/>
                <w:left w:val="none" w:sz="0" w:space="0" w:color="auto"/>
                <w:bottom w:val="none" w:sz="0" w:space="0" w:color="auto"/>
                <w:right w:val="none" w:sz="0" w:space="0" w:color="auto"/>
              </w:divBdr>
            </w:div>
            <w:div w:id="1875652314">
              <w:marLeft w:val="0"/>
              <w:marRight w:val="0"/>
              <w:marTop w:val="0"/>
              <w:marBottom w:val="0"/>
              <w:divBdr>
                <w:top w:val="none" w:sz="0" w:space="0" w:color="auto"/>
                <w:left w:val="none" w:sz="0" w:space="0" w:color="auto"/>
                <w:bottom w:val="none" w:sz="0" w:space="0" w:color="auto"/>
                <w:right w:val="none" w:sz="0" w:space="0" w:color="auto"/>
              </w:divBdr>
            </w:div>
            <w:div w:id="1928416307">
              <w:marLeft w:val="0"/>
              <w:marRight w:val="0"/>
              <w:marTop w:val="0"/>
              <w:marBottom w:val="0"/>
              <w:divBdr>
                <w:top w:val="none" w:sz="0" w:space="0" w:color="auto"/>
                <w:left w:val="none" w:sz="0" w:space="0" w:color="auto"/>
                <w:bottom w:val="none" w:sz="0" w:space="0" w:color="auto"/>
                <w:right w:val="none" w:sz="0" w:space="0" w:color="auto"/>
              </w:divBdr>
            </w:div>
            <w:div w:id="1576429580">
              <w:marLeft w:val="0"/>
              <w:marRight w:val="0"/>
              <w:marTop w:val="0"/>
              <w:marBottom w:val="0"/>
              <w:divBdr>
                <w:top w:val="none" w:sz="0" w:space="0" w:color="auto"/>
                <w:left w:val="none" w:sz="0" w:space="0" w:color="auto"/>
                <w:bottom w:val="none" w:sz="0" w:space="0" w:color="auto"/>
                <w:right w:val="none" w:sz="0" w:space="0" w:color="auto"/>
              </w:divBdr>
            </w:div>
            <w:div w:id="1128553319">
              <w:marLeft w:val="0"/>
              <w:marRight w:val="0"/>
              <w:marTop w:val="0"/>
              <w:marBottom w:val="0"/>
              <w:divBdr>
                <w:top w:val="none" w:sz="0" w:space="0" w:color="auto"/>
                <w:left w:val="none" w:sz="0" w:space="0" w:color="auto"/>
                <w:bottom w:val="none" w:sz="0" w:space="0" w:color="auto"/>
                <w:right w:val="none" w:sz="0" w:space="0" w:color="auto"/>
              </w:divBdr>
            </w:div>
            <w:div w:id="478770142">
              <w:marLeft w:val="0"/>
              <w:marRight w:val="0"/>
              <w:marTop w:val="0"/>
              <w:marBottom w:val="0"/>
              <w:divBdr>
                <w:top w:val="none" w:sz="0" w:space="0" w:color="auto"/>
                <w:left w:val="none" w:sz="0" w:space="0" w:color="auto"/>
                <w:bottom w:val="none" w:sz="0" w:space="0" w:color="auto"/>
                <w:right w:val="none" w:sz="0" w:space="0" w:color="auto"/>
              </w:divBdr>
            </w:div>
            <w:div w:id="674844054">
              <w:marLeft w:val="0"/>
              <w:marRight w:val="0"/>
              <w:marTop w:val="0"/>
              <w:marBottom w:val="0"/>
              <w:divBdr>
                <w:top w:val="none" w:sz="0" w:space="0" w:color="auto"/>
                <w:left w:val="none" w:sz="0" w:space="0" w:color="auto"/>
                <w:bottom w:val="none" w:sz="0" w:space="0" w:color="auto"/>
                <w:right w:val="none" w:sz="0" w:space="0" w:color="auto"/>
              </w:divBdr>
            </w:div>
            <w:div w:id="110787604">
              <w:marLeft w:val="0"/>
              <w:marRight w:val="0"/>
              <w:marTop w:val="0"/>
              <w:marBottom w:val="0"/>
              <w:divBdr>
                <w:top w:val="none" w:sz="0" w:space="0" w:color="auto"/>
                <w:left w:val="none" w:sz="0" w:space="0" w:color="auto"/>
                <w:bottom w:val="none" w:sz="0" w:space="0" w:color="auto"/>
                <w:right w:val="none" w:sz="0" w:space="0" w:color="auto"/>
              </w:divBdr>
            </w:div>
            <w:div w:id="667249256">
              <w:marLeft w:val="0"/>
              <w:marRight w:val="0"/>
              <w:marTop w:val="0"/>
              <w:marBottom w:val="0"/>
              <w:divBdr>
                <w:top w:val="none" w:sz="0" w:space="0" w:color="auto"/>
                <w:left w:val="none" w:sz="0" w:space="0" w:color="auto"/>
                <w:bottom w:val="none" w:sz="0" w:space="0" w:color="auto"/>
                <w:right w:val="none" w:sz="0" w:space="0" w:color="auto"/>
              </w:divBdr>
            </w:div>
            <w:div w:id="1356618556">
              <w:marLeft w:val="0"/>
              <w:marRight w:val="0"/>
              <w:marTop w:val="0"/>
              <w:marBottom w:val="0"/>
              <w:divBdr>
                <w:top w:val="none" w:sz="0" w:space="0" w:color="auto"/>
                <w:left w:val="none" w:sz="0" w:space="0" w:color="auto"/>
                <w:bottom w:val="none" w:sz="0" w:space="0" w:color="auto"/>
                <w:right w:val="none" w:sz="0" w:space="0" w:color="auto"/>
              </w:divBdr>
            </w:div>
            <w:div w:id="977800005">
              <w:marLeft w:val="0"/>
              <w:marRight w:val="0"/>
              <w:marTop w:val="0"/>
              <w:marBottom w:val="0"/>
              <w:divBdr>
                <w:top w:val="none" w:sz="0" w:space="0" w:color="auto"/>
                <w:left w:val="none" w:sz="0" w:space="0" w:color="auto"/>
                <w:bottom w:val="none" w:sz="0" w:space="0" w:color="auto"/>
                <w:right w:val="none" w:sz="0" w:space="0" w:color="auto"/>
              </w:divBdr>
            </w:div>
            <w:div w:id="1648900958">
              <w:marLeft w:val="0"/>
              <w:marRight w:val="0"/>
              <w:marTop w:val="0"/>
              <w:marBottom w:val="0"/>
              <w:divBdr>
                <w:top w:val="none" w:sz="0" w:space="0" w:color="auto"/>
                <w:left w:val="none" w:sz="0" w:space="0" w:color="auto"/>
                <w:bottom w:val="none" w:sz="0" w:space="0" w:color="auto"/>
                <w:right w:val="none" w:sz="0" w:space="0" w:color="auto"/>
              </w:divBdr>
            </w:div>
            <w:div w:id="451018799">
              <w:marLeft w:val="0"/>
              <w:marRight w:val="0"/>
              <w:marTop w:val="0"/>
              <w:marBottom w:val="0"/>
              <w:divBdr>
                <w:top w:val="none" w:sz="0" w:space="0" w:color="auto"/>
                <w:left w:val="none" w:sz="0" w:space="0" w:color="auto"/>
                <w:bottom w:val="none" w:sz="0" w:space="0" w:color="auto"/>
                <w:right w:val="none" w:sz="0" w:space="0" w:color="auto"/>
              </w:divBdr>
            </w:div>
            <w:div w:id="74135889">
              <w:marLeft w:val="0"/>
              <w:marRight w:val="0"/>
              <w:marTop w:val="0"/>
              <w:marBottom w:val="0"/>
              <w:divBdr>
                <w:top w:val="none" w:sz="0" w:space="0" w:color="auto"/>
                <w:left w:val="none" w:sz="0" w:space="0" w:color="auto"/>
                <w:bottom w:val="none" w:sz="0" w:space="0" w:color="auto"/>
                <w:right w:val="none" w:sz="0" w:space="0" w:color="auto"/>
              </w:divBdr>
            </w:div>
            <w:div w:id="1840121445">
              <w:marLeft w:val="0"/>
              <w:marRight w:val="0"/>
              <w:marTop w:val="0"/>
              <w:marBottom w:val="0"/>
              <w:divBdr>
                <w:top w:val="none" w:sz="0" w:space="0" w:color="auto"/>
                <w:left w:val="none" w:sz="0" w:space="0" w:color="auto"/>
                <w:bottom w:val="none" w:sz="0" w:space="0" w:color="auto"/>
                <w:right w:val="none" w:sz="0" w:space="0" w:color="auto"/>
              </w:divBdr>
            </w:div>
            <w:div w:id="1476528535">
              <w:marLeft w:val="0"/>
              <w:marRight w:val="0"/>
              <w:marTop w:val="0"/>
              <w:marBottom w:val="0"/>
              <w:divBdr>
                <w:top w:val="none" w:sz="0" w:space="0" w:color="auto"/>
                <w:left w:val="none" w:sz="0" w:space="0" w:color="auto"/>
                <w:bottom w:val="none" w:sz="0" w:space="0" w:color="auto"/>
                <w:right w:val="none" w:sz="0" w:space="0" w:color="auto"/>
              </w:divBdr>
            </w:div>
            <w:div w:id="1815173544">
              <w:marLeft w:val="0"/>
              <w:marRight w:val="0"/>
              <w:marTop w:val="0"/>
              <w:marBottom w:val="0"/>
              <w:divBdr>
                <w:top w:val="none" w:sz="0" w:space="0" w:color="auto"/>
                <w:left w:val="none" w:sz="0" w:space="0" w:color="auto"/>
                <w:bottom w:val="none" w:sz="0" w:space="0" w:color="auto"/>
                <w:right w:val="none" w:sz="0" w:space="0" w:color="auto"/>
              </w:divBdr>
            </w:div>
            <w:div w:id="738985042">
              <w:marLeft w:val="0"/>
              <w:marRight w:val="0"/>
              <w:marTop w:val="0"/>
              <w:marBottom w:val="0"/>
              <w:divBdr>
                <w:top w:val="none" w:sz="0" w:space="0" w:color="auto"/>
                <w:left w:val="none" w:sz="0" w:space="0" w:color="auto"/>
                <w:bottom w:val="none" w:sz="0" w:space="0" w:color="auto"/>
                <w:right w:val="none" w:sz="0" w:space="0" w:color="auto"/>
              </w:divBdr>
            </w:div>
            <w:div w:id="1068385639">
              <w:marLeft w:val="0"/>
              <w:marRight w:val="0"/>
              <w:marTop w:val="0"/>
              <w:marBottom w:val="0"/>
              <w:divBdr>
                <w:top w:val="none" w:sz="0" w:space="0" w:color="auto"/>
                <w:left w:val="none" w:sz="0" w:space="0" w:color="auto"/>
                <w:bottom w:val="none" w:sz="0" w:space="0" w:color="auto"/>
                <w:right w:val="none" w:sz="0" w:space="0" w:color="auto"/>
              </w:divBdr>
            </w:div>
            <w:div w:id="237444213">
              <w:marLeft w:val="0"/>
              <w:marRight w:val="0"/>
              <w:marTop w:val="0"/>
              <w:marBottom w:val="0"/>
              <w:divBdr>
                <w:top w:val="none" w:sz="0" w:space="0" w:color="auto"/>
                <w:left w:val="none" w:sz="0" w:space="0" w:color="auto"/>
                <w:bottom w:val="none" w:sz="0" w:space="0" w:color="auto"/>
                <w:right w:val="none" w:sz="0" w:space="0" w:color="auto"/>
              </w:divBdr>
            </w:div>
            <w:div w:id="1119302390">
              <w:marLeft w:val="0"/>
              <w:marRight w:val="0"/>
              <w:marTop w:val="0"/>
              <w:marBottom w:val="0"/>
              <w:divBdr>
                <w:top w:val="none" w:sz="0" w:space="0" w:color="auto"/>
                <w:left w:val="none" w:sz="0" w:space="0" w:color="auto"/>
                <w:bottom w:val="none" w:sz="0" w:space="0" w:color="auto"/>
                <w:right w:val="none" w:sz="0" w:space="0" w:color="auto"/>
              </w:divBdr>
            </w:div>
            <w:div w:id="246420994">
              <w:marLeft w:val="0"/>
              <w:marRight w:val="0"/>
              <w:marTop w:val="0"/>
              <w:marBottom w:val="0"/>
              <w:divBdr>
                <w:top w:val="none" w:sz="0" w:space="0" w:color="auto"/>
                <w:left w:val="none" w:sz="0" w:space="0" w:color="auto"/>
                <w:bottom w:val="none" w:sz="0" w:space="0" w:color="auto"/>
                <w:right w:val="none" w:sz="0" w:space="0" w:color="auto"/>
              </w:divBdr>
            </w:div>
            <w:div w:id="1636327621">
              <w:marLeft w:val="0"/>
              <w:marRight w:val="0"/>
              <w:marTop w:val="0"/>
              <w:marBottom w:val="0"/>
              <w:divBdr>
                <w:top w:val="none" w:sz="0" w:space="0" w:color="auto"/>
                <w:left w:val="none" w:sz="0" w:space="0" w:color="auto"/>
                <w:bottom w:val="none" w:sz="0" w:space="0" w:color="auto"/>
                <w:right w:val="none" w:sz="0" w:space="0" w:color="auto"/>
              </w:divBdr>
            </w:div>
            <w:div w:id="171918951">
              <w:marLeft w:val="0"/>
              <w:marRight w:val="0"/>
              <w:marTop w:val="0"/>
              <w:marBottom w:val="0"/>
              <w:divBdr>
                <w:top w:val="none" w:sz="0" w:space="0" w:color="auto"/>
                <w:left w:val="none" w:sz="0" w:space="0" w:color="auto"/>
                <w:bottom w:val="none" w:sz="0" w:space="0" w:color="auto"/>
                <w:right w:val="none" w:sz="0" w:space="0" w:color="auto"/>
              </w:divBdr>
            </w:div>
            <w:div w:id="1978413354">
              <w:marLeft w:val="0"/>
              <w:marRight w:val="0"/>
              <w:marTop w:val="0"/>
              <w:marBottom w:val="0"/>
              <w:divBdr>
                <w:top w:val="none" w:sz="0" w:space="0" w:color="auto"/>
                <w:left w:val="none" w:sz="0" w:space="0" w:color="auto"/>
                <w:bottom w:val="none" w:sz="0" w:space="0" w:color="auto"/>
                <w:right w:val="none" w:sz="0" w:space="0" w:color="auto"/>
              </w:divBdr>
            </w:div>
            <w:div w:id="1002513186">
              <w:marLeft w:val="0"/>
              <w:marRight w:val="0"/>
              <w:marTop w:val="0"/>
              <w:marBottom w:val="0"/>
              <w:divBdr>
                <w:top w:val="none" w:sz="0" w:space="0" w:color="auto"/>
                <w:left w:val="none" w:sz="0" w:space="0" w:color="auto"/>
                <w:bottom w:val="none" w:sz="0" w:space="0" w:color="auto"/>
                <w:right w:val="none" w:sz="0" w:space="0" w:color="auto"/>
              </w:divBdr>
            </w:div>
            <w:div w:id="1455516194">
              <w:marLeft w:val="0"/>
              <w:marRight w:val="0"/>
              <w:marTop w:val="0"/>
              <w:marBottom w:val="0"/>
              <w:divBdr>
                <w:top w:val="none" w:sz="0" w:space="0" w:color="auto"/>
                <w:left w:val="none" w:sz="0" w:space="0" w:color="auto"/>
                <w:bottom w:val="none" w:sz="0" w:space="0" w:color="auto"/>
                <w:right w:val="none" w:sz="0" w:space="0" w:color="auto"/>
              </w:divBdr>
            </w:div>
            <w:div w:id="867642131">
              <w:marLeft w:val="0"/>
              <w:marRight w:val="0"/>
              <w:marTop w:val="0"/>
              <w:marBottom w:val="0"/>
              <w:divBdr>
                <w:top w:val="none" w:sz="0" w:space="0" w:color="auto"/>
                <w:left w:val="none" w:sz="0" w:space="0" w:color="auto"/>
                <w:bottom w:val="none" w:sz="0" w:space="0" w:color="auto"/>
                <w:right w:val="none" w:sz="0" w:space="0" w:color="auto"/>
              </w:divBdr>
            </w:div>
            <w:div w:id="291401702">
              <w:marLeft w:val="0"/>
              <w:marRight w:val="0"/>
              <w:marTop w:val="0"/>
              <w:marBottom w:val="0"/>
              <w:divBdr>
                <w:top w:val="none" w:sz="0" w:space="0" w:color="auto"/>
                <w:left w:val="none" w:sz="0" w:space="0" w:color="auto"/>
                <w:bottom w:val="none" w:sz="0" w:space="0" w:color="auto"/>
                <w:right w:val="none" w:sz="0" w:space="0" w:color="auto"/>
              </w:divBdr>
            </w:div>
            <w:div w:id="19109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4218">
      <w:bodyDiv w:val="1"/>
      <w:marLeft w:val="0"/>
      <w:marRight w:val="0"/>
      <w:marTop w:val="0"/>
      <w:marBottom w:val="0"/>
      <w:divBdr>
        <w:top w:val="none" w:sz="0" w:space="0" w:color="auto"/>
        <w:left w:val="none" w:sz="0" w:space="0" w:color="auto"/>
        <w:bottom w:val="none" w:sz="0" w:space="0" w:color="auto"/>
        <w:right w:val="none" w:sz="0" w:space="0" w:color="auto"/>
      </w:divBdr>
      <w:divsChild>
        <w:div w:id="1131946636">
          <w:marLeft w:val="0"/>
          <w:marRight w:val="0"/>
          <w:marTop w:val="0"/>
          <w:marBottom w:val="0"/>
          <w:divBdr>
            <w:top w:val="none" w:sz="0" w:space="0" w:color="auto"/>
            <w:left w:val="none" w:sz="0" w:space="0" w:color="auto"/>
            <w:bottom w:val="none" w:sz="0" w:space="0" w:color="auto"/>
            <w:right w:val="none" w:sz="0" w:space="0" w:color="auto"/>
          </w:divBdr>
          <w:divsChild>
            <w:div w:id="2078244540">
              <w:marLeft w:val="0"/>
              <w:marRight w:val="0"/>
              <w:marTop w:val="0"/>
              <w:marBottom w:val="0"/>
              <w:divBdr>
                <w:top w:val="none" w:sz="0" w:space="0" w:color="auto"/>
                <w:left w:val="none" w:sz="0" w:space="0" w:color="auto"/>
                <w:bottom w:val="none" w:sz="0" w:space="0" w:color="auto"/>
                <w:right w:val="none" w:sz="0" w:space="0" w:color="auto"/>
              </w:divBdr>
            </w:div>
            <w:div w:id="510486483">
              <w:marLeft w:val="0"/>
              <w:marRight w:val="0"/>
              <w:marTop w:val="0"/>
              <w:marBottom w:val="0"/>
              <w:divBdr>
                <w:top w:val="none" w:sz="0" w:space="0" w:color="auto"/>
                <w:left w:val="none" w:sz="0" w:space="0" w:color="auto"/>
                <w:bottom w:val="none" w:sz="0" w:space="0" w:color="auto"/>
                <w:right w:val="none" w:sz="0" w:space="0" w:color="auto"/>
              </w:divBdr>
            </w:div>
            <w:div w:id="1123420038">
              <w:marLeft w:val="0"/>
              <w:marRight w:val="0"/>
              <w:marTop w:val="0"/>
              <w:marBottom w:val="0"/>
              <w:divBdr>
                <w:top w:val="none" w:sz="0" w:space="0" w:color="auto"/>
                <w:left w:val="none" w:sz="0" w:space="0" w:color="auto"/>
                <w:bottom w:val="none" w:sz="0" w:space="0" w:color="auto"/>
                <w:right w:val="none" w:sz="0" w:space="0" w:color="auto"/>
              </w:divBdr>
            </w:div>
            <w:div w:id="488907196">
              <w:marLeft w:val="0"/>
              <w:marRight w:val="0"/>
              <w:marTop w:val="0"/>
              <w:marBottom w:val="0"/>
              <w:divBdr>
                <w:top w:val="none" w:sz="0" w:space="0" w:color="auto"/>
                <w:left w:val="none" w:sz="0" w:space="0" w:color="auto"/>
                <w:bottom w:val="none" w:sz="0" w:space="0" w:color="auto"/>
                <w:right w:val="none" w:sz="0" w:space="0" w:color="auto"/>
              </w:divBdr>
            </w:div>
            <w:div w:id="1014960778">
              <w:marLeft w:val="0"/>
              <w:marRight w:val="0"/>
              <w:marTop w:val="0"/>
              <w:marBottom w:val="0"/>
              <w:divBdr>
                <w:top w:val="none" w:sz="0" w:space="0" w:color="auto"/>
                <w:left w:val="none" w:sz="0" w:space="0" w:color="auto"/>
                <w:bottom w:val="none" w:sz="0" w:space="0" w:color="auto"/>
                <w:right w:val="none" w:sz="0" w:space="0" w:color="auto"/>
              </w:divBdr>
            </w:div>
            <w:div w:id="1329868777">
              <w:marLeft w:val="0"/>
              <w:marRight w:val="0"/>
              <w:marTop w:val="0"/>
              <w:marBottom w:val="0"/>
              <w:divBdr>
                <w:top w:val="none" w:sz="0" w:space="0" w:color="auto"/>
                <w:left w:val="none" w:sz="0" w:space="0" w:color="auto"/>
                <w:bottom w:val="none" w:sz="0" w:space="0" w:color="auto"/>
                <w:right w:val="none" w:sz="0" w:space="0" w:color="auto"/>
              </w:divBdr>
            </w:div>
            <w:div w:id="381901934">
              <w:marLeft w:val="0"/>
              <w:marRight w:val="0"/>
              <w:marTop w:val="0"/>
              <w:marBottom w:val="0"/>
              <w:divBdr>
                <w:top w:val="none" w:sz="0" w:space="0" w:color="auto"/>
                <w:left w:val="none" w:sz="0" w:space="0" w:color="auto"/>
                <w:bottom w:val="none" w:sz="0" w:space="0" w:color="auto"/>
                <w:right w:val="none" w:sz="0" w:space="0" w:color="auto"/>
              </w:divBdr>
            </w:div>
            <w:div w:id="456803056">
              <w:marLeft w:val="0"/>
              <w:marRight w:val="0"/>
              <w:marTop w:val="0"/>
              <w:marBottom w:val="0"/>
              <w:divBdr>
                <w:top w:val="none" w:sz="0" w:space="0" w:color="auto"/>
                <w:left w:val="none" w:sz="0" w:space="0" w:color="auto"/>
                <w:bottom w:val="none" w:sz="0" w:space="0" w:color="auto"/>
                <w:right w:val="none" w:sz="0" w:space="0" w:color="auto"/>
              </w:divBdr>
            </w:div>
            <w:div w:id="367150254">
              <w:marLeft w:val="0"/>
              <w:marRight w:val="0"/>
              <w:marTop w:val="0"/>
              <w:marBottom w:val="0"/>
              <w:divBdr>
                <w:top w:val="none" w:sz="0" w:space="0" w:color="auto"/>
                <w:left w:val="none" w:sz="0" w:space="0" w:color="auto"/>
                <w:bottom w:val="none" w:sz="0" w:space="0" w:color="auto"/>
                <w:right w:val="none" w:sz="0" w:space="0" w:color="auto"/>
              </w:divBdr>
            </w:div>
            <w:div w:id="1546939834">
              <w:marLeft w:val="0"/>
              <w:marRight w:val="0"/>
              <w:marTop w:val="0"/>
              <w:marBottom w:val="0"/>
              <w:divBdr>
                <w:top w:val="none" w:sz="0" w:space="0" w:color="auto"/>
                <w:left w:val="none" w:sz="0" w:space="0" w:color="auto"/>
                <w:bottom w:val="none" w:sz="0" w:space="0" w:color="auto"/>
                <w:right w:val="none" w:sz="0" w:space="0" w:color="auto"/>
              </w:divBdr>
            </w:div>
            <w:div w:id="815994639">
              <w:marLeft w:val="0"/>
              <w:marRight w:val="0"/>
              <w:marTop w:val="0"/>
              <w:marBottom w:val="0"/>
              <w:divBdr>
                <w:top w:val="none" w:sz="0" w:space="0" w:color="auto"/>
                <w:left w:val="none" w:sz="0" w:space="0" w:color="auto"/>
                <w:bottom w:val="none" w:sz="0" w:space="0" w:color="auto"/>
                <w:right w:val="none" w:sz="0" w:space="0" w:color="auto"/>
              </w:divBdr>
            </w:div>
            <w:div w:id="678628365">
              <w:marLeft w:val="0"/>
              <w:marRight w:val="0"/>
              <w:marTop w:val="0"/>
              <w:marBottom w:val="0"/>
              <w:divBdr>
                <w:top w:val="none" w:sz="0" w:space="0" w:color="auto"/>
                <w:left w:val="none" w:sz="0" w:space="0" w:color="auto"/>
                <w:bottom w:val="none" w:sz="0" w:space="0" w:color="auto"/>
                <w:right w:val="none" w:sz="0" w:space="0" w:color="auto"/>
              </w:divBdr>
            </w:div>
            <w:div w:id="1616013545">
              <w:marLeft w:val="0"/>
              <w:marRight w:val="0"/>
              <w:marTop w:val="0"/>
              <w:marBottom w:val="0"/>
              <w:divBdr>
                <w:top w:val="none" w:sz="0" w:space="0" w:color="auto"/>
                <w:left w:val="none" w:sz="0" w:space="0" w:color="auto"/>
                <w:bottom w:val="none" w:sz="0" w:space="0" w:color="auto"/>
                <w:right w:val="none" w:sz="0" w:space="0" w:color="auto"/>
              </w:divBdr>
            </w:div>
            <w:div w:id="1479608713">
              <w:marLeft w:val="0"/>
              <w:marRight w:val="0"/>
              <w:marTop w:val="0"/>
              <w:marBottom w:val="0"/>
              <w:divBdr>
                <w:top w:val="none" w:sz="0" w:space="0" w:color="auto"/>
                <w:left w:val="none" w:sz="0" w:space="0" w:color="auto"/>
                <w:bottom w:val="none" w:sz="0" w:space="0" w:color="auto"/>
                <w:right w:val="none" w:sz="0" w:space="0" w:color="auto"/>
              </w:divBdr>
            </w:div>
            <w:div w:id="1489513515">
              <w:marLeft w:val="0"/>
              <w:marRight w:val="0"/>
              <w:marTop w:val="0"/>
              <w:marBottom w:val="0"/>
              <w:divBdr>
                <w:top w:val="none" w:sz="0" w:space="0" w:color="auto"/>
                <w:left w:val="none" w:sz="0" w:space="0" w:color="auto"/>
                <w:bottom w:val="none" w:sz="0" w:space="0" w:color="auto"/>
                <w:right w:val="none" w:sz="0" w:space="0" w:color="auto"/>
              </w:divBdr>
            </w:div>
            <w:div w:id="215894825">
              <w:marLeft w:val="0"/>
              <w:marRight w:val="0"/>
              <w:marTop w:val="0"/>
              <w:marBottom w:val="0"/>
              <w:divBdr>
                <w:top w:val="none" w:sz="0" w:space="0" w:color="auto"/>
                <w:left w:val="none" w:sz="0" w:space="0" w:color="auto"/>
                <w:bottom w:val="none" w:sz="0" w:space="0" w:color="auto"/>
                <w:right w:val="none" w:sz="0" w:space="0" w:color="auto"/>
              </w:divBdr>
            </w:div>
            <w:div w:id="2016029571">
              <w:marLeft w:val="0"/>
              <w:marRight w:val="0"/>
              <w:marTop w:val="0"/>
              <w:marBottom w:val="0"/>
              <w:divBdr>
                <w:top w:val="none" w:sz="0" w:space="0" w:color="auto"/>
                <w:left w:val="none" w:sz="0" w:space="0" w:color="auto"/>
                <w:bottom w:val="none" w:sz="0" w:space="0" w:color="auto"/>
                <w:right w:val="none" w:sz="0" w:space="0" w:color="auto"/>
              </w:divBdr>
            </w:div>
            <w:div w:id="1718894908">
              <w:marLeft w:val="0"/>
              <w:marRight w:val="0"/>
              <w:marTop w:val="0"/>
              <w:marBottom w:val="0"/>
              <w:divBdr>
                <w:top w:val="none" w:sz="0" w:space="0" w:color="auto"/>
                <w:left w:val="none" w:sz="0" w:space="0" w:color="auto"/>
                <w:bottom w:val="none" w:sz="0" w:space="0" w:color="auto"/>
                <w:right w:val="none" w:sz="0" w:space="0" w:color="auto"/>
              </w:divBdr>
            </w:div>
            <w:div w:id="662973003">
              <w:marLeft w:val="0"/>
              <w:marRight w:val="0"/>
              <w:marTop w:val="0"/>
              <w:marBottom w:val="0"/>
              <w:divBdr>
                <w:top w:val="none" w:sz="0" w:space="0" w:color="auto"/>
                <w:left w:val="none" w:sz="0" w:space="0" w:color="auto"/>
                <w:bottom w:val="none" w:sz="0" w:space="0" w:color="auto"/>
                <w:right w:val="none" w:sz="0" w:space="0" w:color="auto"/>
              </w:divBdr>
            </w:div>
            <w:div w:id="291178289">
              <w:marLeft w:val="0"/>
              <w:marRight w:val="0"/>
              <w:marTop w:val="0"/>
              <w:marBottom w:val="0"/>
              <w:divBdr>
                <w:top w:val="none" w:sz="0" w:space="0" w:color="auto"/>
                <w:left w:val="none" w:sz="0" w:space="0" w:color="auto"/>
                <w:bottom w:val="none" w:sz="0" w:space="0" w:color="auto"/>
                <w:right w:val="none" w:sz="0" w:space="0" w:color="auto"/>
              </w:divBdr>
            </w:div>
            <w:div w:id="1887908473">
              <w:marLeft w:val="0"/>
              <w:marRight w:val="0"/>
              <w:marTop w:val="0"/>
              <w:marBottom w:val="0"/>
              <w:divBdr>
                <w:top w:val="none" w:sz="0" w:space="0" w:color="auto"/>
                <w:left w:val="none" w:sz="0" w:space="0" w:color="auto"/>
                <w:bottom w:val="none" w:sz="0" w:space="0" w:color="auto"/>
                <w:right w:val="none" w:sz="0" w:space="0" w:color="auto"/>
              </w:divBdr>
            </w:div>
            <w:div w:id="1880194920">
              <w:marLeft w:val="0"/>
              <w:marRight w:val="0"/>
              <w:marTop w:val="0"/>
              <w:marBottom w:val="0"/>
              <w:divBdr>
                <w:top w:val="none" w:sz="0" w:space="0" w:color="auto"/>
                <w:left w:val="none" w:sz="0" w:space="0" w:color="auto"/>
                <w:bottom w:val="none" w:sz="0" w:space="0" w:color="auto"/>
                <w:right w:val="none" w:sz="0" w:space="0" w:color="auto"/>
              </w:divBdr>
            </w:div>
            <w:div w:id="1549297573">
              <w:marLeft w:val="0"/>
              <w:marRight w:val="0"/>
              <w:marTop w:val="0"/>
              <w:marBottom w:val="0"/>
              <w:divBdr>
                <w:top w:val="none" w:sz="0" w:space="0" w:color="auto"/>
                <w:left w:val="none" w:sz="0" w:space="0" w:color="auto"/>
                <w:bottom w:val="none" w:sz="0" w:space="0" w:color="auto"/>
                <w:right w:val="none" w:sz="0" w:space="0" w:color="auto"/>
              </w:divBdr>
            </w:div>
            <w:div w:id="1061758561">
              <w:marLeft w:val="0"/>
              <w:marRight w:val="0"/>
              <w:marTop w:val="0"/>
              <w:marBottom w:val="0"/>
              <w:divBdr>
                <w:top w:val="none" w:sz="0" w:space="0" w:color="auto"/>
                <w:left w:val="none" w:sz="0" w:space="0" w:color="auto"/>
                <w:bottom w:val="none" w:sz="0" w:space="0" w:color="auto"/>
                <w:right w:val="none" w:sz="0" w:space="0" w:color="auto"/>
              </w:divBdr>
            </w:div>
            <w:div w:id="2002393427">
              <w:marLeft w:val="0"/>
              <w:marRight w:val="0"/>
              <w:marTop w:val="0"/>
              <w:marBottom w:val="0"/>
              <w:divBdr>
                <w:top w:val="none" w:sz="0" w:space="0" w:color="auto"/>
                <w:left w:val="none" w:sz="0" w:space="0" w:color="auto"/>
                <w:bottom w:val="none" w:sz="0" w:space="0" w:color="auto"/>
                <w:right w:val="none" w:sz="0" w:space="0" w:color="auto"/>
              </w:divBdr>
            </w:div>
            <w:div w:id="490414194">
              <w:marLeft w:val="0"/>
              <w:marRight w:val="0"/>
              <w:marTop w:val="0"/>
              <w:marBottom w:val="0"/>
              <w:divBdr>
                <w:top w:val="none" w:sz="0" w:space="0" w:color="auto"/>
                <w:left w:val="none" w:sz="0" w:space="0" w:color="auto"/>
                <w:bottom w:val="none" w:sz="0" w:space="0" w:color="auto"/>
                <w:right w:val="none" w:sz="0" w:space="0" w:color="auto"/>
              </w:divBdr>
            </w:div>
            <w:div w:id="984699890">
              <w:marLeft w:val="0"/>
              <w:marRight w:val="0"/>
              <w:marTop w:val="0"/>
              <w:marBottom w:val="0"/>
              <w:divBdr>
                <w:top w:val="none" w:sz="0" w:space="0" w:color="auto"/>
                <w:left w:val="none" w:sz="0" w:space="0" w:color="auto"/>
                <w:bottom w:val="none" w:sz="0" w:space="0" w:color="auto"/>
                <w:right w:val="none" w:sz="0" w:space="0" w:color="auto"/>
              </w:divBdr>
            </w:div>
            <w:div w:id="482544067">
              <w:marLeft w:val="0"/>
              <w:marRight w:val="0"/>
              <w:marTop w:val="0"/>
              <w:marBottom w:val="0"/>
              <w:divBdr>
                <w:top w:val="none" w:sz="0" w:space="0" w:color="auto"/>
                <w:left w:val="none" w:sz="0" w:space="0" w:color="auto"/>
                <w:bottom w:val="none" w:sz="0" w:space="0" w:color="auto"/>
                <w:right w:val="none" w:sz="0" w:space="0" w:color="auto"/>
              </w:divBdr>
            </w:div>
            <w:div w:id="263193482">
              <w:marLeft w:val="0"/>
              <w:marRight w:val="0"/>
              <w:marTop w:val="0"/>
              <w:marBottom w:val="0"/>
              <w:divBdr>
                <w:top w:val="none" w:sz="0" w:space="0" w:color="auto"/>
                <w:left w:val="none" w:sz="0" w:space="0" w:color="auto"/>
                <w:bottom w:val="none" w:sz="0" w:space="0" w:color="auto"/>
                <w:right w:val="none" w:sz="0" w:space="0" w:color="auto"/>
              </w:divBdr>
            </w:div>
            <w:div w:id="1187794318">
              <w:marLeft w:val="0"/>
              <w:marRight w:val="0"/>
              <w:marTop w:val="0"/>
              <w:marBottom w:val="0"/>
              <w:divBdr>
                <w:top w:val="none" w:sz="0" w:space="0" w:color="auto"/>
                <w:left w:val="none" w:sz="0" w:space="0" w:color="auto"/>
                <w:bottom w:val="none" w:sz="0" w:space="0" w:color="auto"/>
                <w:right w:val="none" w:sz="0" w:space="0" w:color="auto"/>
              </w:divBdr>
            </w:div>
            <w:div w:id="1916471506">
              <w:marLeft w:val="0"/>
              <w:marRight w:val="0"/>
              <w:marTop w:val="0"/>
              <w:marBottom w:val="0"/>
              <w:divBdr>
                <w:top w:val="none" w:sz="0" w:space="0" w:color="auto"/>
                <w:left w:val="none" w:sz="0" w:space="0" w:color="auto"/>
                <w:bottom w:val="none" w:sz="0" w:space="0" w:color="auto"/>
                <w:right w:val="none" w:sz="0" w:space="0" w:color="auto"/>
              </w:divBdr>
            </w:div>
            <w:div w:id="1561672610">
              <w:marLeft w:val="0"/>
              <w:marRight w:val="0"/>
              <w:marTop w:val="0"/>
              <w:marBottom w:val="0"/>
              <w:divBdr>
                <w:top w:val="none" w:sz="0" w:space="0" w:color="auto"/>
                <w:left w:val="none" w:sz="0" w:space="0" w:color="auto"/>
                <w:bottom w:val="none" w:sz="0" w:space="0" w:color="auto"/>
                <w:right w:val="none" w:sz="0" w:space="0" w:color="auto"/>
              </w:divBdr>
            </w:div>
            <w:div w:id="1630891712">
              <w:marLeft w:val="0"/>
              <w:marRight w:val="0"/>
              <w:marTop w:val="0"/>
              <w:marBottom w:val="0"/>
              <w:divBdr>
                <w:top w:val="none" w:sz="0" w:space="0" w:color="auto"/>
                <w:left w:val="none" w:sz="0" w:space="0" w:color="auto"/>
                <w:bottom w:val="none" w:sz="0" w:space="0" w:color="auto"/>
                <w:right w:val="none" w:sz="0" w:space="0" w:color="auto"/>
              </w:divBdr>
            </w:div>
            <w:div w:id="1374964512">
              <w:marLeft w:val="0"/>
              <w:marRight w:val="0"/>
              <w:marTop w:val="0"/>
              <w:marBottom w:val="0"/>
              <w:divBdr>
                <w:top w:val="none" w:sz="0" w:space="0" w:color="auto"/>
                <w:left w:val="none" w:sz="0" w:space="0" w:color="auto"/>
                <w:bottom w:val="none" w:sz="0" w:space="0" w:color="auto"/>
                <w:right w:val="none" w:sz="0" w:space="0" w:color="auto"/>
              </w:divBdr>
            </w:div>
            <w:div w:id="827869297">
              <w:marLeft w:val="0"/>
              <w:marRight w:val="0"/>
              <w:marTop w:val="0"/>
              <w:marBottom w:val="0"/>
              <w:divBdr>
                <w:top w:val="none" w:sz="0" w:space="0" w:color="auto"/>
                <w:left w:val="none" w:sz="0" w:space="0" w:color="auto"/>
                <w:bottom w:val="none" w:sz="0" w:space="0" w:color="auto"/>
                <w:right w:val="none" w:sz="0" w:space="0" w:color="auto"/>
              </w:divBdr>
            </w:div>
            <w:div w:id="847862879">
              <w:marLeft w:val="0"/>
              <w:marRight w:val="0"/>
              <w:marTop w:val="0"/>
              <w:marBottom w:val="0"/>
              <w:divBdr>
                <w:top w:val="none" w:sz="0" w:space="0" w:color="auto"/>
                <w:left w:val="none" w:sz="0" w:space="0" w:color="auto"/>
                <w:bottom w:val="none" w:sz="0" w:space="0" w:color="auto"/>
                <w:right w:val="none" w:sz="0" w:space="0" w:color="auto"/>
              </w:divBdr>
            </w:div>
            <w:div w:id="1263953550">
              <w:marLeft w:val="0"/>
              <w:marRight w:val="0"/>
              <w:marTop w:val="0"/>
              <w:marBottom w:val="0"/>
              <w:divBdr>
                <w:top w:val="none" w:sz="0" w:space="0" w:color="auto"/>
                <w:left w:val="none" w:sz="0" w:space="0" w:color="auto"/>
                <w:bottom w:val="none" w:sz="0" w:space="0" w:color="auto"/>
                <w:right w:val="none" w:sz="0" w:space="0" w:color="auto"/>
              </w:divBdr>
            </w:div>
            <w:div w:id="161047240">
              <w:marLeft w:val="0"/>
              <w:marRight w:val="0"/>
              <w:marTop w:val="0"/>
              <w:marBottom w:val="0"/>
              <w:divBdr>
                <w:top w:val="none" w:sz="0" w:space="0" w:color="auto"/>
                <w:left w:val="none" w:sz="0" w:space="0" w:color="auto"/>
                <w:bottom w:val="none" w:sz="0" w:space="0" w:color="auto"/>
                <w:right w:val="none" w:sz="0" w:space="0" w:color="auto"/>
              </w:divBdr>
            </w:div>
            <w:div w:id="719400882">
              <w:marLeft w:val="0"/>
              <w:marRight w:val="0"/>
              <w:marTop w:val="0"/>
              <w:marBottom w:val="0"/>
              <w:divBdr>
                <w:top w:val="none" w:sz="0" w:space="0" w:color="auto"/>
                <w:left w:val="none" w:sz="0" w:space="0" w:color="auto"/>
                <w:bottom w:val="none" w:sz="0" w:space="0" w:color="auto"/>
                <w:right w:val="none" w:sz="0" w:space="0" w:color="auto"/>
              </w:divBdr>
            </w:div>
            <w:div w:id="1617130887">
              <w:marLeft w:val="0"/>
              <w:marRight w:val="0"/>
              <w:marTop w:val="0"/>
              <w:marBottom w:val="0"/>
              <w:divBdr>
                <w:top w:val="none" w:sz="0" w:space="0" w:color="auto"/>
                <w:left w:val="none" w:sz="0" w:space="0" w:color="auto"/>
                <w:bottom w:val="none" w:sz="0" w:space="0" w:color="auto"/>
                <w:right w:val="none" w:sz="0" w:space="0" w:color="auto"/>
              </w:divBdr>
            </w:div>
            <w:div w:id="1911577038">
              <w:marLeft w:val="0"/>
              <w:marRight w:val="0"/>
              <w:marTop w:val="0"/>
              <w:marBottom w:val="0"/>
              <w:divBdr>
                <w:top w:val="none" w:sz="0" w:space="0" w:color="auto"/>
                <w:left w:val="none" w:sz="0" w:space="0" w:color="auto"/>
                <w:bottom w:val="none" w:sz="0" w:space="0" w:color="auto"/>
                <w:right w:val="none" w:sz="0" w:space="0" w:color="auto"/>
              </w:divBdr>
            </w:div>
            <w:div w:id="1686205824">
              <w:marLeft w:val="0"/>
              <w:marRight w:val="0"/>
              <w:marTop w:val="0"/>
              <w:marBottom w:val="0"/>
              <w:divBdr>
                <w:top w:val="none" w:sz="0" w:space="0" w:color="auto"/>
                <w:left w:val="none" w:sz="0" w:space="0" w:color="auto"/>
                <w:bottom w:val="none" w:sz="0" w:space="0" w:color="auto"/>
                <w:right w:val="none" w:sz="0" w:space="0" w:color="auto"/>
              </w:divBdr>
            </w:div>
            <w:div w:id="1716540494">
              <w:marLeft w:val="0"/>
              <w:marRight w:val="0"/>
              <w:marTop w:val="0"/>
              <w:marBottom w:val="0"/>
              <w:divBdr>
                <w:top w:val="none" w:sz="0" w:space="0" w:color="auto"/>
                <w:left w:val="none" w:sz="0" w:space="0" w:color="auto"/>
                <w:bottom w:val="none" w:sz="0" w:space="0" w:color="auto"/>
                <w:right w:val="none" w:sz="0" w:space="0" w:color="auto"/>
              </w:divBdr>
            </w:div>
            <w:div w:id="1741319377">
              <w:marLeft w:val="0"/>
              <w:marRight w:val="0"/>
              <w:marTop w:val="0"/>
              <w:marBottom w:val="0"/>
              <w:divBdr>
                <w:top w:val="none" w:sz="0" w:space="0" w:color="auto"/>
                <w:left w:val="none" w:sz="0" w:space="0" w:color="auto"/>
                <w:bottom w:val="none" w:sz="0" w:space="0" w:color="auto"/>
                <w:right w:val="none" w:sz="0" w:space="0" w:color="auto"/>
              </w:divBdr>
            </w:div>
            <w:div w:id="1133522701">
              <w:marLeft w:val="0"/>
              <w:marRight w:val="0"/>
              <w:marTop w:val="0"/>
              <w:marBottom w:val="0"/>
              <w:divBdr>
                <w:top w:val="none" w:sz="0" w:space="0" w:color="auto"/>
                <w:left w:val="none" w:sz="0" w:space="0" w:color="auto"/>
                <w:bottom w:val="none" w:sz="0" w:space="0" w:color="auto"/>
                <w:right w:val="none" w:sz="0" w:space="0" w:color="auto"/>
              </w:divBdr>
            </w:div>
            <w:div w:id="732430399">
              <w:marLeft w:val="0"/>
              <w:marRight w:val="0"/>
              <w:marTop w:val="0"/>
              <w:marBottom w:val="0"/>
              <w:divBdr>
                <w:top w:val="none" w:sz="0" w:space="0" w:color="auto"/>
                <w:left w:val="none" w:sz="0" w:space="0" w:color="auto"/>
                <w:bottom w:val="none" w:sz="0" w:space="0" w:color="auto"/>
                <w:right w:val="none" w:sz="0" w:space="0" w:color="auto"/>
              </w:divBdr>
            </w:div>
            <w:div w:id="189153030">
              <w:marLeft w:val="0"/>
              <w:marRight w:val="0"/>
              <w:marTop w:val="0"/>
              <w:marBottom w:val="0"/>
              <w:divBdr>
                <w:top w:val="none" w:sz="0" w:space="0" w:color="auto"/>
                <w:left w:val="none" w:sz="0" w:space="0" w:color="auto"/>
                <w:bottom w:val="none" w:sz="0" w:space="0" w:color="auto"/>
                <w:right w:val="none" w:sz="0" w:space="0" w:color="auto"/>
              </w:divBdr>
            </w:div>
            <w:div w:id="1763912885">
              <w:marLeft w:val="0"/>
              <w:marRight w:val="0"/>
              <w:marTop w:val="0"/>
              <w:marBottom w:val="0"/>
              <w:divBdr>
                <w:top w:val="none" w:sz="0" w:space="0" w:color="auto"/>
                <w:left w:val="none" w:sz="0" w:space="0" w:color="auto"/>
                <w:bottom w:val="none" w:sz="0" w:space="0" w:color="auto"/>
                <w:right w:val="none" w:sz="0" w:space="0" w:color="auto"/>
              </w:divBdr>
            </w:div>
            <w:div w:id="894580985">
              <w:marLeft w:val="0"/>
              <w:marRight w:val="0"/>
              <w:marTop w:val="0"/>
              <w:marBottom w:val="0"/>
              <w:divBdr>
                <w:top w:val="none" w:sz="0" w:space="0" w:color="auto"/>
                <w:left w:val="none" w:sz="0" w:space="0" w:color="auto"/>
                <w:bottom w:val="none" w:sz="0" w:space="0" w:color="auto"/>
                <w:right w:val="none" w:sz="0" w:space="0" w:color="auto"/>
              </w:divBdr>
            </w:div>
            <w:div w:id="814219580">
              <w:marLeft w:val="0"/>
              <w:marRight w:val="0"/>
              <w:marTop w:val="0"/>
              <w:marBottom w:val="0"/>
              <w:divBdr>
                <w:top w:val="none" w:sz="0" w:space="0" w:color="auto"/>
                <w:left w:val="none" w:sz="0" w:space="0" w:color="auto"/>
                <w:bottom w:val="none" w:sz="0" w:space="0" w:color="auto"/>
                <w:right w:val="none" w:sz="0" w:space="0" w:color="auto"/>
              </w:divBdr>
            </w:div>
            <w:div w:id="1454787838">
              <w:marLeft w:val="0"/>
              <w:marRight w:val="0"/>
              <w:marTop w:val="0"/>
              <w:marBottom w:val="0"/>
              <w:divBdr>
                <w:top w:val="none" w:sz="0" w:space="0" w:color="auto"/>
                <w:left w:val="none" w:sz="0" w:space="0" w:color="auto"/>
                <w:bottom w:val="none" w:sz="0" w:space="0" w:color="auto"/>
                <w:right w:val="none" w:sz="0" w:space="0" w:color="auto"/>
              </w:divBdr>
            </w:div>
            <w:div w:id="1090347860">
              <w:marLeft w:val="0"/>
              <w:marRight w:val="0"/>
              <w:marTop w:val="0"/>
              <w:marBottom w:val="0"/>
              <w:divBdr>
                <w:top w:val="none" w:sz="0" w:space="0" w:color="auto"/>
                <w:left w:val="none" w:sz="0" w:space="0" w:color="auto"/>
                <w:bottom w:val="none" w:sz="0" w:space="0" w:color="auto"/>
                <w:right w:val="none" w:sz="0" w:space="0" w:color="auto"/>
              </w:divBdr>
            </w:div>
            <w:div w:id="558978412">
              <w:marLeft w:val="0"/>
              <w:marRight w:val="0"/>
              <w:marTop w:val="0"/>
              <w:marBottom w:val="0"/>
              <w:divBdr>
                <w:top w:val="none" w:sz="0" w:space="0" w:color="auto"/>
                <w:left w:val="none" w:sz="0" w:space="0" w:color="auto"/>
                <w:bottom w:val="none" w:sz="0" w:space="0" w:color="auto"/>
                <w:right w:val="none" w:sz="0" w:space="0" w:color="auto"/>
              </w:divBdr>
            </w:div>
            <w:div w:id="1139879671">
              <w:marLeft w:val="0"/>
              <w:marRight w:val="0"/>
              <w:marTop w:val="0"/>
              <w:marBottom w:val="0"/>
              <w:divBdr>
                <w:top w:val="none" w:sz="0" w:space="0" w:color="auto"/>
                <w:left w:val="none" w:sz="0" w:space="0" w:color="auto"/>
                <w:bottom w:val="none" w:sz="0" w:space="0" w:color="auto"/>
                <w:right w:val="none" w:sz="0" w:space="0" w:color="auto"/>
              </w:divBdr>
            </w:div>
            <w:div w:id="1563520862">
              <w:marLeft w:val="0"/>
              <w:marRight w:val="0"/>
              <w:marTop w:val="0"/>
              <w:marBottom w:val="0"/>
              <w:divBdr>
                <w:top w:val="none" w:sz="0" w:space="0" w:color="auto"/>
                <w:left w:val="none" w:sz="0" w:space="0" w:color="auto"/>
                <w:bottom w:val="none" w:sz="0" w:space="0" w:color="auto"/>
                <w:right w:val="none" w:sz="0" w:space="0" w:color="auto"/>
              </w:divBdr>
            </w:div>
            <w:div w:id="377583372">
              <w:marLeft w:val="0"/>
              <w:marRight w:val="0"/>
              <w:marTop w:val="0"/>
              <w:marBottom w:val="0"/>
              <w:divBdr>
                <w:top w:val="none" w:sz="0" w:space="0" w:color="auto"/>
                <w:left w:val="none" w:sz="0" w:space="0" w:color="auto"/>
                <w:bottom w:val="none" w:sz="0" w:space="0" w:color="auto"/>
                <w:right w:val="none" w:sz="0" w:space="0" w:color="auto"/>
              </w:divBdr>
            </w:div>
            <w:div w:id="698429519">
              <w:marLeft w:val="0"/>
              <w:marRight w:val="0"/>
              <w:marTop w:val="0"/>
              <w:marBottom w:val="0"/>
              <w:divBdr>
                <w:top w:val="none" w:sz="0" w:space="0" w:color="auto"/>
                <w:left w:val="none" w:sz="0" w:space="0" w:color="auto"/>
                <w:bottom w:val="none" w:sz="0" w:space="0" w:color="auto"/>
                <w:right w:val="none" w:sz="0" w:space="0" w:color="auto"/>
              </w:divBdr>
            </w:div>
            <w:div w:id="1247182814">
              <w:marLeft w:val="0"/>
              <w:marRight w:val="0"/>
              <w:marTop w:val="0"/>
              <w:marBottom w:val="0"/>
              <w:divBdr>
                <w:top w:val="none" w:sz="0" w:space="0" w:color="auto"/>
                <w:left w:val="none" w:sz="0" w:space="0" w:color="auto"/>
                <w:bottom w:val="none" w:sz="0" w:space="0" w:color="auto"/>
                <w:right w:val="none" w:sz="0" w:space="0" w:color="auto"/>
              </w:divBdr>
            </w:div>
            <w:div w:id="324088994">
              <w:marLeft w:val="0"/>
              <w:marRight w:val="0"/>
              <w:marTop w:val="0"/>
              <w:marBottom w:val="0"/>
              <w:divBdr>
                <w:top w:val="none" w:sz="0" w:space="0" w:color="auto"/>
                <w:left w:val="none" w:sz="0" w:space="0" w:color="auto"/>
                <w:bottom w:val="none" w:sz="0" w:space="0" w:color="auto"/>
                <w:right w:val="none" w:sz="0" w:space="0" w:color="auto"/>
              </w:divBdr>
            </w:div>
            <w:div w:id="1122461730">
              <w:marLeft w:val="0"/>
              <w:marRight w:val="0"/>
              <w:marTop w:val="0"/>
              <w:marBottom w:val="0"/>
              <w:divBdr>
                <w:top w:val="none" w:sz="0" w:space="0" w:color="auto"/>
                <w:left w:val="none" w:sz="0" w:space="0" w:color="auto"/>
                <w:bottom w:val="none" w:sz="0" w:space="0" w:color="auto"/>
                <w:right w:val="none" w:sz="0" w:space="0" w:color="auto"/>
              </w:divBdr>
            </w:div>
            <w:div w:id="2012635717">
              <w:marLeft w:val="0"/>
              <w:marRight w:val="0"/>
              <w:marTop w:val="0"/>
              <w:marBottom w:val="0"/>
              <w:divBdr>
                <w:top w:val="none" w:sz="0" w:space="0" w:color="auto"/>
                <w:left w:val="none" w:sz="0" w:space="0" w:color="auto"/>
                <w:bottom w:val="none" w:sz="0" w:space="0" w:color="auto"/>
                <w:right w:val="none" w:sz="0" w:space="0" w:color="auto"/>
              </w:divBdr>
            </w:div>
            <w:div w:id="191581045">
              <w:marLeft w:val="0"/>
              <w:marRight w:val="0"/>
              <w:marTop w:val="0"/>
              <w:marBottom w:val="0"/>
              <w:divBdr>
                <w:top w:val="none" w:sz="0" w:space="0" w:color="auto"/>
                <w:left w:val="none" w:sz="0" w:space="0" w:color="auto"/>
                <w:bottom w:val="none" w:sz="0" w:space="0" w:color="auto"/>
                <w:right w:val="none" w:sz="0" w:space="0" w:color="auto"/>
              </w:divBdr>
            </w:div>
            <w:div w:id="1809324146">
              <w:marLeft w:val="0"/>
              <w:marRight w:val="0"/>
              <w:marTop w:val="0"/>
              <w:marBottom w:val="0"/>
              <w:divBdr>
                <w:top w:val="none" w:sz="0" w:space="0" w:color="auto"/>
                <w:left w:val="none" w:sz="0" w:space="0" w:color="auto"/>
                <w:bottom w:val="none" w:sz="0" w:space="0" w:color="auto"/>
                <w:right w:val="none" w:sz="0" w:space="0" w:color="auto"/>
              </w:divBdr>
            </w:div>
            <w:div w:id="1475832907">
              <w:marLeft w:val="0"/>
              <w:marRight w:val="0"/>
              <w:marTop w:val="0"/>
              <w:marBottom w:val="0"/>
              <w:divBdr>
                <w:top w:val="none" w:sz="0" w:space="0" w:color="auto"/>
                <w:left w:val="none" w:sz="0" w:space="0" w:color="auto"/>
                <w:bottom w:val="none" w:sz="0" w:space="0" w:color="auto"/>
                <w:right w:val="none" w:sz="0" w:space="0" w:color="auto"/>
              </w:divBdr>
            </w:div>
            <w:div w:id="304818534">
              <w:marLeft w:val="0"/>
              <w:marRight w:val="0"/>
              <w:marTop w:val="0"/>
              <w:marBottom w:val="0"/>
              <w:divBdr>
                <w:top w:val="none" w:sz="0" w:space="0" w:color="auto"/>
                <w:left w:val="none" w:sz="0" w:space="0" w:color="auto"/>
                <w:bottom w:val="none" w:sz="0" w:space="0" w:color="auto"/>
                <w:right w:val="none" w:sz="0" w:space="0" w:color="auto"/>
              </w:divBdr>
            </w:div>
            <w:div w:id="1347516753">
              <w:marLeft w:val="0"/>
              <w:marRight w:val="0"/>
              <w:marTop w:val="0"/>
              <w:marBottom w:val="0"/>
              <w:divBdr>
                <w:top w:val="none" w:sz="0" w:space="0" w:color="auto"/>
                <w:left w:val="none" w:sz="0" w:space="0" w:color="auto"/>
                <w:bottom w:val="none" w:sz="0" w:space="0" w:color="auto"/>
                <w:right w:val="none" w:sz="0" w:space="0" w:color="auto"/>
              </w:divBdr>
            </w:div>
            <w:div w:id="1103723674">
              <w:marLeft w:val="0"/>
              <w:marRight w:val="0"/>
              <w:marTop w:val="0"/>
              <w:marBottom w:val="0"/>
              <w:divBdr>
                <w:top w:val="none" w:sz="0" w:space="0" w:color="auto"/>
                <w:left w:val="none" w:sz="0" w:space="0" w:color="auto"/>
                <w:bottom w:val="none" w:sz="0" w:space="0" w:color="auto"/>
                <w:right w:val="none" w:sz="0" w:space="0" w:color="auto"/>
              </w:divBdr>
            </w:div>
            <w:div w:id="1137145935">
              <w:marLeft w:val="0"/>
              <w:marRight w:val="0"/>
              <w:marTop w:val="0"/>
              <w:marBottom w:val="0"/>
              <w:divBdr>
                <w:top w:val="none" w:sz="0" w:space="0" w:color="auto"/>
                <w:left w:val="none" w:sz="0" w:space="0" w:color="auto"/>
                <w:bottom w:val="none" w:sz="0" w:space="0" w:color="auto"/>
                <w:right w:val="none" w:sz="0" w:space="0" w:color="auto"/>
              </w:divBdr>
            </w:div>
            <w:div w:id="397174172">
              <w:marLeft w:val="0"/>
              <w:marRight w:val="0"/>
              <w:marTop w:val="0"/>
              <w:marBottom w:val="0"/>
              <w:divBdr>
                <w:top w:val="none" w:sz="0" w:space="0" w:color="auto"/>
                <w:left w:val="none" w:sz="0" w:space="0" w:color="auto"/>
                <w:bottom w:val="none" w:sz="0" w:space="0" w:color="auto"/>
                <w:right w:val="none" w:sz="0" w:space="0" w:color="auto"/>
              </w:divBdr>
            </w:div>
            <w:div w:id="713768895">
              <w:marLeft w:val="0"/>
              <w:marRight w:val="0"/>
              <w:marTop w:val="0"/>
              <w:marBottom w:val="0"/>
              <w:divBdr>
                <w:top w:val="none" w:sz="0" w:space="0" w:color="auto"/>
                <w:left w:val="none" w:sz="0" w:space="0" w:color="auto"/>
                <w:bottom w:val="none" w:sz="0" w:space="0" w:color="auto"/>
                <w:right w:val="none" w:sz="0" w:space="0" w:color="auto"/>
              </w:divBdr>
            </w:div>
            <w:div w:id="625427374">
              <w:marLeft w:val="0"/>
              <w:marRight w:val="0"/>
              <w:marTop w:val="0"/>
              <w:marBottom w:val="0"/>
              <w:divBdr>
                <w:top w:val="none" w:sz="0" w:space="0" w:color="auto"/>
                <w:left w:val="none" w:sz="0" w:space="0" w:color="auto"/>
                <w:bottom w:val="none" w:sz="0" w:space="0" w:color="auto"/>
                <w:right w:val="none" w:sz="0" w:space="0" w:color="auto"/>
              </w:divBdr>
            </w:div>
            <w:div w:id="424695695">
              <w:marLeft w:val="0"/>
              <w:marRight w:val="0"/>
              <w:marTop w:val="0"/>
              <w:marBottom w:val="0"/>
              <w:divBdr>
                <w:top w:val="none" w:sz="0" w:space="0" w:color="auto"/>
                <w:left w:val="none" w:sz="0" w:space="0" w:color="auto"/>
                <w:bottom w:val="none" w:sz="0" w:space="0" w:color="auto"/>
                <w:right w:val="none" w:sz="0" w:space="0" w:color="auto"/>
              </w:divBdr>
            </w:div>
            <w:div w:id="471563071">
              <w:marLeft w:val="0"/>
              <w:marRight w:val="0"/>
              <w:marTop w:val="0"/>
              <w:marBottom w:val="0"/>
              <w:divBdr>
                <w:top w:val="none" w:sz="0" w:space="0" w:color="auto"/>
                <w:left w:val="none" w:sz="0" w:space="0" w:color="auto"/>
                <w:bottom w:val="none" w:sz="0" w:space="0" w:color="auto"/>
                <w:right w:val="none" w:sz="0" w:space="0" w:color="auto"/>
              </w:divBdr>
            </w:div>
            <w:div w:id="1250893458">
              <w:marLeft w:val="0"/>
              <w:marRight w:val="0"/>
              <w:marTop w:val="0"/>
              <w:marBottom w:val="0"/>
              <w:divBdr>
                <w:top w:val="none" w:sz="0" w:space="0" w:color="auto"/>
                <w:left w:val="none" w:sz="0" w:space="0" w:color="auto"/>
                <w:bottom w:val="none" w:sz="0" w:space="0" w:color="auto"/>
                <w:right w:val="none" w:sz="0" w:space="0" w:color="auto"/>
              </w:divBdr>
            </w:div>
            <w:div w:id="1750468890">
              <w:marLeft w:val="0"/>
              <w:marRight w:val="0"/>
              <w:marTop w:val="0"/>
              <w:marBottom w:val="0"/>
              <w:divBdr>
                <w:top w:val="none" w:sz="0" w:space="0" w:color="auto"/>
                <w:left w:val="none" w:sz="0" w:space="0" w:color="auto"/>
                <w:bottom w:val="none" w:sz="0" w:space="0" w:color="auto"/>
                <w:right w:val="none" w:sz="0" w:space="0" w:color="auto"/>
              </w:divBdr>
            </w:div>
            <w:div w:id="7576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69">
      <w:bodyDiv w:val="1"/>
      <w:marLeft w:val="0"/>
      <w:marRight w:val="0"/>
      <w:marTop w:val="0"/>
      <w:marBottom w:val="0"/>
      <w:divBdr>
        <w:top w:val="none" w:sz="0" w:space="0" w:color="auto"/>
        <w:left w:val="none" w:sz="0" w:space="0" w:color="auto"/>
        <w:bottom w:val="none" w:sz="0" w:space="0" w:color="auto"/>
        <w:right w:val="none" w:sz="0" w:space="0" w:color="auto"/>
      </w:divBdr>
      <w:divsChild>
        <w:div w:id="2087333694">
          <w:marLeft w:val="0"/>
          <w:marRight w:val="0"/>
          <w:marTop w:val="0"/>
          <w:marBottom w:val="0"/>
          <w:divBdr>
            <w:top w:val="none" w:sz="0" w:space="0" w:color="auto"/>
            <w:left w:val="none" w:sz="0" w:space="0" w:color="auto"/>
            <w:bottom w:val="none" w:sz="0" w:space="0" w:color="auto"/>
            <w:right w:val="none" w:sz="0" w:space="0" w:color="auto"/>
          </w:divBdr>
          <w:divsChild>
            <w:div w:id="848374342">
              <w:marLeft w:val="0"/>
              <w:marRight w:val="0"/>
              <w:marTop w:val="0"/>
              <w:marBottom w:val="0"/>
              <w:divBdr>
                <w:top w:val="none" w:sz="0" w:space="0" w:color="auto"/>
                <w:left w:val="none" w:sz="0" w:space="0" w:color="auto"/>
                <w:bottom w:val="none" w:sz="0" w:space="0" w:color="auto"/>
                <w:right w:val="none" w:sz="0" w:space="0" w:color="auto"/>
              </w:divBdr>
            </w:div>
            <w:div w:id="1332366133">
              <w:marLeft w:val="0"/>
              <w:marRight w:val="0"/>
              <w:marTop w:val="0"/>
              <w:marBottom w:val="0"/>
              <w:divBdr>
                <w:top w:val="none" w:sz="0" w:space="0" w:color="auto"/>
                <w:left w:val="none" w:sz="0" w:space="0" w:color="auto"/>
                <w:bottom w:val="none" w:sz="0" w:space="0" w:color="auto"/>
                <w:right w:val="none" w:sz="0" w:space="0" w:color="auto"/>
              </w:divBdr>
            </w:div>
            <w:div w:id="1526361054">
              <w:marLeft w:val="0"/>
              <w:marRight w:val="0"/>
              <w:marTop w:val="0"/>
              <w:marBottom w:val="0"/>
              <w:divBdr>
                <w:top w:val="none" w:sz="0" w:space="0" w:color="auto"/>
                <w:left w:val="none" w:sz="0" w:space="0" w:color="auto"/>
                <w:bottom w:val="none" w:sz="0" w:space="0" w:color="auto"/>
                <w:right w:val="none" w:sz="0" w:space="0" w:color="auto"/>
              </w:divBdr>
            </w:div>
            <w:div w:id="1129274982">
              <w:marLeft w:val="0"/>
              <w:marRight w:val="0"/>
              <w:marTop w:val="0"/>
              <w:marBottom w:val="0"/>
              <w:divBdr>
                <w:top w:val="none" w:sz="0" w:space="0" w:color="auto"/>
                <w:left w:val="none" w:sz="0" w:space="0" w:color="auto"/>
                <w:bottom w:val="none" w:sz="0" w:space="0" w:color="auto"/>
                <w:right w:val="none" w:sz="0" w:space="0" w:color="auto"/>
              </w:divBdr>
            </w:div>
            <w:div w:id="629407908">
              <w:marLeft w:val="0"/>
              <w:marRight w:val="0"/>
              <w:marTop w:val="0"/>
              <w:marBottom w:val="0"/>
              <w:divBdr>
                <w:top w:val="none" w:sz="0" w:space="0" w:color="auto"/>
                <w:left w:val="none" w:sz="0" w:space="0" w:color="auto"/>
                <w:bottom w:val="none" w:sz="0" w:space="0" w:color="auto"/>
                <w:right w:val="none" w:sz="0" w:space="0" w:color="auto"/>
              </w:divBdr>
            </w:div>
            <w:div w:id="248471626">
              <w:marLeft w:val="0"/>
              <w:marRight w:val="0"/>
              <w:marTop w:val="0"/>
              <w:marBottom w:val="0"/>
              <w:divBdr>
                <w:top w:val="none" w:sz="0" w:space="0" w:color="auto"/>
                <w:left w:val="none" w:sz="0" w:space="0" w:color="auto"/>
                <w:bottom w:val="none" w:sz="0" w:space="0" w:color="auto"/>
                <w:right w:val="none" w:sz="0" w:space="0" w:color="auto"/>
              </w:divBdr>
            </w:div>
            <w:div w:id="496728580">
              <w:marLeft w:val="0"/>
              <w:marRight w:val="0"/>
              <w:marTop w:val="0"/>
              <w:marBottom w:val="0"/>
              <w:divBdr>
                <w:top w:val="none" w:sz="0" w:space="0" w:color="auto"/>
                <w:left w:val="none" w:sz="0" w:space="0" w:color="auto"/>
                <w:bottom w:val="none" w:sz="0" w:space="0" w:color="auto"/>
                <w:right w:val="none" w:sz="0" w:space="0" w:color="auto"/>
              </w:divBdr>
            </w:div>
            <w:div w:id="612320331">
              <w:marLeft w:val="0"/>
              <w:marRight w:val="0"/>
              <w:marTop w:val="0"/>
              <w:marBottom w:val="0"/>
              <w:divBdr>
                <w:top w:val="none" w:sz="0" w:space="0" w:color="auto"/>
                <w:left w:val="none" w:sz="0" w:space="0" w:color="auto"/>
                <w:bottom w:val="none" w:sz="0" w:space="0" w:color="auto"/>
                <w:right w:val="none" w:sz="0" w:space="0" w:color="auto"/>
              </w:divBdr>
            </w:div>
            <w:div w:id="258756805">
              <w:marLeft w:val="0"/>
              <w:marRight w:val="0"/>
              <w:marTop w:val="0"/>
              <w:marBottom w:val="0"/>
              <w:divBdr>
                <w:top w:val="none" w:sz="0" w:space="0" w:color="auto"/>
                <w:left w:val="none" w:sz="0" w:space="0" w:color="auto"/>
                <w:bottom w:val="none" w:sz="0" w:space="0" w:color="auto"/>
                <w:right w:val="none" w:sz="0" w:space="0" w:color="auto"/>
              </w:divBdr>
            </w:div>
            <w:div w:id="1018316228">
              <w:marLeft w:val="0"/>
              <w:marRight w:val="0"/>
              <w:marTop w:val="0"/>
              <w:marBottom w:val="0"/>
              <w:divBdr>
                <w:top w:val="none" w:sz="0" w:space="0" w:color="auto"/>
                <w:left w:val="none" w:sz="0" w:space="0" w:color="auto"/>
                <w:bottom w:val="none" w:sz="0" w:space="0" w:color="auto"/>
                <w:right w:val="none" w:sz="0" w:space="0" w:color="auto"/>
              </w:divBdr>
            </w:div>
            <w:div w:id="1276713">
              <w:marLeft w:val="0"/>
              <w:marRight w:val="0"/>
              <w:marTop w:val="0"/>
              <w:marBottom w:val="0"/>
              <w:divBdr>
                <w:top w:val="none" w:sz="0" w:space="0" w:color="auto"/>
                <w:left w:val="none" w:sz="0" w:space="0" w:color="auto"/>
                <w:bottom w:val="none" w:sz="0" w:space="0" w:color="auto"/>
                <w:right w:val="none" w:sz="0" w:space="0" w:color="auto"/>
              </w:divBdr>
            </w:div>
            <w:div w:id="1836991616">
              <w:marLeft w:val="0"/>
              <w:marRight w:val="0"/>
              <w:marTop w:val="0"/>
              <w:marBottom w:val="0"/>
              <w:divBdr>
                <w:top w:val="none" w:sz="0" w:space="0" w:color="auto"/>
                <w:left w:val="none" w:sz="0" w:space="0" w:color="auto"/>
                <w:bottom w:val="none" w:sz="0" w:space="0" w:color="auto"/>
                <w:right w:val="none" w:sz="0" w:space="0" w:color="auto"/>
              </w:divBdr>
            </w:div>
            <w:div w:id="127482298">
              <w:marLeft w:val="0"/>
              <w:marRight w:val="0"/>
              <w:marTop w:val="0"/>
              <w:marBottom w:val="0"/>
              <w:divBdr>
                <w:top w:val="none" w:sz="0" w:space="0" w:color="auto"/>
                <w:left w:val="none" w:sz="0" w:space="0" w:color="auto"/>
                <w:bottom w:val="none" w:sz="0" w:space="0" w:color="auto"/>
                <w:right w:val="none" w:sz="0" w:space="0" w:color="auto"/>
              </w:divBdr>
            </w:div>
            <w:div w:id="727533438">
              <w:marLeft w:val="0"/>
              <w:marRight w:val="0"/>
              <w:marTop w:val="0"/>
              <w:marBottom w:val="0"/>
              <w:divBdr>
                <w:top w:val="none" w:sz="0" w:space="0" w:color="auto"/>
                <w:left w:val="none" w:sz="0" w:space="0" w:color="auto"/>
                <w:bottom w:val="none" w:sz="0" w:space="0" w:color="auto"/>
                <w:right w:val="none" w:sz="0" w:space="0" w:color="auto"/>
              </w:divBdr>
            </w:div>
            <w:div w:id="956257726">
              <w:marLeft w:val="0"/>
              <w:marRight w:val="0"/>
              <w:marTop w:val="0"/>
              <w:marBottom w:val="0"/>
              <w:divBdr>
                <w:top w:val="none" w:sz="0" w:space="0" w:color="auto"/>
                <w:left w:val="none" w:sz="0" w:space="0" w:color="auto"/>
                <w:bottom w:val="none" w:sz="0" w:space="0" w:color="auto"/>
                <w:right w:val="none" w:sz="0" w:space="0" w:color="auto"/>
              </w:divBdr>
            </w:div>
            <w:div w:id="2130782247">
              <w:marLeft w:val="0"/>
              <w:marRight w:val="0"/>
              <w:marTop w:val="0"/>
              <w:marBottom w:val="0"/>
              <w:divBdr>
                <w:top w:val="none" w:sz="0" w:space="0" w:color="auto"/>
                <w:left w:val="none" w:sz="0" w:space="0" w:color="auto"/>
                <w:bottom w:val="none" w:sz="0" w:space="0" w:color="auto"/>
                <w:right w:val="none" w:sz="0" w:space="0" w:color="auto"/>
              </w:divBdr>
            </w:div>
            <w:div w:id="1800294293">
              <w:marLeft w:val="0"/>
              <w:marRight w:val="0"/>
              <w:marTop w:val="0"/>
              <w:marBottom w:val="0"/>
              <w:divBdr>
                <w:top w:val="none" w:sz="0" w:space="0" w:color="auto"/>
                <w:left w:val="none" w:sz="0" w:space="0" w:color="auto"/>
                <w:bottom w:val="none" w:sz="0" w:space="0" w:color="auto"/>
                <w:right w:val="none" w:sz="0" w:space="0" w:color="auto"/>
              </w:divBdr>
            </w:div>
            <w:div w:id="344525389">
              <w:marLeft w:val="0"/>
              <w:marRight w:val="0"/>
              <w:marTop w:val="0"/>
              <w:marBottom w:val="0"/>
              <w:divBdr>
                <w:top w:val="none" w:sz="0" w:space="0" w:color="auto"/>
                <w:left w:val="none" w:sz="0" w:space="0" w:color="auto"/>
                <w:bottom w:val="none" w:sz="0" w:space="0" w:color="auto"/>
                <w:right w:val="none" w:sz="0" w:space="0" w:color="auto"/>
              </w:divBdr>
            </w:div>
            <w:div w:id="817184512">
              <w:marLeft w:val="0"/>
              <w:marRight w:val="0"/>
              <w:marTop w:val="0"/>
              <w:marBottom w:val="0"/>
              <w:divBdr>
                <w:top w:val="none" w:sz="0" w:space="0" w:color="auto"/>
                <w:left w:val="none" w:sz="0" w:space="0" w:color="auto"/>
                <w:bottom w:val="none" w:sz="0" w:space="0" w:color="auto"/>
                <w:right w:val="none" w:sz="0" w:space="0" w:color="auto"/>
              </w:divBdr>
            </w:div>
            <w:div w:id="1835074547">
              <w:marLeft w:val="0"/>
              <w:marRight w:val="0"/>
              <w:marTop w:val="0"/>
              <w:marBottom w:val="0"/>
              <w:divBdr>
                <w:top w:val="none" w:sz="0" w:space="0" w:color="auto"/>
                <w:left w:val="none" w:sz="0" w:space="0" w:color="auto"/>
                <w:bottom w:val="none" w:sz="0" w:space="0" w:color="auto"/>
                <w:right w:val="none" w:sz="0" w:space="0" w:color="auto"/>
              </w:divBdr>
            </w:div>
            <w:div w:id="463546099">
              <w:marLeft w:val="0"/>
              <w:marRight w:val="0"/>
              <w:marTop w:val="0"/>
              <w:marBottom w:val="0"/>
              <w:divBdr>
                <w:top w:val="none" w:sz="0" w:space="0" w:color="auto"/>
                <w:left w:val="none" w:sz="0" w:space="0" w:color="auto"/>
                <w:bottom w:val="none" w:sz="0" w:space="0" w:color="auto"/>
                <w:right w:val="none" w:sz="0" w:space="0" w:color="auto"/>
              </w:divBdr>
            </w:div>
            <w:div w:id="1261449101">
              <w:marLeft w:val="0"/>
              <w:marRight w:val="0"/>
              <w:marTop w:val="0"/>
              <w:marBottom w:val="0"/>
              <w:divBdr>
                <w:top w:val="none" w:sz="0" w:space="0" w:color="auto"/>
                <w:left w:val="none" w:sz="0" w:space="0" w:color="auto"/>
                <w:bottom w:val="none" w:sz="0" w:space="0" w:color="auto"/>
                <w:right w:val="none" w:sz="0" w:space="0" w:color="auto"/>
              </w:divBdr>
            </w:div>
            <w:div w:id="1468081887">
              <w:marLeft w:val="0"/>
              <w:marRight w:val="0"/>
              <w:marTop w:val="0"/>
              <w:marBottom w:val="0"/>
              <w:divBdr>
                <w:top w:val="none" w:sz="0" w:space="0" w:color="auto"/>
                <w:left w:val="none" w:sz="0" w:space="0" w:color="auto"/>
                <w:bottom w:val="none" w:sz="0" w:space="0" w:color="auto"/>
                <w:right w:val="none" w:sz="0" w:space="0" w:color="auto"/>
              </w:divBdr>
            </w:div>
            <w:div w:id="1206287794">
              <w:marLeft w:val="0"/>
              <w:marRight w:val="0"/>
              <w:marTop w:val="0"/>
              <w:marBottom w:val="0"/>
              <w:divBdr>
                <w:top w:val="none" w:sz="0" w:space="0" w:color="auto"/>
                <w:left w:val="none" w:sz="0" w:space="0" w:color="auto"/>
                <w:bottom w:val="none" w:sz="0" w:space="0" w:color="auto"/>
                <w:right w:val="none" w:sz="0" w:space="0" w:color="auto"/>
              </w:divBdr>
            </w:div>
            <w:div w:id="1247493666">
              <w:marLeft w:val="0"/>
              <w:marRight w:val="0"/>
              <w:marTop w:val="0"/>
              <w:marBottom w:val="0"/>
              <w:divBdr>
                <w:top w:val="none" w:sz="0" w:space="0" w:color="auto"/>
                <w:left w:val="none" w:sz="0" w:space="0" w:color="auto"/>
                <w:bottom w:val="none" w:sz="0" w:space="0" w:color="auto"/>
                <w:right w:val="none" w:sz="0" w:space="0" w:color="auto"/>
              </w:divBdr>
            </w:div>
            <w:div w:id="1174804305">
              <w:marLeft w:val="0"/>
              <w:marRight w:val="0"/>
              <w:marTop w:val="0"/>
              <w:marBottom w:val="0"/>
              <w:divBdr>
                <w:top w:val="none" w:sz="0" w:space="0" w:color="auto"/>
                <w:left w:val="none" w:sz="0" w:space="0" w:color="auto"/>
                <w:bottom w:val="none" w:sz="0" w:space="0" w:color="auto"/>
                <w:right w:val="none" w:sz="0" w:space="0" w:color="auto"/>
              </w:divBdr>
            </w:div>
            <w:div w:id="262345697">
              <w:marLeft w:val="0"/>
              <w:marRight w:val="0"/>
              <w:marTop w:val="0"/>
              <w:marBottom w:val="0"/>
              <w:divBdr>
                <w:top w:val="none" w:sz="0" w:space="0" w:color="auto"/>
                <w:left w:val="none" w:sz="0" w:space="0" w:color="auto"/>
                <w:bottom w:val="none" w:sz="0" w:space="0" w:color="auto"/>
                <w:right w:val="none" w:sz="0" w:space="0" w:color="auto"/>
              </w:divBdr>
            </w:div>
            <w:div w:id="752437724">
              <w:marLeft w:val="0"/>
              <w:marRight w:val="0"/>
              <w:marTop w:val="0"/>
              <w:marBottom w:val="0"/>
              <w:divBdr>
                <w:top w:val="none" w:sz="0" w:space="0" w:color="auto"/>
                <w:left w:val="none" w:sz="0" w:space="0" w:color="auto"/>
                <w:bottom w:val="none" w:sz="0" w:space="0" w:color="auto"/>
                <w:right w:val="none" w:sz="0" w:space="0" w:color="auto"/>
              </w:divBdr>
            </w:div>
            <w:div w:id="332538868">
              <w:marLeft w:val="0"/>
              <w:marRight w:val="0"/>
              <w:marTop w:val="0"/>
              <w:marBottom w:val="0"/>
              <w:divBdr>
                <w:top w:val="none" w:sz="0" w:space="0" w:color="auto"/>
                <w:left w:val="none" w:sz="0" w:space="0" w:color="auto"/>
                <w:bottom w:val="none" w:sz="0" w:space="0" w:color="auto"/>
                <w:right w:val="none" w:sz="0" w:space="0" w:color="auto"/>
              </w:divBdr>
            </w:div>
            <w:div w:id="1236622078">
              <w:marLeft w:val="0"/>
              <w:marRight w:val="0"/>
              <w:marTop w:val="0"/>
              <w:marBottom w:val="0"/>
              <w:divBdr>
                <w:top w:val="none" w:sz="0" w:space="0" w:color="auto"/>
                <w:left w:val="none" w:sz="0" w:space="0" w:color="auto"/>
                <w:bottom w:val="none" w:sz="0" w:space="0" w:color="auto"/>
                <w:right w:val="none" w:sz="0" w:space="0" w:color="auto"/>
              </w:divBdr>
            </w:div>
            <w:div w:id="1875000866">
              <w:marLeft w:val="0"/>
              <w:marRight w:val="0"/>
              <w:marTop w:val="0"/>
              <w:marBottom w:val="0"/>
              <w:divBdr>
                <w:top w:val="none" w:sz="0" w:space="0" w:color="auto"/>
                <w:left w:val="none" w:sz="0" w:space="0" w:color="auto"/>
                <w:bottom w:val="none" w:sz="0" w:space="0" w:color="auto"/>
                <w:right w:val="none" w:sz="0" w:space="0" w:color="auto"/>
              </w:divBdr>
            </w:div>
            <w:div w:id="1120223674">
              <w:marLeft w:val="0"/>
              <w:marRight w:val="0"/>
              <w:marTop w:val="0"/>
              <w:marBottom w:val="0"/>
              <w:divBdr>
                <w:top w:val="none" w:sz="0" w:space="0" w:color="auto"/>
                <w:left w:val="none" w:sz="0" w:space="0" w:color="auto"/>
                <w:bottom w:val="none" w:sz="0" w:space="0" w:color="auto"/>
                <w:right w:val="none" w:sz="0" w:space="0" w:color="auto"/>
              </w:divBdr>
            </w:div>
            <w:div w:id="342557548">
              <w:marLeft w:val="0"/>
              <w:marRight w:val="0"/>
              <w:marTop w:val="0"/>
              <w:marBottom w:val="0"/>
              <w:divBdr>
                <w:top w:val="none" w:sz="0" w:space="0" w:color="auto"/>
                <w:left w:val="none" w:sz="0" w:space="0" w:color="auto"/>
                <w:bottom w:val="none" w:sz="0" w:space="0" w:color="auto"/>
                <w:right w:val="none" w:sz="0" w:space="0" w:color="auto"/>
              </w:divBdr>
            </w:div>
            <w:div w:id="1272932680">
              <w:marLeft w:val="0"/>
              <w:marRight w:val="0"/>
              <w:marTop w:val="0"/>
              <w:marBottom w:val="0"/>
              <w:divBdr>
                <w:top w:val="none" w:sz="0" w:space="0" w:color="auto"/>
                <w:left w:val="none" w:sz="0" w:space="0" w:color="auto"/>
                <w:bottom w:val="none" w:sz="0" w:space="0" w:color="auto"/>
                <w:right w:val="none" w:sz="0" w:space="0" w:color="auto"/>
              </w:divBdr>
            </w:div>
            <w:div w:id="421994662">
              <w:marLeft w:val="0"/>
              <w:marRight w:val="0"/>
              <w:marTop w:val="0"/>
              <w:marBottom w:val="0"/>
              <w:divBdr>
                <w:top w:val="none" w:sz="0" w:space="0" w:color="auto"/>
                <w:left w:val="none" w:sz="0" w:space="0" w:color="auto"/>
                <w:bottom w:val="none" w:sz="0" w:space="0" w:color="auto"/>
                <w:right w:val="none" w:sz="0" w:space="0" w:color="auto"/>
              </w:divBdr>
            </w:div>
            <w:div w:id="526915466">
              <w:marLeft w:val="0"/>
              <w:marRight w:val="0"/>
              <w:marTop w:val="0"/>
              <w:marBottom w:val="0"/>
              <w:divBdr>
                <w:top w:val="none" w:sz="0" w:space="0" w:color="auto"/>
                <w:left w:val="none" w:sz="0" w:space="0" w:color="auto"/>
                <w:bottom w:val="none" w:sz="0" w:space="0" w:color="auto"/>
                <w:right w:val="none" w:sz="0" w:space="0" w:color="auto"/>
              </w:divBdr>
            </w:div>
            <w:div w:id="703094154">
              <w:marLeft w:val="0"/>
              <w:marRight w:val="0"/>
              <w:marTop w:val="0"/>
              <w:marBottom w:val="0"/>
              <w:divBdr>
                <w:top w:val="none" w:sz="0" w:space="0" w:color="auto"/>
                <w:left w:val="none" w:sz="0" w:space="0" w:color="auto"/>
                <w:bottom w:val="none" w:sz="0" w:space="0" w:color="auto"/>
                <w:right w:val="none" w:sz="0" w:space="0" w:color="auto"/>
              </w:divBdr>
            </w:div>
            <w:div w:id="720521298">
              <w:marLeft w:val="0"/>
              <w:marRight w:val="0"/>
              <w:marTop w:val="0"/>
              <w:marBottom w:val="0"/>
              <w:divBdr>
                <w:top w:val="none" w:sz="0" w:space="0" w:color="auto"/>
                <w:left w:val="none" w:sz="0" w:space="0" w:color="auto"/>
                <w:bottom w:val="none" w:sz="0" w:space="0" w:color="auto"/>
                <w:right w:val="none" w:sz="0" w:space="0" w:color="auto"/>
              </w:divBdr>
            </w:div>
            <w:div w:id="381370656">
              <w:marLeft w:val="0"/>
              <w:marRight w:val="0"/>
              <w:marTop w:val="0"/>
              <w:marBottom w:val="0"/>
              <w:divBdr>
                <w:top w:val="none" w:sz="0" w:space="0" w:color="auto"/>
                <w:left w:val="none" w:sz="0" w:space="0" w:color="auto"/>
                <w:bottom w:val="none" w:sz="0" w:space="0" w:color="auto"/>
                <w:right w:val="none" w:sz="0" w:space="0" w:color="auto"/>
              </w:divBdr>
            </w:div>
            <w:div w:id="130363298">
              <w:marLeft w:val="0"/>
              <w:marRight w:val="0"/>
              <w:marTop w:val="0"/>
              <w:marBottom w:val="0"/>
              <w:divBdr>
                <w:top w:val="none" w:sz="0" w:space="0" w:color="auto"/>
                <w:left w:val="none" w:sz="0" w:space="0" w:color="auto"/>
                <w:bottom w:val="none" w:sz="0" w:space="0" w:color="auto"/>
                <w:right w:val="none" w:sz="0" w:space="0" w:color="auto"/>
              </w:divBdr>
            </w:div>
            <w:div w:id="1696811279">
              <w:marLeft w:val="0"/>
              <w:marRight w:val="0"/>
              <w:marTop w:val="0"/>
              <w:marBottom w:val="0"/>
              <w:divBdr>
                <w:top w:val="none" w:sz="0" w:space="0" w:color="auto"/>
                <w:left w:val="none" w:sz="0" w:space="0" w:color="auto"/>
                <w:bottom w:val="none" w:sz="0" w:space="0" w:color="auto"/>
                <w:right w:val="none" w:sz="0" w:space="0" w:color="auto"/>
              </w:divBdr>
            </w:div>
            <w:div w:id="1394545001">
              <w:marLeft w:val="0"/>
              <w:marRight w:val="0"/>
              <w:marTop w:val="0"/>
              <w:marBottom w:val="0"/>
              <w:divBdr>
                <w:top w:val="none" w:sz="0" w:space="0" w:color="auto"/>
                <w:left w:val="none" w:sz="0" w:space="0" w:color="auto"/>
                <w:bottom w:val="none" w:sz="0" w:space="0" w:color="auto"/>
                <w:right w:val="none" w:sz="0" w:space="0" w:color="auto"/>
              </w:divBdr>
            </w:div>
            <w:div w:id="4720202">
              <w:marLeft w:val="0"/>
              <w:marRight w:val="0"/>
              <w:marTop w:val="0"/>
              <w:marBottom w:val="0"/>
              <w:divBdr>
                <w:top w:val="none" w:sz="0" w:space="0" w:color="auto"/>
                <w:left w:val="none" w:sz="0" w:space="0" w:color="auto"/>
                <w:bottom w:val="none" w:sz="0" w:space="0" w:color="auto"/>
                <w:right w:val="none" w:sz="0" w:space="0" w:color="auto"/>
              </w:divBdr>
            </w:div>
            <w:div w:id="1494760504">
              <w:marLeft w:val="0"/>
              <w:marRight w:val="0"/>
              <w:marTop w:val="0"/>
              <w:marBottom w:val="0"/>
              <w:divBdr>
                <w:top w:val="none" w:sz="0" w:space="0" w:color="auto"/>
                <w:left w:val="none" w:sz="0" w:space="0" w:color="auto"/>
                <w:bottom w:val="none" w:sz="0" w:space="0" w:color="auto"/>
                <w:right w:val="none" w:sz="0" w:space="0" w:color="auto"/>
              </w:divBdr>
            </w:div>
            <w:div w:id="989484999">
              <w:marLeft w:val="0"/>
              <w:marRight w:val="0"/>
              <w:marTop w:val="0"/>
              <w:marBottom w:val="0"/>
              <w:divBdr>
                <w:top w:val="none" w:sz="0" w:space="0" w:color="auto"/>
                <w:left w:val="none" w:sz="0" w:space="0" w:color="auto"/>
                <w:bottom w:val="none" w:sz="0" w:space="0" w:color="auto"/>
                <w:right w:val="none" w:sz="0" w:space="0" w:color="auto"/>
              </w:divBdr>
            </w:div>
            <w:div w:id="468745293">
              <w:marLeft w:val="0"/>
              <w:marRight w:val="0"/>
              <w:marTop w:val="0"/>
              <w:marBottom w:val="0"/>
              <w:divBdr>
                <w:top w:val="none" w:sz="0" w:space="0" w:color="auto"/>
                <w:left w:val="none" w:sz="0" w:space="0" w:color="auto"/>
                <w:bottom w:val="none" w:sz="0" w:space="0" w:color="auto"/>
                <w:right w:val="none" w:sz="0" w:space="0" w:color="auto"/>
              </w:divBdr>
            </w:div>
            <w:div w:id="1097750439">
              <w:marLeft w:val="0"/>
              <w:marRight w:val="0"/>
              <w:marTop w:val="0"/>
              <w:marBottom w:val="0"/>
              <w:divBdr>
                <w:top w:val="none" w:sz="0" w:space="0" w:color="auto"/>
                <w:left w:val="none" w:sz="0" w:space="0" w:color="auto"/>
                <w:bottom w:val="none" w:sz="0" w:space="0" w:color="auto"/>
                <w:right w:val="none" w:sz="0" w:space="0" w:color="auto"/>
              </w:divBdr>
            </w:div>
            <w:div w:id="1149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876">
      <w:bodyDiv w:val="1"/>
      <w:marLeft w:val="0"/>
      <w:marRight w:val="0"/>
      <w:marTop w:val="0"/>
      <w:marBottom w:val="0"/>
      <w:divBdr>
        <w:top w:val="none" w:sz="0" w:space="0" w:color="auto"/>
        <w:left w:val="none" w:sz="0" w:space="0" w:color="auto"/>
        <w:bottom w:val="none" w:sz="0" w:space="0" w:color="auto"/>
        <w:right w:val="none" w:sz="0" w:space="0" w:color="auto"/>
      </w:divBdr>
      <w:divsChild>
        <w:div w:id="283848484">
          <w:marLeft w:val="0"/>
          <w:marRight w:val="0"/>
          <w:marTop w:val="0"/>
          <w:marBottom w:val="0"/>
          <w:divBdr>
            <w:top w:val="none" w:sz="0" w:space="0" w:color="auto"/>
            <w:left w:val="none" w:sz="0" w:space="0" w:color="auto"/>
            <w:bottom w:val="none" w:sz="0" w:space="0" w:color="auto"/>
            <w:right w:val="none" w:sz="0" w:space="0" w:color="auto"/>
          </w:divBdr>
          <w:divsChild>
            <w:div w:id="1713072194">
              <w:marLeft w:val="0"/>
              <w:marRight w:val="0"/>
              <w:marTop w:val="0"/>
              <w:marBottom w:val="0"/>
              <w:divBdr>
                <w:top w:val="none" w:sz="0" w:space="0" w:color="auto"/>
                <w:left w:val="none" w:sz="0" w:space="0" w:color="auto"/>
                <w:bottom w:val="none" w:sz="0" w:space="0" w:color="auto"/>
                <w:right w:val="none" w:sz="0" w:space="0" w:color="auto"/>
              </w:divBdr>
            </w:div>
            <w:div w:id="1603610218">
              <w:marLeft w:val="0"/>
              <w:marRight w:val="0"/>
              <w:marTop w:val="0"/>
              <w:marBottom w:val="0"/>
              <w:divBdr>
                <w:top w:val="none" w:sz="0" w:space="0" w:color="auto"/>
                <w:left w:val="none" w:sz="0" w:space="0" w:color="auto"/>
                <w:bottom w:val="none" w:sz="0" w:space="0" w:color="auto"/>
                <w:right w:val="none" w:sz="0" w:space="0" w:color="auto"/>
              </w:divBdr>
            </w:div>
            <w:div w:id="1126853768">
              <w:marLeft w:val="0"/>
              <w:marRight w:val="0"/>
              <w:marTop w:val="0"/>
              <w:marBottom w:val="0"/>
              <w:divBdr>
                <w:top w:val="none" w:sz="0" w:space="0" w:color="auto"/>
                <w:left w:val="none" w:sz="0" w:space="0" w:color="auto"/>
                <w:bottom w:val="none" w:sz="0" w:space="0" w:color="auto"/>
                <w:right w:val="none" w:sz="0" w:space="0" w:color="auto"/>
              </w:divBdr>
            </w:div>
            <w:div w:id="1286426585">
              <w:marLeft w:val="0"/>
              <w:marRight w:val="0"/>
              <w:marTop w:val="0"/>
              <w:marBottom w:val="0"/>
              <w:divBdr>
                <w:top w:val="none" w:sz="0" w:space="0" w:color="auto"/>
                <w:left w:val="none" w:sz="0" w:space="0" w:color="auto"/>
                <w:bottom w:val="none" w:sz="0" w:space="0" w:color="auto"/>
                <w:right w:val="none" w:sz="0" w:space="0" w:color="auto"/>
              </w:divBdr>
            </w:div>
            <w:div w:id="1718311579">
              <w:marLeft w:val="0"/>
              <w:marRight w:val="0"/>
              <w:marTop w:val="0"/>
              <w:marBottom w:val="0"/>
              <w:divBdr>
                <w:top w:val="none" w:sz="0" w:space="0" w:color="auto"/>
                <w:left w:val="none" w:sz="0" w:space="0" w:color="auto"/>
                <w:bottom w:val="none" w:sz="0" w:space="0" w:color="auto"/>
                <w:right w:val="none" w:sz="0" w:space="0" w:color="auto"/>
              </w:divBdr>
            </w:div>
            <w:div w:id="255360173">
              <w:marLeft w:val="0"/>
              <w:marRight w:val="0"/>
              <w:marTop w:val="0"/>
              <w:marBottom w:val="0"/>
              <w:divBdr>
                <w:top w:val="none" w:sz="0" w:space="0" w:color="auto"/>
                <w:left w:val="none" w:sz="0" w:space="0" w:color="auto"/>
                <w:bottom w:val="none" w:sz="0" w:space="0" w:color="auto"/>
                <w:right w:val="none" w:sz="0" w:space="0" w:color="auto"/>
              </w:divBdr>
            </w:div>
            <w:div w:id="541485032">
              <w:marLeft w:val="0"/>
              <w:marRight w:val="0"/>
              <w:marTop w:val="0"/>
              <w:marBottom w:val="0"/>
              <w:divBdr>
                <w:top w:val="none" w:sz="0" w:space="0" w:color="auto"/>
                <w:left w:val="none" w:sz="0" w:space="0" w:color="auto"/>
                <w:bottom w:val="none" w:sz="0" w:space="0" w:color="auto"/>
                <w:right w:val="none" w:sz="0" w:space="0" w:color="auto"/>
              </w:divBdr>
            </w:div>
            <w:div w:id="1344555850">
              <w:marLeft w:val="0"/>
              <w:marRight w:val="0"/>
              <w:marTop w:val="0"/>
              <w:marBottom w:val="0"/>
              <w:divBdr>
                <w:top w:val="none" w:sz="0" w:space="0" w:color="auto"/>
                <w:left w:val="none" w:sz="0" w:space="0" w:color="auto"/>
                <w:bottom w:val="none" w:sz="0" w:space="0" w:color="auto"/>
                <w:right w:val="none" w:sz="0" w:space="0" w:color="auto"/>
              </w:divBdr>
            </w:div>
            <w:div w:id="82577949">
              <w:marLeft w:val="0"/>
              <w:marRight w:val="0"/>
              <w:marTop w:val="0"/>
              <w:marBottom w:val="0"/>
              <w:divBdr>
                <w:top w:val="none" w:sz="0" w:space="0" w:color="auto"/>
                <w:left w:val="none" w:sz="0" w:space="0" w:color="auto"/>
                <w:bottom w:val="none" w:sz="0" w:space="0" w:color="auto"/>
                <w:right w:val="none" w:sz="0" w:space="0" w:color="auto"/>
              </w:divBdr>
            </w:div>
            <w:div w:id="2027168655">
              <w:marLeft w:val="0"/>
              <w:marRight w:val="0"/>
              <w:marTop w:val="0"/>
              <w:marBottom w:val="0"/>
              <w:divBdr>
                <w:top w:val="none" w:sz="0" w:space="0" w:color="auto"/>
                <w:left w:val="none" w:sz="0" w:space="0" w:color="auto"/>
                <w:bottom w:val="none" w:sz="0" w:space="0" w:color="auto"/>
                <w:right w:val="none" w:sz="0" w:space="0" w:color="auto"/>
              </w:divBdr>
            </w:div>
            <w:div w:id="1111436661">
              <w:marLeft w:val="0"/>
              <w:marRight w:val="0"/>
              <w:marTop w:val="0"/>
              <w:marBottom w:val="0"/>
              <w:divBdr>
                <w:top w:val="none" w:sz="0" w:space="0" w:color="auto"/>
                <w:left w:val="none" w:sz="0" w:space="0" w:color="auto"/>
                <w:bottom w:val="none" w:sz="0" w:space="0" w:color="auto"/>
                <w:right w:val="none" w:sz="0" w:space="0" w:color="auto"/>
              </w:divBdr>
            </w:div>
            <w:div w:id="1856380956">
              <w:marLeft w:val="0"/>
              <w:marRight w:val="0"/>
              <w:marTop w:val="0"/>
              <w:marBottom w:val="0"/>
              <w:divBdr>
                <w:top w:val="none" w:sz="0" w:space="0" w:color="auto"/>
                <w:left w:val="none" w:sz="0" w:space="0" w:color="auto"/>
                <w:bottom w:val="none" w:sz="0" w:space="0" w:color="auto"/>
                <w:right w:val="none" w:sz="0" w:space="0" w:color="auto"/>
              </w:divBdr>
            </w:div>
            <w:div w:id="1866290123">
              <w:marLeft w:val="0"/>
              <w:marRight w:val="0"/>
              <w:marTop w:val="0"/>
              <w:marBottom w:val="0"/>
              <w:divBdr>
                <w:top w:val="none" w:sz="0" w:space="0" w:color="auto"/>
                <w:left w:val="none" w:sz="0" w:space="0" w:color="auto"/>
                <w:bottom w:val="none" w:sz="0" w:space="0" w:color="auto"/>
                <w:right w:val="none" w:sz="0" w:space="0" w:color="auto"/>
              </w:divBdr>
            </w:div>
            <w:div w:id="1121416620">
              <w:marLeft w:val="0"/>
              <w:marRight w:val="0"/>
              <w:marTop w:val="0"/>
              <w:marBottom w:val="0"/>
              <w:divBdr>
                <w:top w:val="none" w:sz="0" w:space="0" w:color="auto"/>
                <w:left w:val="none" w:sz="0" w:space="0" w:color="auto"/>
                <w:bottom w:val="none" w:sz="0" w:space="0" w:color="auto"/>
                <w:right w:val="none" w:sz="0" w:space="0" w:color="auto"/>
              </w:divBdr>
            </w:div>
            <w:div w:id="54745306">
              <w:marLeft w:val="0"/>
              <w:marRight w:val="0"/>
              <w:marTop w:val="0"/>
              <w:marBottom w:val="0"/>
              <w:divBdr>
                <w:top w:val="none" w:sz="0" w:space="0" w:color="auto"/>
                <w:left w:val="none" w:sz="0" w:space="0" w:color="auto"/>
                <w:bottom w:val="none" w:sz="0" w:space="0" w:color="auto"/>
                <w:right w:val="none" w:sz="0" w:space="0" w:color="auto"/>
              </w:divBdr>
            </w:div>
            <w:div w:id="1490826182">
              <w:marLeft w:val="0"/>
              <w:marRight w:val="0"/>
              <w:marTop w:val="0"/>
              <w:marBottom w:val="0"/>
              <w:divBdr>
                <w:top w:val="none" w:sz="0" w:space="0" w:color="auto"/>
                <w:left w:val="none" w:sz="0" w:space="0" w:color="auto"/>
                <w:bottom w:val="none" w:sz="0" w:space="0" w:color="auto"/>
                <w:right w:val="none" w:sz="0" w:space="0" w:color="auto"/>
              </w:divBdr>
            </w:div>
            <w:div w:id="1009677004">
              <w:marLeft w:val="0"/>
              <w:marRight w:val="0"/>
              <w:marTop w:val="0"/>
              <w:marBottom w:val="0"/>
              <w:divBdr>
                <w:top w:val="none" w:sz="0" w:space="0" w:color="auto"/>
                <w:left w:val="none" w:sz="0" w:space="0" w:color="auto"/>
                <w:bottom w:val="none" w:sz="0" w:space="0" w:color="auto"/>
                <w:right w:val="none" w:sz="0" w:space="0" w:color="auto"/>
              </w:divBdr>
            </w:div>
            <w:div w:id="367527673">
              <w:marLeft w:val="0"/>
              <w:marRight w:val="0"/>
              <w:marTop w:val="0"/>
              <w:marBottom w:val="0"/>
              <w:divBdr>
                <w:top w:val="none" w:sz="0" w:space="0" w:color="auto"/>
                <w:left w:val="none" w:sz="0" w:space="0" w:color="auto"/>
                <w:bottom w:val="none" w:sz="0" w:space="0" w:color="auto"/>
                <w:right w:val="none" w:sz="0" w:space="0" w:color="auto"/>
              </w:divBdr>
            </w:div>
            <w:div w:id="337121602">
              <w:marLeft w:val="0"/>
              <w:marRight w:val="0"/>
              <w:marTop w:val="0"/>
              <w:marBottom w:val="0"/>
              <w:divBdr>
                <w:top w:val="none" w:sz="0" w:space="0" w:color="auto"/>
                <w:left w:val="none" w:sz="0" w:space="0" w:color="auto"/>
                <w:bottom w:val="none" w:sz="0" w:space="0" w:color="auto"/>
                <w:right w:val="none" w:sz="0" w:space="0" w:color="auto"/>
              </w:divBdr>
            </w:div>
            <w:div w:id="301466137">
              <w:marLeft w:val="0"/>
              <w:marRight w:val="0"/>
              <w:marTop w:val="0"/>
              <w:marBottom w:val="0"/>
              <w:divBdr>
                <w:top w:val="none" w:sz="0" w:space="0" w:color="auto"/>
                <w:left w:val="none" w:sz="0" w:space="0" w:color="auto"/>
                <w:bottom w:val="none" w:sz="0" w:space="0" w:color="auto"/>
                <w:right w:val="none" w:sz="0" w:space="0" w:color="auto"/>
              </w:divBdr>
            </w:div>
            <w:div w:id="2089377080">
              <w:marLeft w:val="0"/>
              <w:marRight w:val="0"/>
              <w:marTop w:val="0"/>
              <w:marBottom w:val="0"/>
              <w:divBdr>
                <w:top w:val="none" w:sz="0" w:space="0" w:color="auto"/>
                <w:left w:val="none" w:sz="0" w:space="0" w:color="auto"/>
                <w:bottom w:val="none" w:sz="0" w:space="0" w:color="auto"/>
                <w:right w:val="none" w:sz="0" w:space="0" w:color="auto"/>
              </w:divBdr>
            </w:div>
            <w:div w:id="1464302791">
              <w:marLeft w:val="0"/>
              <w:marRight w:val="0"/>
              <w:marTop w:val="0"/>
              <w:marBottom w:val="0"/>
              <w:divBdr>
                <w:top w:val="none" w:sz="0" w:space="0" w:color="auto"/>
                <w:left w:val="none" w:sz="0" w:space="0" w:color="auto"/>
                <w:bottom w:val="none" w:sz="0" w:space="0" w:color="auto"/>
                <w:right w:val="none" w:sz="0" w:space="0" w:color="auto"/>
              </w:divBdr>
            </w:div>
            <w:div w:id="209459105">
              <w:marLeft w:val="0"/>
              <w:marRight w:val="0"/>
              <w:marTop w:val="0"/>
              <w:marBottom w:val="0"/>
              <w:divBdr>
                <w:top w:val="none" w:sz="0" w:space="0" w:color="auto"/>
                <w:left w:val="none" w:sz="0" w:space="0" w:color="auto"/>
                <w:bottom w:val="none" w:sz="0" w:space="0" w:color="auto"/>
                <w:right w:val="none" w:sz="0" w:space="0" w:color="auto"/>
              </w:divBdr>
            </w:div>
            <w:div w:id="357119835">
              <w:marLeft w:val="0"/>
              <w:marRight w:val="0"/>
              <w:marTop w:val="0"/>
              <w:marBottom w:val="0"/>
              <w:divBdr>
                <w:top w:val="none" w:sz="0" w:space="0" w:color="auto"/>
                <w:left w:val="none" w:sz="0" w:space="0" w:color="auto"/>
                <w:bottom w:val="none" w:sz="0" w:space="0" w:color="auto"/>
                <w:right w:val="none" w:sz="0" w:space="0" w:color="auto"/>
              </w:divBdr>
            </w:div>
            <w:div w:id="666708192">
              <w:marLeft w:val="0"/>
              <w:marRight w:val="0"/>
              <w:marTop w:val="0"/>
              <w:marBottom w:val="0"/>
              <w:divBdr>
                <w:top w:val="none" w:sz="0" w:space="0" w:color="auto"/>
                <w:left w:val="none" w:sz="0" w:space="0" w:color="auto"/>
                <w:bottom w:val="none" w:sz="0" w:space="0" w:color="auto"/>
                <w:right w:val="none" w:sz="0" w:space="0" w:color="auto"/>
              </w:divBdr>
            </w:div>
            <w:div w:id="565411754">
              <w:marLeft w:val="0"/>
              <w:marRight w:val="0"/>
              <w:marTop w:val="0"/>
              <w:marBottom w:val="0"/>
              <w:divBdr>
                <w:top w:val="none" w:sz="0" w:space="0" w:color="auto"/>
                <w:left w:val="none" w:sz="0" w:space="0" w:color="auto"/>
                <w:bottom w:val="none" w:sz="0" w:space="0" w:color="auto"/>
                <w:right w:val="none" w:sz="0" w:space="0" w:color="auto"/>
              </w:divBdr>
            </w:div>
            <w:div w:id="1569027504">
              <w:marLeft w:val="0"/>
              <w:marRight w:val="0"/>
              <w:marTop w:val="0"/>
              <w:marBottom w:val="0"/>
              <w:divBdr>
                <w:top w:val="none" w:sz="0" w:space="0" w:color="auto"/>
                <w:left w:val="none" w:sz="0" w:space="0" w:color="auto"/>
                <w:bottom w:val="none" w:sz="0" w:space="0" w:color="auto"/>
                <w:right w:val="none" w:sz="0" w:space="0" w:color="auto"/>
              </w:divBdr>
            </w:div>
            <w:div w:id="505755572">
              <w:marLeft w:val="0"/>
              <w:marRight w:val="0"/>
              <w:marTop w:val="0"/>
              <w:marBottom w:val="0"/>
              <w:divBdr>
                <w:top w:val="none" w:sz="0" w:space="0" w:color="auto"/>
                <w:left w:val="none" w:sz="0" w:space="0" w:color="auto"/>
                <w:bottom w:val="none" w:sz="0" w:space="0" w:color="auto"/>
                <w:right w:val="none" w:sz="0" w:space="0" w:color="auto"/>
              </w:divBdr>
            </w:div>
            <w:div w:id="60443931">
              <w:marLeft w:val="0"/>
              <w:marRight w:val="0"/>
              <w:marTop w:val="0"/>
              <w:marBottom w:val="0"/>
              <w:divBdr>
                <w:top w:val="none" w:sz="0" w:space="0" w:color="auto"/>
                <w:left w:val="none" w:sz="0" w:space="0" w:color="auto"/>
                <w:bottom w:val="none" w:sz="0" w:space="0" w:color="auto"/>
                <w:right w:val="none" w:sz="0" w:space="0" w:color="auto"/>
              </w:divBdr>
            </w:div>
            <w:div w:id="798189829">
              <w:marLeft w:val="0"/>
              <w:marRight w:val="0"/>
              <w:marTop w:val="0"/>
              <w:marBottom w:val="0"/>
              <w:divBdr>
                <w:top w:val="none" w:sz="0" w:space="0" w:color="auto"/>
                <w:left w:val="none" w:sz="0" w:space="0" w:color="auto"/>
                <w:bottom w:val="none" w:sz="0" w:space="0" w:color="auto"/>
                <w:right w:val="none" w:sz="0" w:space="0" w:color="auto"/>
              </w:divBdr>
            </w:div>
            <w:div w:id="2137942698">
              <w:marLeft w:val="0"/>
              <w:marRight w:val="0"/>
              <w:marTop w:val="0"/>
              <w:marBottom w:val="0"/>
              <w:divBdr>
                <w:top w:val="none" w:sz="0" w:space="0" w:color="auto"/>
                <w:left w:val="none" w:sz="0" w:space="0" w:color="auto"/>
                <w:bottom w:val="none" w:sz="0" w:space="0" w:color="auto"/>
                <w:right w:val="none" w:sz="0" w:space="0" w:color="auto"/>
              </w:divBdr>
            </w:div>
            <w:div w:id="292833823">
              <w:marLeft w:val="0"/>
              <w:marRight w:val="0"/>
              <w:marTop w:val="0"/>
              <w:marBottom w:val="0"/>
              <w:divBdr>
                <w:top w:val="none" w:sz="0" w:space="0" w:color="auto"/>
                <w:left w:val="none" w:sz="0" w:space="0" w:color="auto"/>
                <w:bottom w:val="none" w:sz="0" w:space="0" w:color="auto"/>
                <w:right w:val="none" w:sz="0" w:space="0" w:color="auto"/>
              </w:divBdr>
            </w:div>
            <w:div w:id="746734073">
              <w:marLeft w:val="0"/>
              <w:marRight w:val="0"/>
              <w:marTop w:val="0"/>
              <w:marBottom w:val="0"/>
              <w:divBdr>
                <w:top w:val="none" w:sz="0" w:space="0" w:color="auto"/>
                <w:left w:val="none" w:sz="0" w:space="0" w:color="auto"/>
                <w:bottom w:val="none" w:sz="0" w:space="0" w:color="auto"/>
                <w:right w:val="none" w:sz="0" w:space="0" w:color="auto"/>
              </w:divBdr>
            </w:div>
            <w:div w:id="219512483">
              <w:marLeft w:val="0"/>
              <w:marRight w:val="0"/>
              <w:marTop w:val="0"/>
              <w:marBottom w:val="0"/>
              <w:divBdr>
                <w:top w:val="none" w:sz="0" w:space="0" w:color="auto"/>
                <w:left w:val="none" w:sz="0" w:space="0" w:color="auto"/>
                <w:bottom w:val="none" w:sz="0" w:space="0" w:color="auto"/>
                <w:right w:val="none" w:sz="0" w:space="0" w:color="auto"/>
              </w:divBdr>
            </w:div>
            <w:div w:id="1634364900">
              <w:marLeft w:val="0"/>
              <w:marRight w:val="0"/>
              <w:marTop w:val="0"/>
              <w:marBottom w:val="0"/>
              <w:divBdr>
                <w:top w:val="none" w:sz="0" w:space="0" w:color="auto"/>
                <w:left w:val="none" w:sz="0" w:space="0" w:color="auto"/>
                <w:bottom w:val="none" w:sz="0" w:space="0" w:color="auto"/>
                <w:right w:val="none" w:sz="0" w:space="0" w:color="auto"/>
              </w:divBdr>
            </w:div>
            <w:div w:id="1897231265">
              <w:marLeft w:val="0"/>
              <w:marRight w:val="0"/>
              <w:marTop w:val="0"/>
              <w:marBottom w:val="0"/>
              <w:divBdr>
                <w:top w:val="none" w:sz="0" w:space="0" w:color="auto"/>
                <w:left w:val="none" w:sz="0" w:space="0" w:color="auto"/>
                <w:bottom w:val="none" w:sz="0" w:space="0" w:color="auto"/>
                <w:right w:val="none" w:sz="0" w:space="0" w:color="auto"/>
              </w:divBdr>
            </w:div>
            <w:div w:id="617182591">
              <w:marLeft w:val="0"/>
              <w:marRight w:val="0"/>
              <w:marTop w:val="0"/>
              <w:marBottom w:val="0"/>
              <w:divBdr>
                <w:top w:val="none" w:sz="0" w:space="0" w:color="auto"/>
                <w:left w:val="none" w:sz="0" w:space="0" w:color="auto"/>
                <w:bottom w:val="none" w:sz="0" w:space="0" w:color="auto"/>
                <w:right w:val="none" w:sz="0" w:space="0" w:color="auto"/>
              </w:divBdr>
            </w:div>
            <w:div w:id="953561940">
              <w:marLeft w:val="0"/>
              <w:marRight w:val="0"/>
              <w:marTop w:val="0"/>
              <w:marBottom w:val="0"/>
              <w:divBdr>
                <w:top w:val="none" w:sz="0" w:space="0" w:color="auto"/>
                <w:left w:val="none" w:sz="0" w:space="0" w:color="auto"/>
                <w:bottom w:val="none" w:sz="0" w:space="0" w:color="auto"/>
                <w:right w:val="none" w:sz="0" w:space="0" w:color="auto"/>
              </w:divBdr>
            </w:div>
            <w:div w:id="648829721">
              <w:marLeft w:val="0"/>
              <w:marRight w:val="0"/>
              <w:marTop w:val="0"/>
              <w:marBottom w:val="0"/>
              <w:divBdr>
                <w:top w:val="none" w:sz="0" w:space="0" w:color="auto"/>
                <w:left w:val="none" w:sz="0" w:space="0" w:color="auto"/>
                <w:bottom w:val="none" w:sz="0" w:space="0" w:color="auto"/>
                <w:right w:val="none" w:sz="0" w:space="0" w:color="auto"/>
              </w:divBdr>
            </w:div>
            <w:div w:id="2125731720">
              <w:marLeft w:val="0"/>
              <w:marRight w:val="0"/>
              <w:marTop w:val="0"/>
              <w:marBottom w:val="0"/>
              <w:divBdr>
                <w:top w:val="none" w:sz="0" w:space="0" w:color="auto"/>
                <w:left w:val="none" w:sz="0" w:space="0" w:color="auto"/>
                <w:bottom w:val="none" w:sz="0" w:space="0" w:color="auto"/>
                <w:right w:val="none" w:sz="0" w:space="0" w:color="auto"/>
              </w:divBdr>
            </w:div>
            <w:div w:id="1334185485">
              <w:marLeft w:val="0"/>
              <w:marRight w:val="0"/>
              <w:marTop w:val="0"/>
              <w:marBottom w:val="0"/>
              <w:divBdr>
                <w:top w:val="none" w:sz="0" w:space="0" w:color="auto"/>
                <w:left w:val="none" w:sz="0" w:space="0" w:color="auto"/>
                <w:bottom w:val="none" w:sz="0" w:space="0" w:color="auto"/>
                <w:right w:val="none" w:sz="0" w:space="0" w:color="auto"/>
              </w:divBdr>
            </w:div>
            <w:div w:id="381565393">
              <w:marLeft w:val="0"/>
              <w:marRight w:val="0"/>
              <w:marTop w:val="0"/>
              <w:marBottom w:val="0"/>
              <w:divBdr>
                <w:top w:val="none" w:sz="0" w:space="0" w:color="auto"/>
                <w:left w:val="none" w:sz="0" w:space="0" w:color="auto"/>
                <w:bottom w:val="none" w:sz="0" w:space="0" w:color="auto"/>
                <w:right w:val="none" w:sz="0" w:space="0" w:color="auto"/>
              </w:divBdr>
            </w:div>
            <w:div w:id="566889531">
              <w:marLeft w:val="0"/>
              <w:marRight w:val="0"/>
              <w:marTop w:val="0"/>
              <w:marBottom w:val="0"/>
              <w:divBdr>
                <w:top w:val="none" w:sz="0" w:space="0" w:color="auto"/>
                <w:left w:val="none" w:sz="0" w:space="0" w:color="auto"/>
                <w:bottom w:val="none" w:sz="0" w:space="0" w:color="auto"/>
                <w:right w:val="none" w:sz="0" w:space="0" w:color="auto"/>
              </w:divBdr>
            </w:div>
            <w:div w:id="901793114">
              <w:marLeft w:val="0"/>
              <w:marRight w:val="0"/>
              <w:marTop w:val="0"/>
              <w:marBottom w:val="0"/>
              <w:divBdr>
                <w:top w:val="none" w:sz="0" w:space="0" w:color="auto"/>
                <w:left w:val="none" w:sz="0" w:space="0" w:color="auto"/>
                <w:bottom w:val="none" w:sz="0" w:space="0" w:color="auto"/>
                <w:right w:val="none" w:sz="0" w:space="0" w:color="auto"/>
              </w:divBdr>
            </w:div>
            <w:div w:id="532814608">
              <w:marLeft w:val="0"/>
              <w:marRight w:val="0"/>
              <w:marTop w:val="0"/>
              <w:marBottom w:val="0"/>
              <w:divBdr>
                <w:top w:val="none" w:sz="0" w:space="0" w:color="auto"/>
                <w:left w:val="none" w:sz="0" w:space="0" w:color="auto"/>
                <w:bottom w:val="none" w:sz="0" w:space="0" w:color="auto"/>
                <w:right w:val="none" w:sz="0" w:space="0" w:color="auto"/>
              </w:divBdr>
            </w:div>
            <w:div w:id="1156068511">
              <w:marLeft w:val="0"/>
              <w:marRight w:val="0"/>
              <w:marTop w:val="0"/>
              <w:marBottom w:val="0"/>
              <w:divBdr>
                <w:top w:val="none" w:sz="0" w:space="0" w:color="auto"/>
                <w:left w:val="none" w:sz="0" w:space="0" w:color="auto"/>
                <w:bottom w:val="none" w:sz="0" w:space="0" w:color="auto"/>
                <w:right w:val="none" w:sz="0" w:space="0" w:color="auto"/>
              </w:divBdr>
            </w:div>
            <w:div w:id="1249074324">
              <w:marLeft w:val="0"/>
              <w:marRight w:val="0"/>
              <w:marTop w:val="0"/>
              <w:marBottom w:val="0"/>
              <w:divBdr>
                <w:top w:val="none" w:sz="0" w:space="0" w:color="auto"/>
                <w:left w:val="none" w:sz="0" w:space="0" w:color="auto"/>
                <w:bottom w:val="none" w:sz="0" w:space="0" w:color="auto"/>
                <w:right w:val="none" w:sz="0" w:space="0" w:color="auto"/>
              </w:divBdr>
            </w:div>
            <w:div w:id="1117992038">
              <w:marLeft w:val="0"/>
              <w:marRight w:val="0"/>
              <w:marTop w:val="0"/>
              <w:marBottom w:val="0"/>
              <w:divBdr>
                <w:top w:val="none" w:sz="0" w:space="0" w:color="auto"/>
                <w:left w:val="none" w:sz="0" w:space="0" w:color="auto"/>
                <w:bottom w:val="none" w:sz="0" w:space="0" w:color="auto"/>
                <w:right w:val="none" w:sz="0" w:space="0" w:color="auto"/>
              </w:divBdr>
            </w:div>
            <w:div w:id="911046497">
              <w:marLeft w:val="0"/>
              <w:marRight w:val="0"/>
              <w:marTop w:val="0"/>
              <w:marBottom w:val="0"/>
              <w:divBdr>
                <w:top w:val="none" w:sz="0" w:space="0" w:color="auto"/>
                <w:left w:val="none" w:sz="0" w:space="0" w:color="auto"/>
                <w:bottom w:val="none" w:sz="0" w:space="0" w:color="auto"/>
                <w:right w:val="none" w:sz="0" w:space="0" w:color="auto"/>
              </w:divBdr>
            </w:div>
            <w:div w:id="2141728470">
              <w:marLeft w:val="0"/>
              <w:marRight w:val="0"/>
              <w:marTop w:val="0"/>
              <w:marBottom w:val="0"/>
              <w:divBdr>
                <w:top w:val="none" w:sz="0" w:space="0" w:color="auto"/>
                <w:left w:val="none" w:sz="0" w:space="0" w:color="auto"/>
                <w:bottom w:val="none" w:sz="0" w:space="0" w:color="auto"/>
                <w:right w:val="none" w:sz="0" w:space="0" w:color="auto"/>
              </w:divBdr>
            </w:div>
            <w:div w:id="1797486105">
              <w:marLeft w:val="0"/>
              <w:marRight w:val="0"/>
              <w:marTop w:val="0"/>
              <w:marBottom w:val="0"/>
              <w:divBdr>
                <w:top w:val="none" w:sz="0" w:space="0" w:color="auto"/>
                <w:left w:val="none" w:sz="0" w:space="0" w:color="auto"/>
                <w:bottom w:val="none" w:sz="0" w:space="0" w:color="auto"/>
                <w:right w:val="none" w:sz="0" w:space="0" w:color="auto"/>
              </w:divBdr>
            </w:div>
            <w:div w:id="1184632697">
              <w:marLeft w:val="0"/>
              <w:marRight w:val="0"/>
              <w:marTop w:val="0"/>
              <w:marBottom w:val="0"/>
              <w:divBdr>
                <w:top w:val="none" w:sz="0" w:space="0" w:color="auto"/>
                <w:left w:val="none" w:sz="0" w:space="0" w:color="auto"/>
                <w:bottom w:val="none" w:sz="0" w:space="0" w:color="auto"/>
                <w:right w:val="none" w:sz="0" w:space="0" w:color="auto"/>
              </w:divBdr>
            </w:div>
            <w:div w:id="403921118">
              <w:marLeft w:val="0"/>
              <w:marRight w:val="0"/>
              <w:marTop w:val="0"/>
              <w:marBottom w:val="0"/>
              <w:divBdr>
                <w:top w:val="none" w:sz="0" w:space="0" w:color="auto"/>
                <w:left w:val="none" w:sz="0" w:space="0" w:color="auto"/>
                <w:bottom w:val="none" w:sz="0" w:space="0" w:color="auto"/>
                <w:right w:val="none" w:sz="0" w:space="0" w:color="auto"/>
              </w:divBdr>
            </w:div>
            <w:div w:id="1400790933">
              <w:marLeft w:val="0"/>
              <w:marRight w:val="0"/>
              <w:marTop w:val="0"/>
              <w:marBottom w:val="0"/>
              <w:divBdr>
                <w:top w:val="none" w:sz="0" w:space="0" w:color="auto"/>
                <w:left w:val="none" w:sz="0" w:space="0" w:color="auto"/>
                <w:bottom w:val="none" w:sz="0" w:space="0" w:color="auto"/>
                <w:right w:val="none" w:sz="0" w:space="0" w:color="auto"/>
              </w:divBdr>
            </w:div>
            <w:div w:id="216203442">
              <w:marLeft w:val="0"/>
              <w:marRight w:val="0"/>
              <w:marTop w:val="0"/>
              <w:marBottom w:val="0"/>
              <w:divBdr>
                <w:top w:val="none" w:sz="0" w:space="0" w:color="auto"/>
                <w:left w:val="none" w:sz="0" w:space="0" w:color="auto"/>
                <w:bottom w:val="none" w:sz="0" w:space="0" w:color="auto"/>
                <w:right w:val="none" w:sz="0" w:space="0" w:color="auto"/>
              </w:divBdr>
            </w:div>
            <w:div w:id="800880629">
              <w:marLeft w:val="0"/>
              <w:marRight w:val="0"/>
              <w:marTop w:val="0"/>
              <w:marBottom w:val="0"/>
              <w:divBdr>
                <w:top w:val="none" w:sz="0" w:space="0" w:color="auto"/>
                <w:left w:val="none" w:sz="0" w:space="0" w:color="auto"/>
                <w:bottom w:val="none" w:sz="0" w:space="0" w:color="auto"/>
                <w:right w:val="none" w:sz="0" w:space="0" w:color="auto"/>
              </w:divBdr>
            </w:div>
            <w:div w:id="567115208">
              <w:marLeft w:val="0"/>
              <w:marRight w:val="0"/>
              <w:marTop w:val="0"/>
              <w:marBottom w:val="0"/>
              <w:divBdr>
                <w:top w:val="none" w:sz="0" w:space="0" w:color="auto"/>
                <w:left w:val="none" w:sz="0" w:space="0" w:color="auto"/>
                <w:bottom w:val="none" w:sz="0" w:space="0" w:color="auto"/>
                <w:right w:val="none" w:sz="0" w:space="0" w:color="auto"/>
              </w:divBdr>
            </w:div>
            <w:div w:id="107701964">
              <w:marLeft w:val="0"/>
              <w:marRight w:val="0"/>
              <w:marTop w:val="0"/>
              <w:marBottom w:val="0"/>
              <w:divBdr>
                <w:top w:val="none" w:sz="0" w:space="0" w:color="auto"/>
                <w:left w:val="none" w:sz="0" w:space="0" w:color="auto"/>
                <w:bottom w:val="none" w:sz="0" w:space="0" w:color="auto"/>
                <w:right w:val="none" w:sz="0" w:space="0" w:color="auto"/>
              </w:divBdr>
            </w:div>
            <w:div w:id="1136873859">
              <w:marLeft w:val="0"/>
              <w:marRight w:val="0"/>
              <w:marTop w:val="0"/>
              <w:marBottom w:val="0"/>
              <w:divBdr>
                <w:top w:val="none" w:sz="0" w:space="0" w:color="auto"/>
                <w:left w:val="none" w:sz="0" w:space="0" w:color="auto"/>
                <w:bottom w:val="none" w:sz="0" w:space="0" w:color="auto"/>
                <w:right w:val="none" w:sz="0" w:space="0" w:color="auto"/>
              </w:divBdr>
            </w:div>
            <w:div w:id="929318231">
              <w:marLeft w:val="0"/>
              <w:marRight w:val="0"/>
              <w:marTop w:val="0"/>
              <w:marBottom w:val="0"/>
              <w:divBdr>
                <w:top w:val="none" w:sz="0" w:space="0" w:color="auto"/>
                <w:left w:val="none" w:sz="0" w:space="0" w:color="auto"/>
                <w:bottom w:val="none" w:sz="0" w:space="0" w:color="auto"/>
                <w:right w:val="none" w:sz="0" w:space="0" w:color="auto"/>
              </w:divBdr>
            </w:div>
            <w:div w:id="701709769">
              <w:marLeft w:val="0"/>
              <w:marRight w:val="0"/>
              <w:marTop w:val="0"/>
              <w:marBottom w:val="0"/>
              <w:divBdr>
                <w:top w:val="none" w:sz="0" w:space="0" w:color="auto"/>
                <w:left w:val="none" w:sz="0" w:space="0" w:color="auto"/>
                <w:bottom w:val="none" w:sz="0" w:space="0" w:color="auto"/>
                <w:right w:val="none" w:sz="0" w:space="0" w:color="auto"/>
              </w:divBdr>
            </w:div>
            <w:div w:id="1584408946">
              <w:marLeft w:val="0"/>
              <w:marRight w:val="0"/>
              <w:marTop w:val="0"/>
              <w:marBottom w:val="0"/>
              <w:divBdr>
                <w:top w:val="none" w:sz="0" w:space="0" w:color="auto"/>
                <w:left w:val="none" w:sz="0" w:space="0" w:color="auto"/>
                <w:bottom w:val="none" w:sz="0" w:space="0" w:color="auto"/>
                <w:right w:val="none" w:sz="0" w:space="0" w:color="auto"/>
              </w:divBdr>
            </w:div>
            <w:div w:id="97414636">
              <w:marLeft w:val="0"/>
              <w:marRight w:val="0"/>
              <w:marTop w:val="0"/>
              <w:marBottom w:val="0"/>
              <w:divBdr>
                <w:top w:val="none" w:sz="0" w:space="0" w:color="auto"/>
                <w:left w:val="none" w:sz="0" w:space="0" w:color="auto"/>
                <w:bottom w:val="none" w:sz="0" w:space="0" w:color="auto"/>
                <w:right w:val="none" w:sz="0" w:space="0" w:color="auto"/>
              </w:divBdr>
            </w:div>
            <w:div w:id="733897409">
              <w:marLeft w:val="0"/>
              <w:marRight w:val="0"/>
              <w:marTop w:val="0"/>
              <w:marBottom w:val="0"/>
              <w:divBdr>
                <w:top w:val="none" w:sz="0" w:space="0" w:color="auto"/>
                <w:left w:val="none" w:sz="0" w:space="0" w:color="auto"/>
                <w:bottom w:val="none" w:sz="0" w:space="0" w:color="auto"/>
                <w:right w:val="none" w:sz="0" w:space="0" w:color="auto"/>
              </w:divBdr>
            </w:div>
            <w:div w:id="623197019">
              <w:marLeft w:val="0"/>
              <w:marRight w:val="0"/>
              <w:marTop w:val="0"/>
              <w:marBottom w:val="0"/>
              <w:divBdr>
                <w:top w:val="none" w:sz="0" w:space="0" w:color="auto"/>
                <w:left w:val="none" w:sz="0" w:space="0" w:color="auto"/>
                <w:bottom w:val="none" w:sz="0" w:space="0" w:color="auto"/>
                <w:right w:val="none" w:sz="0" w:space="0" w:color="auto"/>
              </w:divBdr>
            </w:div>
            <w:div w:id="650646267">
              <w:marLeft w:val="0"/>
              <w:marRight w:val="0"/>
              <w:marTop w:val="0"/>
              <w:marBottom w:val="0"/>
              <w:divBdr>
                <w:top w:val="none" w:sz="0" w:space="0" w:color="auto"/>
                <w:left w:val="none" w:sz="0" w:space="0" w:color="auto"/>
                <w:bottom w:val="none" w:sz="0" w:space="0" w:color="auto"/>
                <w:right w:val="none" w:sz="0" w:space="0" w:color="auto"/>
              </w:divBdr>
            </w:div>
            <w:div w:id="1036194882">
              <w:marLeft w:val="0"/>
              <w:marRight w:val="0"/>
              <w:marTop w:val="0"/>
              <w:marBottom w:val="0"/>
              <w:divBdr>
                <w:top w:val="none" w:sz="0" w:space="0" w:color="auto"/>
                <w:left w:val="none" w:sz="0" w:space="0" w:color="auto"/>
                <w:bottom w:val="none" w:sz="0" w:space="0" w:color="auto"/>
                <w:right w:val="none" w:sz="0" w:space="0" w:color="auto"/>
              </w:divBdr>
            </w:div>
            <w:div w:id="1093089340">
              <w:marLeft w:val="0"/>
              <w:marRight w:val="0"/>
              <w:marTop w:val="0"/>
              <w:marBottom w:val="0"/>
              <w:divBdr>
                <w:top w:val="none" w:sz="0" w:space="0" w:color="auto"/>
                <w:left w:val="none" w:sz="0" w:space="0" w:color="auto"/>
                <w:bottom w:val="none" w:sz="0" w:space="0" w:color="auto"/>
                <w:right w:val="none" w:sz="0" w:space="0" w:color="auto"/>
              </w:divBdr>
            </w:div>
            <w:div w:id="1999573088">
              <w:marLeft w:val="0"/>
              <w:marRight w:val="0"/>
              <w:marTop w:val="0"/>
              <w:marBottom w:val="0"/>
              <w:divBdr>
                <w:top w:val="none" w:sz="0" w:space="0" w:color="auto"/>
                <w:left w:val="none" w:sz="0" w:space="0" w:color="auto"/>
                <w:bottom w:val="none" w:sz="0" w:space="0" w:color="auto"/>
                <w:right w:val="none" w:sz="0" w:space="0" w:color="auto"/>
              </w:divBdr>
            </w:div>
            <w:div w:id="1016267214">
              <w:marLeft w:val="0"/>
              <w:marRight w:val="0"/>
              <w:marTop w:val="0"/>
              <w:marBottom w:val="0"/>
              <w:divBdr>
                <w:top w:val="none" w:sz="0" w:space="0" w:color="auto"/>
                <w:left w:val="none" w:sz="0" w:space="0" w:color="auto"/>
                <w:bottom w:val="none" w:sz="0" w:space="0" w:color="auto"/>
                <w:right w:val="none" w:sz="0" w:space="0" w:color="auto"/>
              </w:divBdr>
            </w:div>
            <w:div w:id="1369796053">
              <w:marLeft w:val="0"/>
              <w:marRight w:val="0"/>
              <w:marTop w:val="0"/>
              <w:marBottom w:val="0"/>
              <w:divBdr>
                <w:top w:val="none" w:sz="0" w:space="0" w:color="auto"/>
                <w:left w:val="none" w:sz="0" w:space="0" w:color="auto"/>
                <w:bottom w:val="none" w:sz="0" w:space="0" w:color="auto"/>
                <w:right w:val="none" w:sz="0" w:space="0" w:color="auto"/>
              </w:divBdr>
            </w:div>
            <w:div w:id="479808517">
              <w:marLeft w:val="0"/>
              <w:marRight w:val="0"/>
              <w:marTop w:val="0"/>
              <w:marBottom w:val="0"/>
              <w:divBdr>
                <w:top w:val="none" w:sz="0" w:space="0" w:color="auto"/>
                <w:left w:val="none" w:sz="0" w:space="0" w:color="auto"/>
                <w:bottom w:val="none" w:sz="0" w:space="0" w:color="auto"/>
                <w:right w:val="none" w:sz="0" w:space="0" w:color="auto"/>
              </w:divBdr>
            </w:div>
            <w:div w:id="28452924">
              <w:marLeft w:val="0"/>
              <w:marRight w:val="0"/>
              <w:marTop w:val="0"/>
              <w:marBottom w:val="0"/>
              <w:divBdr>
                <w:top w:val="none" w:sz="0" w:space="0" w:color="auto"/>
                <w:left w:val="none" w:sz="0" w:space="0" w:color="auto"/>
                <w:bottom w:val="none" w:sz="0" w:space="0" w:color="auto"/>
                <w:right w:val="none" w:sz="0" w:space="0" w:color="auto"/>
              </w:divBdr>
            </w:div>
            <w:div w:id="628628505">
              <w:marLeft w:val="0"/>
              <w:marRight w:val="0"/>
              <w:marTop w:val="0"/>
              <w:marBottom w:val="0"/>
              <w:divBdr>
                <w:top w:val="none" w:sz="0" w:space="0" w:color="auto"/>
                <w:left w:val="none" w:sz="0" w:space="0" w:color="auto"/>
                <w:bottom w:val="none" w:sz="0" w:space="0" w:color="auto"/>
                <w:right w:val="none" w:sz="0" w:space="0" w:color="auto"/>
              </w:divBdr>
            </w:div>
            <w:div w:id="2124879914">
              <w:marLeft w:val="0"/>
              <w:marRight w:val="0"/>
              <w:marTop w:val="0"/>
              <w:marBottom w:val="0"/>
              <w:divBdr>
                <w:top w:val="none" w:sz="0" w:space="0" w:color="auto"/>
                <w:left w:val="none" w:sz="0" w:space="0" w:color="auto"/>
                <w:bottom w:val="none" w:sz="0" w:space="0" w:color="auto"/>
                <w:right w:val="none" w:sz="0" w:space="0" w:color="auto"/>
              </w:divBdr>
            </w:div>
            <w:div w:id="163781999">
              <w:marLeft w:val="0"/>
              <w:marRight w:val="0"/>
              <w:marTop w:val="0"/>
              <w:marBottom w:val="0"/>
              <w:divBdr>
                <w:top w:val="none" w:sz="0" w:space="0" w:color="auto"/>
                <w:left w:val="none" w:sz="0" w:space="0" w:color="auto"/>
                <w:bottom w:val="none" w:sz="0" w:space="0" w:color="auto"/>
                <w:right w:val="none" w:sz="0" w:space="0" w:color="auto"/>
              </w:divBdr>
            </w:div>
            <w:div w:id="951476299">
              <w:marLeft w:val="0"/>
              <w:marRight w:val="0"/>
              <w:marTop w:val="0"/>
              <w:marBottom w:val="0"/>
              <w:divBdr>
                <w:top w:val="none" w:sz="0" w:space="0" w:color="auto"/>
                <w:left w:val="none" w:sz="0" w:space="0" w:color="auto"/>
                <w:bottom w:val="none" w:sz="0" w:space="0" w:color="auto"/>
                <w:right w:val="none" w:sz="0" w:space="0" w:color="auto"/>
              </w:divBdr>
            </w:div>
            <w:div w:id="1352605296">
              <w:marLeft w:val="0"/>
              <w:marRight w:val="0"/>
              <w:marTop w:val="0"/>
              <w:marBottom w:val="0"/>
              <w:divBdr>
                <w:top w:val="none" w:sz="0" w:space="0" w:color="auto"/>
                <w:left w:val="none" w:sz="0" w:space="0" w:color="auto"/>
                <w:bottom w:val="none" w:sz="0" w:space="0" w:color="auto"/>
                <w:right w:val="none" w:sz="0" w:space="0" w:color="auto"/>
              </w:divBdr>
            </w:div>
            <w:div w:id="862087197">
              <w:marLeft w:val="0"/>
              <w:marRight w:val="0"/>
              <w:marTop w:val="0"/>
              <w:marBottom w:val="0"/>
              <w:divBdr>
                <w:top w:val="none" w:sz="0" w:space="0" w:color="auto"/>
                <w:left w:val="none" w:sz="0" w:space="0" w:color="auto"/>
                <w:bottom w:val="none" w:sz="0" w:space="0" w:color="auto"/>
                <w:right w:val="none" w:sz="0" w:space="0" w:color="auto"/>
              </w:divBdr>
            </w:div>
            <w:div w:id="11435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N\Temp\GeLai%20GeLai%20Poetry%20Big%20Data%20Visualization%20System\&#21476;&#35799;&#20154;&#26102;&#31354;&#27969;&#21160;&#24615;&#20998;&#26512;&#31995;&#32479;\&#31995;&#32479;&#25991;&#26723;&#27169;&#26495;(&#31616;&#2925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系统文档模板(简版).dotx</Template>
  <TotalTime>0</TotalTime>
  <Pages>6</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2021-04-26T01:23:00Z</dcterms:created>
  <dcterms:modified xsi:type="dcterms:W3CDTF">2022-02-05T03:08:00Z</dcterms:modified>
</cp:coreProperties>
</file>