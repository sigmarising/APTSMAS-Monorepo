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9121" w14:textId="77777777" w:rsidR="00A9204E" w:rsidRPr="000C3E81" w:rsidRDefault="00B31B55" w:rsidP="000C3E81">
      <w:pPr>
        <w:pStyle w:val="a6"/>
      </w:pPr>
      <w:r>
        <w:rPr>
          <w:rFonts w:hint="eastAsia"/>
        </w:rPr>
        <w:t>功能需求文档</w:t>
      </w:r>
    </w:p>
    <w:p w14:paraId="2C7340B5" w14:textId="113E6FEC" w:rsidR="000C3E81" w:rsidRPr="000F337A" w:rsidRDefault="009E59C6" w:rsidP="000C3E81">
      <w:pPr>
        <w:pStyle w:val="a8"/>
        <w:rPr>
          <w:rFonts w:eastAsia="MS Mincho"/>
        </w:rPr>
      </w:pPr>
      <w:r w:rsidRPr="009E59C6">
        <w:rPr>
          <w:rFonts w:hint="eastAsia"/>
        </w:rPr>
        <w:t>古诗人时空流动性分析系统</w:t>
      </w:r>
    </w:p>
    <w:p w14:paraId="5C862F8E" w14:textId="77777777" w:rsidR="000C3E81" w:rsidRDefault="000865AE" w:rsidP="000C3E81">
      <w:r>
        <w:pict w14:anchorId="66AA1383">
          <v:rect id="_x0000_i1025" style="width:0;height:1.5pt" o:hralign="center" o:hrstd="t" o:hr="t" fillcolor="#a0a0a0" stroked="f"/>
        </w:pict>
      </w:r>
    </w:p>
    <w:p w14:paraId="22DB363A" w14:textId="77777777" w:rsidR="000C3E81" w:rsidRDefault="009649D0" w:rsidP="00B55E14">
      <w:pPr>
        <w:pStyle w:val="1"/>
      </w:pPr>
      <w:r>
        <w:rPr>
          <w:rFonts w:hint="eastAsia"/>
        </w:rPr>
        <w:t>系统简介</w:t>
      </w:r>
    </w:p>
    <w:p w14:paraId="4EBC082A" w14:textId="77777777" w:rsidR="009649D0" w:rsidRDefault="009649D0" w:rsidP="009649D0">
      <w:pPr>
        <w:pStyle w:val="-"/>
        <w:ind w:firstLine="420"/>
      </w:pPr>
      <w:r>
        <w:rPr>
          <w:rFonts w:hint="eastAsia"/>
        </w:rPr>
        <w:t>古诗人时空流动性分析系统，受到“唐宋文学编年地图”的启发，旨在通过利用古诗人的人生轨迹，结合现代轨迹嵌入技术进行分析与可视化展示。不同于“唐宋文学编年地图”，只将侧重点集中在了诗人人生轨迹的可视化与地理位置诗词的统计，本系统更侧重于通过轨迹数据进行数据仓库的建立和数据挖掘与</w:t>
      </w:r>
      <w:r>
        <w:rPr>
          <w:rFonts w:hint="eastAsia"/>
        </w:rPr>
        <w:t>OLAM</w:t>
      </w:r>
      <w:r>
        <w:rPr>
          <w:rFonts w:hint="eastAsia"/>
        </w:rPr>
        <w:t>数据分析，是结合前沿科技技术的对古诗人时空流动性模式进行挖掘和分析的系统。</w:t>
      </w:r>
    </w:p>
    <w:p w14:paraId="1E921CD6" w14:textId="77777777" w:rsidR="00B55E14" w:rsidRDefault="009649D0" w:rsidP="009649D0">
      <w:pPr>
        <w:pStyle w:val="-"/>
        <w:ind w:firstLine="420"/>
      </w:pPr>
      <w:r>
        <w:rPr>
          <w:rFonts w:hint="eastAsia"/>
        </w:rPr>
        <w:t>本系统旨在提供一种通用的</w:t>
      </w:r>
      <w:r w:rsidR="004271DB">
        <w:rPr>
          <w:rFonts w:hint="eastAsia"/>
        </w:rPr>
        <w:t>古诗人时空轨迹</w:t>
      </w:r>
      <w:r>
        <w:rPr>
          <w:rFonts w:hint="eastAsia"/>
        </w:rPr>
        <w:t>OLAM</w:t>
      </w:r>
      <w:r>
        <w:rPr>
          <w:rFonts w:hint="eastAsia"/>
        </w:rPr>
        <w:t>计算方法与可视化平台，基于此，任何领域的人群人生轨迹数据都可以通过此套流程进行分析和可视化。本系统以中南民族大学王兆鹏的精标注唐宋数据为例，用作系统的主要案例进行分析和可视化展示。</w:t>
      </w:r>
    </w:p>
    <w:p w14:paraId="6668EE98" w14:textId="19D408C4" w:rsidR="00961720" w:rsidRDefault="00961720" w:rsidP="00961720">
      <w:pPr>
        <w:pStyle w:val="-"/>
        <w:ind w:firstLine="420"/>
      </w:pPr>
      <w:r>
        <w:rPr>
          <w:rFonts w:hint="eastAsia"/>
        </w:rPr>
        <w:t>总体上，系统可以分为</w:t>
      </w:r>
      <w:r>
        <w:rPr>
          <w:rFonts w:hint="eastAsia"/>
        </w:rPr>
        <w:t>4</w:t>
      </w:r>
      <w:r w:rsidR="00B53AAF">
        <w:rPr>
          <w:rFonts w:hint="eastAsia"/>
        </w:rPr>
        <w:t>（或</w:t>
      </w:r>
      <w:r w:rsidR="00B53AAF">
        <w:rPr>
          <w:rFonts w:hint="eastAsia"/>
        </w:rPr>
        <w:t>5</w:t>
      </w:r>
      <w:r w:rsidR="00B53AAF">
        <w:rPr>
          <w:rFonts w:hint="eastAsia"/>
        </w:rPr>
        <w:t>）</w:t>
      </w:r>
      <w:proofErr w:type="gramStart"/>
      <w:r>
        <w:rPr>
          <w:rFonts w:hint="eastAsia"/>
        </w:rPr>
        <w:t>个</w:t>
      </w:r>
      <w:proofErr w:type="gramEnd"/>
      <w:r>
        <w:rPr>
          <w:rFonts w:hint="eastAsia"/>
        </w:rPr>
        <w:t>页面板块：</w:t>
      </w:r>
    </w:p>
    <w:p w14:paraId="6296278A" w14:textId="77777777" w:rsidR="00961720" w:rsidRDefault="00961720" w:rsidP="00961720">
      <w:pPr>
        <w:pStyle w:val="-"/>
        <w:numPr>
          <w:ilvl w:val="0"/>
          <w:numId w:val="29"/>
        </w:numPr>
        <w:ind w:firstLineChars="0"/>
      </w:pPr>
      <w:r>
        <w:rPr>
          <w:rFonts w:hint="eastAsia"/>
        </w:rPr>
        <w:t>原始轨迹数据展示和搜索</w:t>
      </w:r>
    </w:p>
    <w:p w14:paraId="3577CFAC" w14:textId="62F1A068" w:rsidR="00961720" w:rsidRDefault="00961720" w:rsidP="00961720">
      <w:pPr>
        <w:pStyle w:val="-"/>
        <w:numPr>
          <w:ilvl w:val="0"/>
          <w:numId w:val="29"/>
        </w:numPr>
        <w:ind w:firstLineChars="0"/>
      </w:pPr>
      <w:r>
        <w:rPr>
          <w:rFonts w:hint="eastAsia"/>
        </w:rPr>
        <w:t>人生轨迹数据立方体的</w:t>
      </w:r>
      <w:r>
        <w:rPr>
          <w:rFonts w:hint="eastAsia"/>
        </w:rPr>
        <w:t>OLAM</w:t>
      </w:r>
      <w:r>
        <w:rPr>
          <w:rFonts w:hint="eastAsia"/>
        </w:rPr>
        <w:t>计算分析</w:t>
      </w:r>
    </w:p>
    <w:p w14:paraId="6AA397B6" w14:textId="6CFE5481" w:rsidR="00B53AAF" w:rsidRDefault="00B53AAF" w:rsidP="00B53AAF">
      <w:pPr>
        <w:pStyle w:val="-"/>
        <w:numPr>
          <w:ilvl w:val="1"/>
          <w:numId w:val="29"/>
        </w:numPr>
        <w:ind w:firstLineChars="0"/>
      </w:pPr>
      <w:r>
        <w:rPr>
          <w:rFonts w:hint="eastAsia"/>
        </w:rPr>
        <w:t>时变动态数据（隶属于</w:t>
      </w:r>
      <w:r>
        <w:rPr>
          <w:rFonts w:hint="eastAsia"/>
        </w:rPr>
        <w:t>OLAM</w:t>
      </w:r>
      <w:r>
        <w:rPr>
          <w:rFonts w:hint="eastAsia"/>
        </w:rPr>
        <w:t>分析的一部分，但可以单独成为一个页面进行展示）</w:t>
      </w:r>
    </w:p>
    <w:p w14:paraId="5066BA99" w14:textId="77777777" w:rsidR="00961720" w:rsidRDefault="00961720" w:rsidP="00961720">
      <w:pPr>
        <w:pStyle w:val="-"/>
        <w:numPr>
          <w:ilvl w:val="0"/>
          <w:numId w:val="29"/>
        </w:numPr>
        <w:ind w:firstLineChars="0"/>
      </w:pPr>
      <w:r>
        <w:rPr>
          <w:rFonts w:hint="eastAsia"/>
        </w:rPr>
        <w:t>基于轨迹嵌入技术的时空流动性分析</w:t>
      </w:r>
    </w:p>
    <w:p w14:paraId="10115381" w14:textId="77777777" w:rsidR="00961720" w:rsidRDefault="00961720" w:rsidP="00961720">
      <w:pPr>
        <w:pStyle w:val="-"/>
        <w:numPr>
          <w:ilvl w:val="0"/>
          <w:numId w:val="29"/>
        </w:numPr>
        <w:ind w:firstLineChars="0"/>
      </w:pPr>
      <w:r>
        <w:rPr>
          <w:rFonts w:hint="eastAsia"/>
        </w:rPr>
        <w:t>空间规模性迁徙时变可视化</w:t>
      </w:r>
    </w:p>
    <w:p w14:paraId="03BD4021" w14:textId="6D60EC69" w:rsidR="003927D8" w:rsidRDefault="003927D8" w:rsidP="003927D8">
      <w:pPr>
        <w:pStyle w:val="-"/>
        <w:ind w:firstLine="420"/>
      </w:pPr>
      <w:r>
        <w:rPr>
          <w:rFonts w:hint="eastAsia"/>
        </w:rPr>
        <w:t>除此之外，文档静态站点主要从系统设计目的、系统分析结果、系统使用说明角度进行编写，</w:t>
      </w:r>
      <w:r w:rsidR="00027B70">
        <w:rPr>
          <w:rFonts w:hint="eastAsia"/>
        </w:rPr>
        <w:t>其内容部分将与最终成品论文高度耦合，所以</w:t>
      </w:r>
      <w:r>
        <w:rPr>
          <w:rFonts w:hint="eastAsia"/>
        </w:rPr>
        <w:t>在本文档</w:t>
      </w:r>
      <w:r w:rsidR="00027B70">
        <w:rPr>
          <w:rFonts w:hint="eastAsia"/>
        </w:rPr>
        <w:t>中</w:t>
      </w:r>
      <w:r>
        <w:rPr>
          <w:rFonts w:hint="eastAsia"/>
        </w:rPr>
        <w:t>将不会再赘述。</w:t>
      </w:r>
    </w:p>
    <w:p w14:paraId="3A5A66AA" w14:textId="0570303F" w:rsidR="00E74BBA" w:rsidRDefault="00E74BBA" w:rsidP="00E74BBA">
      <w:pPr>
        <w:pStyle w:val="21"/>
      </w:pPr>
      <w:r>
        <w:rPr>
          <w:rFonts w:hint="eastAsia"/>
        </w:rPr>
        <w:t>最终定型</w:t>
      </w:r>
    </w:p>
    <w:p w14:paraId="3BF790FE" w14:textId="3B6D144D" w:rsidR="00E74BBA" w:rsidRDefault="00E74BBA" w:rsidP="00E74BBA">
      <w:pPr>
        <w:pStyle w:val="-"/>
        <w:ind w:firstLine="420"/>
      </w:pPr>
      <w:r>
        <w:rPr>
          <w:rFonts w:hint="eastAsia"/>
        </w:rPr>
        <w:t>系统页面分为</w:t>
      </w:r>
      <w:r>
        <w:rPr>
          <w:rFonts w:hint="eastAsia"/>
        </w:rPr>
        <w:t>5</w:t>
      </w:r>
      <w:r>
        <w:rPr>
          <w:rFonts w:hint="eastAsia"/>
        </w:rPr>
        <w:t>个页面板块，并取消文档静态站点。</w:t>
      </w:r>
    </w:p>
    <w:p w14:paraId="62B096BA" w14:textId="6AA19C05" w:rsidR="009E59C6" w:rsidRPr="009E59C6" w:rsidRDefault="009E59C6" w:rsidP="00E74BBA">
      <w:pPr>
        <w:pStyle w:val="-"/>
        <w:ind w:firstLine="420"/>
        <w:rPr>
          <w:b/>
          <w:bCs/>
          <w:i/>
          <w:iCs/>
        </w:rPr>
      </w:pPr>
      <w:r w:rsidRPr="009E59C6">
        <w:rPr>
          <w:rFonts w:hint="eastAsia"/>
          <w:b/>
          <w:bCs/>
          <w:i/>
          <w:iCs/>
        </w:rPr>
        <w:t>注：本文档所有“最终定型”部分均为开发完成后对原文档的修订。</w:t>
      </w:r>
    </w:p>
    <w:p w14:paraId="0E51D150" w14:textId="77777777" w:rsidR="00372686" w:rsidRDefault="00A50E3F" w:rsidP="00372686">
      <w:pPr>
        <w:pStyle w:val="1"/>
      </w:pPr>
      <w:r>
        <w:rPr>
          <w:rFonts w:hint="eastAsia"/>
        </w:rPr>
        <w:t>布局框架部分</w:t>
      </w:r>
    </w:p>
    <w:p w14:paraId="73D79AB0" w14:textId="77777777" w:rsidR="00A936B4" w:rsidRDefault="00A936B4" w:rsidP="00A936B4">
      <w:pPr>
        <w:pStyle w:val="21"/>
      </w:pPr>
      <w:r>
        <w:rPr>
          <w:rFonts w:hint="eastAsia"/>
        </w:rPr>
        <w:t>简介</w:t>
      </w:r>
    </w:p>
    <w:p w14:paraId="31564DB8" w14:textId="77777777" w:rsidR="00A936B4" w:rsidRPr="00A936B4" w:rsidRDefault="00B64DF5" w:rsidP="00A936B4">
      <w:pPr>
        <w:pStyle w:val="-"/>
        <w:ind w:firstLine="420"/>
      </w:pPr>
      <w:r>
        <w:rPr>
          <w:rFonts w:hint="eastAsia"/>
        </w:rPr>
        <w:t>布局框架部分使用的是</w:t>
      </w:r>
      <w:proofErr w:type="spellStart"/>
      <w:r w:rsidR="00027B70">
        <w:rPr>
          <w:rFonts w:hint="eastAsia"/>
        </w:rPr>
        <w:t>Nuxt</w:t>
      </w:r>
      <w:proofErr w:type="spellEnd"/>
      <w:r w:rsidR="00027B70">
        <w:t xml:space="preserve"> </w:t>
      </w:r>
      <w:r w:rsidR="00027B70">
        <w:rPr>
          <w:rFonts w:hint="eastAsia"/>
        </w:rPr>
        <w:t>Layout</w:t>
      </w:r>
      <w:r w:rsidR="00027B70">
        <w:rPr>
          <w:rFonts w:hint="eastAsia"/>
        </w:rPr>
        <w:t>级别组件，此级别组件包含了基础的页面布局，主要是</w:t>
      </w:r>
      <w:r w:rsidR="00027B70">
        <w:rPr>
          <w:rFonts w:hint="eastAsia"/>
        </w:rPr>
        <w:t>Banner</w:t>
      </w:r>
      <w:r w:rsidR="00027B70">
        <w:rPr>
          <w:rFonts w:hint="eastAsia"/>
        </w:rPr>
        <w:t>和</w:t>
      </w:r>
      <w:proofErr w:type="gramStart"/>
      <w:r w:rsidR="00027B70">
        <w:rPr>
          <w:rFonts w:hint="eastAsia"/>
        </w:rPr>
        <w:t>侧边</w:t>
      </w:r>
      <w:proofErr w:type="gramEnd"/>
      <w:r w:rsidR="00027B70">
        <w:rPr>
          <w:rFonts w:hint="eastAsia"/>
        </w:rPr>
        <w:t>栏的部分</w:t>
      </w:r>
      <w:r w:rsidR="00875547">
        <w:rPr>
          <w:rFonts w:hint="eastAsia"/>
        </w:rPr>
        <w:t>，而基于页面级别的路由则挂在到主要内容部分。</w:t>
      </w:r>
    </w:p>
    <w:p w14:paraId="56F06861" w14:textId="77777777" w:rsidR="00027B70" w:rsidRDefault="004B7F6B" w:rsidP="00027B70">
      <w:pPr>
        <w:pStyle w:val="21"/>
      </w:pPr>
      <w:r>
        <w:rPr>
          <w:rFonts w:hint="eastAsia"/>
        </w:rPr>
        <w:t>界面</w:t>
      </w:r>
      <w:r w:rsidR="00027B70">
        <w:rPr>
          <w:rFonts w:hint="eastAsia"/>
        </w:rPr>
        <w:t>框图</w:t>
      </w:r>
    </w:p>
    <w:p w14:paraId="5FE13797" w14:textId="77777777" w:rsidR="005B216D" w:rsidRDefault="005B216D" w:rsidP="005B216D">
      <w:pPr>
        <w:pStyle w:val="-"/>
        <w:keepNext/>
        <w:ind w:firstLineChars="0" w:firstLine="0"/>
        <w:jc w:val="center"/>
      </w:pPr>
      <w:r>
        <w:rPr>
          <w:noProof/>
        </w:rPr>
        <w:drawing>
          <wp:inline distT="0" distB="0" distL="0" distR="0" wp14:anchorId="49A1A81E" wp14:editId="59BB6861">
            <wp:extent cx="6119698" cy="28067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7270" cy="2810271"/>
                    </a:xfrm>
                    <a:prstGeom prst="rect">
                      <a:avLst/>
                    </a:prstGeom>
                  </pic:spPr>
                </pic:pic>
              </a:graphicData>
            </a:graphic>
          </wp:inline>
        </w:drawing>
      </w:r>
    </w:p>
    <w:p w14:paraId="5E1E7A57" w14:textId="6073E47A" w:rsidR="005B216D" w:rsidRPr="005B216D" w:rsidRDefault="005B216D" w:rsidP="005B216D">
      <w:pPr>
        <w:pStyle w:val="af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B697F">
        <w:rPr>
          <w:noProof/>
        </w:rPr>
        <w:t>1</w:t>
      </w:r>
      <w:r>
        <w:fldChar w:fldCharType="end"/>
      </w:r>
      <w:r>
        <w:rPr>
          <w:rFonts w:hint="eastAsia"/>
        </w:rPr>
        <w:t>布局界面框图</w:t>
      </w:r>
    </w:p>
    <w:p w14:paraId="52483751" w14:textId="77777777" w:rsidR="004B7F6B" w:rsidRPr="004B7F6B" w:rsidRDefault="004B7F6B" w:rsidP="004B7F6B">
      <w:pPr>
        <w:pStyle w:val="21"/>
      </w:pPr>
      <w:r>
        <w:rPr>
          <w:rFonts w:hint="eastAsia"/>
        </w:rPr>
        <w:lastRenderedPageBreak/>
        <w:t>界面功能解析</w:t>
      </w:r>
    </w:p>
    <w:p w14:paraId="377F04DB" w14:textId="77777777" w:rsidR="00372686" w:rsidRDefault="006134C5" w:rsidP="006134C5">
      <w:pPr>
        <w:pStyle w:val="31"/>
      </w:pPr>
      <w:r>
        <w:rPr>
          <w:rFonts w:hint="eastAsia"/>
        </w:rPr>
        <w:t>Banner</w:t>
      </w:r>
      <w:r>
        <w:rPr>
          <w:rFonts w:hint="eastAsia"/>
        </w:rPr>
        <w:t>横栏部分</w:t>
      </w:r>
    </w:p>
    <w:p w14:paraId="1EEA04A7" w14:textId="77777777" w:rsidR="006134C5" w:rsidRDefault="006134C5" w:rsidP="006134C5">
      <w:pPr>
        <w:pStyle w:val="-"/>
        <w:ind w:firstLine="420"/>
      </w:pPr>
      <w:r>
        <w:rPr>
          <w:rFonts w:hint="eastAsia"/>
        </w:rPr>
        <w:t>Banner</w:t>
      </w:r>
      <w:r>
        <w:rPr>
          <w:rFonts w:hint="eastAsia"/>
        </w:rPr>
        <w:t>横栏主要包含两部分内容：</w:t>
      </w:r>
    </w:p>
    <w:p w14:paraId="12C12BE6" w14:textId="77777777" w:rsidR="006134C5" w:rsidRDefault="006134C5" w:rsidP="006134C5">
      <w:pPr>
        <w:pStyle w:val="-"/>
        <w:numPr>
          <w:ilvl w:val="0"/>
          <w:numId w:val="30"/>
        </w:numPr>
        <w:ind w:firstLineChars="0"/>
      </w:pPr>
      <w:r>
        <w:rPr>
          <w:rFonts w:hint="eastAsia"/>
        </w:rPr>
        <w:t>第一部分是系统标题，位于左侧显示，可以使用纯文字</w:t>
      </w:r>
      <w:r>
        <w:rPr>
          <w:rFonts w:hint="eastAsia"/>
        </w:rPr>
        <w:t>/</w:t>
      </w:r>
      <w:r>
        <w:rPr>
          <w:rFonts w:hint="eastAsia"/>
        </w:rPr>
        <w:t>图标</w:t>
      </w:r>
      <w:r>
        <w:rPr>
          <w:rFonts w:hint="eastAsia"/>
        </w:rPr>
        <w:t>Banner</w:t>
      </w:r>
    </w:p>
    <w:p w14:paraId="17BDD6FF" w14:textId="77777777" w:rsidR="006134C5" w:rsidRPr="006134C5" w:rsidRDefault="006134C5" w:rsidP="006134C5">
      <w:pPr>
        <w:pStyle w:val="-"/>
        <w:numPr>
          <w:ilvl w:val="0"/>
          <w:numId w:val="30"/>
        </w:numPr>
        <w:ind w:firstLineChars="0"/>
      </w:pPr>
      <w:r>
        <w:rPr>
          <w:rFonts w:hint="eastAsia"/>
        </w:rPr>
        <w:t>第二部分内容是中英文切换部分，可以通过点按按钮切换中英文的页面</w:t>
      </w:r>
      <w:r w:rsidR="00C10A03">
        <w:rPr>
          <w:rFonts w:hint="eastAsia"/>
        </w:rPr>
        <w:t>（只切换翻译）</w:t>
      </w:r>
    </w:p>
    <w:p w14:paraId="68EDB034" w14:textId="77777777" w:rsidR="006134C5" w:rsidRDefault="006134C5" w:rsidP="006134C5">
      <w:pPr>
        <w:pStyle w:val="31"/>
      </w:pPr>
      <w:r>
        <w:rPr>
          <w:rFonts w:hint="eastAsia"/>
        </w:rPr>
        <w:t>目录侧边栏</w:t>
      </w:r>
    </w:p>
    <w:p w14:paraId="018DA43E" w14:textId="77777777" w:rsidR="00EC602F" w:rsidRPr="00EC602F" w:rsidRDefault="00EC602F" w:rsidP="00EC602F">
      <w:pPr>
        <w:pStyle w:val="-"/>
        <w:ind w:firstLine="420"/>
      </w:pPr>
      <w:r>
        <w:rPr>
          <w:rFonts w:hint="eastAsia"/>
        </w:rPr>
        <w:t>由于目录</w:t>
      </w:r>
      <w:proofErr w:type="gramStart"/>
      <w:r>
        <w:rPr>
          <w:rFonts w:hint="eastAsia"/>
        </w:rPr>
        <w:t>侧边栏的</w:t>
      </w:r>
      <w:proofErr w:type="gramEnd"/>
      <w:r>
        <w:rPr>
          <w:rFonts w:hint="eastAsia"/>
        </w:rPr>
        <w:t>位置默认情况是基于前端路由目标定位的，相比较于使用</w:t>
      </w:r>
      <w:r>
        <w:rPr>
          <w:rFonts w:hint="eastAsia"/>
        </w:rPr>
        <w:t>tab</w:t>
      </w:r>
      <w:r>
        <w:rPr>
          <w:rFonts w:hint="eastAsia"/>
        </w:rPr>
        <w:t>切换不同页面，不需要一次性渲染出所有的</w:t>
      </w:r>
      <w:r>
        <w:rPr>
          <w:rFonts w:hint="eastAsia"/>
        </w:rPr>
        <w:t>DOM</w:t>
      </w:r>
      <w:r>
        <w:rPr>
          <w:rFonts w:hint="eastAsia"/>
        </w:rPr>
        <w:t>节点，这对于前端性能优化是有好的。</w:t>
      </w:r>
      <w:proofErr w:type="gramStart"/>
      <w:r>
        <w:rPr>
          <w:rFonts w:hint="eastAsia"/>
        </w:rPr>
        <w:t>侧边栏包含</w:t>
      </w:r>
      <w:proofErr w:type="gramEnd"/>
      <w:r>
        <w:rPr>
          <w:rFonts w:hint="eastAsia"/>
        </w:rPr>
        <w:t>有对四个功能模块的跳转逻辑，跳转切换的部分为“主要内容部分”，而整体布局部分不会跟随一起切换。</w:t>
      </w:r>
    </w:p>
    <w:p w14:paraId="31E2A0D6" w14:textId="77777777" w:rsidR="006134C5" w:rsidRDefault="006134C5" w:rsidP="006134C5">
      <w:pPr>
        <w:pStyle w:val="31"/>
      </w:pPr>
      <w:r>
        <w:rPr>
          <w:rFonts w:hint="eastAsia"/>
        </w:rPr>
        <w:t>主要内容部分</w:t>
      </w:r>
    </w:p>
    <w:p w14:paraId="5E410211" w14:textId="0510CE1A" w:rsidR="00EC602F" w:rsidRDefault="00EC602F" w:rsidP="00EC602F">
      <w:pPr>
        <w:pStyle w:val="-"/>
        <w:ind w:firstLine="420"/>
      </w:pPr>
      <w:r>
        <w:rPr>
          <w:rFonts w:hint="eastAsia"/>
        </w:rPr>
        <w:t>主要内容部分是</w:t>
      </w:r>
      <w:r>
        <w:rPr>
          <w:rFonts w:hint="eastAsia"/>
        </w:rPr>
        <w:t>Vue</w:t>
      </w:r>
      <w:r>
        <w:t xml:space="preserve"> </w:t>
      </w:r>
      <w:r>
        <w:rPr>
          <w:rFonts w:hint="eastAsia"/>
        </w:rPr>
        <w:t>Router</w:t>
      </w:r>
      <w:r>
        <w:rPr>
          <w:rFonts w:hint="eastAsia"/>
        </w:rPr>
        <w:t>的主要挂载点，即其他的四个功能性页面都会</w:t>
      </w:r>
      <w:r w:rsidR="00813836">
        <w:rPr>
          <w:rFonts w:hint="eastAsia"/>
        </w:rPr>
        <w:t>挂载到这个区域，而对于布局框架部分的视图并不会产生影响。</w:t>
      </w:r>
    </w:p>
    <w:p w14:paraId="70BF6999" w14:textId="79F3A239" w:rsidR="000F2BE1" w:rsidRDefault="000F2BE1" w:rsidP="000F2BE1">
      <w:pPr>
        <w:pStyle w:val="21"/>
      </w:pPr>
      <w:r>
        <w:rPr>
          <w:rFonts w:hint="eastAsia"/>
        </w:rPr>
        <w:t>最终定型</w:t>
      </w:r>
    </w:p>
    <w:p w14:paraId="12A37060" w14:textId="3BB395FE" w:rsidR="000F2BE1" w:rsidRDefault="000F2BE1" w:rsidP="000F2BE1">
      <w:pPr>
        <w:pStyle w:val="-"/>
        <w:ind w:firstLine="420"/>
      </w:pPr>
      <w:proofErr w:type="spellStart"/>
      <w:r>
        <w:rPr>
          <w:rFonts w:hint="eastAsia"/>
        </w:rPr>
        <w:t>Nuxt</w:t>
      </w:r>
      <w:proofErr w:type="spellEnd"/>
      <w:r>
        <w:rPr>
          <w:rFonts w:hint="eastAsia"/>
        </w:rPr>
        <w:t>被替换为</w:t>
      </w:r>
      <w:r>
        <w:rPr>
          <w:rFonts w:hint="eastAsia"/>
        </w:rPr>
        <w:t>Vue</w:t>
      </w:r>
      <w:r>
        <w:t xml:space="preserve"> 3</w:t>
      </w:r>
      <w:r>
        <w:rPr>
          <w:rFonts w:hint="eastAsia"/>
        </w:rPr>
        <w:t>的</w:t>
      </w:r>
      <w:r>
        <w:rPr>
          <w:rFonts w:hint="eastAsia"/>
        </w:rPr>
        <w:t>Vue</w:t>
      </w:r>
      <w:r>
        <w:t xml:space="preserve"> </w:t>
      </w:r>
      <w:r>
        <w:rPr>
          <w:rFonts w:hint="eastAsia"/>
        </w:rPr>
        <w:t>CLI</w:t>
      </w:r>
      <w:r>
        <w:rPr>
          <w:rFonts w:hint="eastAsia"/>
        </w:rPr>
        <w:t>，手工编写总体布局框架。</w:t>
      </w:r>
      <w:proofErr w:type="gramStart"/>
      <w:r>
        <w:rPr>
          <w:rFonts w:hint="eastAsia"/>
        </w:rPr>
        <w:t>侧边栏被</w:t>
      </w:r>
      <w:proofErr w:type="gramEnd"/>
      <w:r w:rsidR="00841E82">
        <w:rPr>
          <w:rFonts w:hint="eastAsia"/>
        </w:rPr>
        <w:t>取消，采用</w:t>
      </w:r>
      <w:r w:rsidR="00841E82">
        <w:rPr>
          <w:rFonts w:hint="eastAsia"/>
        </w:rPr>
        <w:t>Banner</w:t>
      </w:r>
      <w:r w:rsidR="00841E82">
        <w:rPr>
          <w:rFonts w:hint="eastAsia"/>
        </w:rPr>
        <w:t>中的导航按钮取代。中英文切换改为一个按钮动态变化。</w:t>
      </w:r>
    </w:p>
    <w:p w14:paraId="6A004200" w14:textId="6D92D7C5" w:rsidR="00841E82" w:rsidRDefault="00CA017B" w:rsidP="00841E82">
      <w:pPr>
        <w:pStyle w:val="-"/>
        <w:keepNext/>
        <w:ind w:firstLineChars="0" w:firstLine="0"/>
        <w:jc w:val="center"/>
      </w:pPr>
      <w:r>
        <w:rPr>
          <w:noProof/>
        </w:rPr>
        <w:drawing>
          <wp:inline distT="0" distB="0" distL="0" distR="0" wp14:anchorId="356C893E" wp14:editId="795A5DE3">
            <wp:extent cx="6188710" cy="4462780"/>
            <wp:effectExtent l="0" t="0" r="2540" b="0"/>
            <wp:docPr id="10" name="图片 1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文本, 应用程序&#10;&#10;描述已自动生成"/>
                    <pic:cNvPicPr/>
                  </pic:nvPicPr>
                  <pic:blipFill>
                    <a:blip r:embed="rId11"/>
                    <a:stretch>
                      <a:fillRect/>
                    </a:stretch>
                  </pic:blipFill>
                  <pic:spPr>
                    <a:xfrm>
                      <a:off x="0" y="0"/>
                      <a:ext cx="6188710" cy="4462780"/>
                    </a:xfrm>
                    <a:prstGeom prst="rect">
                      <a:avLst/>
                    </a:prstGeom>
                  </pic:spPr>
                </pic:pic>
              </a:graphicData>
            </a:graphic>
          </wp:inline>
        </w:drawing>
      </w:r>
    </w:p>
    <w:p w14:paraId="738DF7C7" w14:textId="68143629" w:rsidR="00841E82" w:rsidRPr="000F2BE1" w:rsidRDefault="00841E82" w:rsidP="00841E82">
      <w:pPr>
        <w:pStyle w:val="af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B697F">
        <w:rPr>
          <w:noProof/>
        </w:rPr>
        <w:t>2</w:t>
      </w:r>
      <w:r>
        <w:fldChar w:fldCharType="end"/>
      </w:r>
      <w:r>
        <w:rPr>
          <w:rFonts w:hint="eastAsia"/>
        </w:rPr>
        <w:t>实际框架图示</w:t>
      </w:r>
    </w:p>
    <w:p w14:paraId="7EF920B9" w14:textId="77777777" w:rsidR="00372686" w:rsidRDefault="00372686" w:rsidP="00372686">
      <w:pPr>
        <w:pStyle w:val="1"/>
      </w:pPr>
      <w:r>
        <w:rPr>
          <w:rFonts w:hint="eastAsia"/>
        </w:rPr>
        <w:t>原始轨迹数据展示和搜索</w:t>
      </w:r>
    </w:p>
    <w:p w14:paraId="366959EF" w14:textId="77777777" w:rsidR="00A936B4" w:rsidRDefault="00A936B4" w:rsidP="00A936B4">
      <w:pPr>
        <w:pStyle w:val="21"/>
      </w:pPr>
      <w:r>
        <w:rPr>
          <w:rFonts w:hint="eastAsia"/>
        </w:rPr>
        <w:t>简介</w:t>
      </w:r>
    </w:p>
    <w:p w14:paraId="02AC0211" w14:textId="77777777" w:rsidR="00A936B4" w:rsidRPr="00A936B4" w:rsidRDefault="008C535E" w:rsidP="00A936B4">
      <w:pPr>
        <w:pStyle w:val="-"/>
        <w:ind w:firstLine="420"/>
      </w:pPr>
      <w:r>
        <w:rPr>
          <w:rFonts w:hint="eastAsia"/>
        </w:rPr>
        <w:t>本模块是原唐宋诗人人生轨迹展示系统全方位重构升级版本，在修正了原有系统的</w:t>
      </w:r>
      <w:r>
        <w:rPr>
          <w:rFonts w:hint="eastAsia"/>
        </w:rPr>
        <w:t>Bug</w:t>
      </w:r>
      <w:r>
        <w:rPr>
          <w:rFonts w:hint="eastAsia"/>
        </w:rPr>
        <w:t>的同时，大幅提升了系统的美观性和可操作性，极大强化了内容排版以及搜索能力，使其具备有极强的可交互能力。</w:t>
      </w:r>
    </w:p>
    <w:p w14:paraId="1BD7EA4B" w14:textId="77777777" w:rsidR="00A936B4" w:rsidRDefault="00A936B4" w:rsidP="00A936B4">
      <w:pPr>
        <w:pStyle w:val="21"/>
      </w:pPr>
      <w:r>
        <w:rPr>
          <w:rFonts w:hint="eastAsia"/>
        </w:rPr>
        <w:lastRenderedPageBreak/>
        <w:t>界面框图</w:t>
      </w:r>
    </w:p>
    <w:p w14:paraId="454407DB" w14:textId="42C0F0E2" w:rsidR="00DA6B17" w:rsidRDefault="001C0404" w:rsidP="00DA6B17">
      <w:pPr>
        <w:pStyle w:val="-"/>
        <w:keepNext/>
        <w:ind w:firstLineChars="0" w:firstLine="0"/>
        <w:jc w:val="center"/>
      </w:pPr>
      <w:r>
        <w:rPr>
          <w:noProof/>
        </w:rPr>
        <w:drawing>
          <wp:inline distT="0" distB="0" distL="0" distR="0" wp14:anchorId="7EE5ED08" wp14:editId="683EAA53">
            <wp:extent cx="6188710" cy="39954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3995420"/>
                    </a:xfrm>
                    <a:prstGeom prst="rect">
                      <a:avLst/>
                    </a:prstGeom>
                  </pic:spPr>
                </pic:pic>
              </a:graphicData>
            </a:graphic>
          </wp:inline>
        </w:drawing>
      </w:r>
    </w:p>
    <w:p w14:paraId="5DEE2769" w14:textId="2B32BF9B" w:rsidR="00DA6B17" w:rsidRPr="00DA6B17" w:rsidRDefault="00DA6B17" w:rsidP="00DA6B17">
      <w:pPr>
        <w:pStyle w:val="af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B697F">
        <w:rPr>
          <w:noProof/>
        </w:rPr>
        <w:t>3</w:t>
      </w:r>
      <w:r>
        <w:fldChar w:fldCharType="end"/>
      </w:r>
      <w:r>
        <w:rPr>
          <w:rFonts w:hint="eastAsia"/>
        </w:rPr>
        <w:t>原始轨迹数据展示和搜索界面框图</w:t>
      </w:r>
    </w:p>
    <w:p w14:paraId="146AD298" w14:textId="77777777" w:rsidR="00A936B4" w:rsidRPr="004B7F6B" w:rsidRDefault="00A936B4" w:rsidP="00A936B4">
      <w:pPr>
        <w:pStyle w:val="21"/>
      </w:pPr>
      <w:r>
        <w:rPr>
          <w:rFonts w:hint="eastAsia"/>
        </w:rPr>
        <w:t>界面功能解析</w:t>
      </w:r>
    </w:p>
    <w:p w14:paraId="611DD6D3" w14:textId="77777777" w:rsidR="00372686" w:rsidRDefault="00964F15" w:rsidP="00964F15">
      <w:pPr>
        <w:pStyle w:val="31"/>
      </w:pPr>
      <w:r>
        <w:rPr>
          <w:rFonts w:hint="eastAsia"/>
        </w:rPr>
        <w:t>标题部分</w:t>
      </w:r>
    </w:p>
    <w:p w14:paraId="50C7530A" w14:textId="77777777" w:rsidR="004C0014" w:rsidRPr="004C0014" w:rsidRDefault="004C0014" w:rsidP="004C0014">
      <w:pPr>
        <w:pStyle w:val="-"/>
        <w:ind w:firstLine="420"/>
      </w:pPr>
      <w:r>
        <w:rPr>
          <w:rFonts w:hint="eastAsia"/>
        </w:rPr>
        <w:t>标题部分主要包含两部分文字的内容，第一部分文字为标题内容，说明本页面的标题内容，即“原始轨迹数据展示与搜索”。第二部分文字为简介文字，用于简单介绍本页面的：设计目的、功能作用、使用方法。内容不宜过长。</w:t>
      </w:r>
    </w:p>
    <w:p w14:paraId="09C9802D" w14:textId="77777777" w:rsidR="00964F15" w:rsidRDefault="00964F15" w:rsidP="00964F15">
      <w:pPr>
        <w:pStyle w:val="31"/>
      </w:pPr>
      <w:r>
        <w:rPr>
          <w:rFonts w:hint="eastAsia"/>
        </w:rPr>
        <w:t>搜索部分</w:t>
      </w:r>
    </w:p>
    <w:p w14:paraId="1246F426" w14:textId="77777777" w:rsidR="00964F15" w:rsidRDefault="004C0014" w:rsidP="00964F15">
      <w:pPr>
        <w:pStyle w:val="-"/>
        <w:ind w:firstLine="420"/>
      </w:pPr>
      <w:r>
        <w:rPr>
          <w:rFonts w:hint="eastAsia"/>
        </w:rPr>
        <w:t>搜索部分为</w:t>
      </w:r>
      <w:r w:rsidR="00DA6B17">
        <w:rPr>
          <w:rFonts w:hint="eastAsia"/>
        </w:rPr>
        <w:t>可以</w:t>
      </w:r>
      <w:r>
        <w:rPr>
          <w:rFonts w:hint="eastAsia"/>
        </w:rPr>
        <w:t>交互的内容部分，其主要</w:t>
      </w:r>
      <w:r w:rsidR="00DA6B17">
        <w:rPr>
          <w:rFonts w:hint="eastAsia"/>
        </w:rPr>
        <w:t>提供了两种搜索方式，分别是按照“诗人”、“地点”搜索。</w:t>
      </w:r>
    </w:p>
    <w:p w14:paraId="47111951" w14:textId="77777777" w:rsidR="00DA6B17" w:rsidRDefault="00DA6B17" w:rsidP="00964F15">
      <w:pPr>
        <w:pStyle w:val="-"/>
        <w:ind w:firstLine="420"/>
      </w:pPr>
      <w:r>
        <w:rPr>
          <w:rFonts w:hint="eastAsia"/>
        </w:rPr>
        <w:t>搜索方式“诗人”、“地点”是互斥的，即只能使用一种搜索方式进行搜索。</w:t>
      </w:r>
      <w:r w:rsidR="00C9437D">
        <w:rPr>
          <w:rFonts w:hint="eastAsia"/>
        </w:rPr>
        <w:t>所以对于两种搜索方式，使用</w:t>
      </w:r>
      <w:r w:rsidR="00B573F3">
        <w:rPr>
          <w:rFonts w:hint="eastAsia"/>
        </w:rPr>
        <w:t>横</w:t>
      </w:r>
      <w:r w:rsidR="00C9437D">
        <w:rPr>
          <w:rFonts w:hint="eastAsia"/>
        </w:rPr>
        <w:t>向排列的</w:t>
      </w:r>
      <w:r w:rsidR="00C9437D">
        <w:rPr>
          <w:rFonts w:hint="eastAsia"/>
        </w:rPr>
        <w:t>Tabs</w:t>
      </w:r>
      <w:r w:rsidR="00C9437D">
        <w:rPr>
          <w:rFonts w:hint="eastAsia"/>
        </w:rPr>
        <w:t>组件进行容纳（实际开发过程中，可以视情况调整为</w:t>
      </w:r>
      <w:r w:rsidR="00B573F3">
        <w:rPr>
          <w:rFonts w:hint="eastAsia"/>
        </w:rPr>
        <w:t>竖</w:t>
      </w:r>
      <w:r w:rsidR="00C9437D">
        <w:rPr>
          <w:rFonts w:hint="eastAsia"/>
        </w:rPr>
        <w:t>向</w:t>
      </w:r>
      <w:r w:rsidR="00C9437D">
        <w:rPr>
          <w:rFonts w:hint="eastAsia"/>
        </w:rPr>
        <w:t>Tabs</w:t>
      </w:r>
      <w:r w:rsidR="00C9437D">
        <w:rPr>
          <w:rFonts w:hint="eastAsia"/>
        </w:rPr>
        <w:t>）。</w:t>
      </w:r>
      <w:r w:rsidR="00B573F3">
        <w:rPr>
          <w:rFonts w:hint="eastAsia"/>
        </w:rPr>
        <w:t>无论是哪种搜索方式，均需要使用</w:t>
      </w:r>
      <w:r w:rsidR="00B573F3">
        <w:rPr>
          <w:rFonts w:hint="eastAsia"/>
        </w:rPr>
        <w:t>Confirm</w:t>
      </w:r>
      <w:r w:rsidR="00B573F3">
        <w:rPr>
          <w:rFonts w:hint="eastAsia"/>
        </w:rPr>
        <w:t>按钮进行确认。</w:t>
      </w:r>
    </w:p>
    <w:p w14:paraId="76050526" w14:textId="77777777" w:rsidR="00591F32" w:rsidRDefault="00B573F3" w:rsidP="00FE4E11">
      <w:pPr>
        <w:pStyle w:val="-"/>
        <w:numPr>
          <w:ilvl w:val="0"/>
          <w:numId w:val="32"/>
        </w:numPr>
        <w:ind w:firstLineChars="0"/>
      </w:pPr>
      <w:r>
        <w:rPr>
          <w:rFonts w:hint="eastAsia"/>
        </w:rPr>
        <w:t>Confirm</w:t>
      </w:r>
      <w:r>
        <w:rPr>
          <w:rFonts w:hint="eastAsia"/>
        </w:rPr>
        <w:t>按钮：</w:t>
      </w:r>
    </w:p>
    <w:p w14:paraId="39A38302" w14:textId="77777777" w:rsidR="00591F32" w:rsidRDefault="00B573F3" w:rsidP="00591F32">
      <w:pPr>
        <w:pStyle w:val="-"/>
        <w:numPr>
          <w:ilvl w:val="1"/>
          <w:numId w:val="32"/>
        </w:numPr>
        <w:ind w:firstLineChars="0"/>
      </w:pPr>
      <w:r>
        <w:rPr>
          <w:rFonts w:hint="eastAsia"/>
        </w:rPr>
        <w:t>确认提交当前的搜索</w:t>
      </w:r>
      <w:r>
        <w:rPr>
          <w:rFonts w:hint="eastAsia"/>
        </w:rPr>
        <w:t>Tab</w:t>
      </w:r>
      <w:r>
        <w:rPr>
          <w:rFonts w:hint="eastAsia"/>
        </w:rPr>
        <w:t>的搜索内容</w:t>
      </w:r>
    </w:p>
    <w:p w14:paraId="50E5B579" w14:textId="77777777" w:rsidR="00B573F3" w:rsidRDefault="00B573F3" w:rsidP="00591F32">
      <w:pPr>
        <w:pStyle w:val="-"/>
        <w:numPr>
          <w:ilvl w:val="1"/>
          <w:numId w:val="32"/>
        </w:numPr>
        <w:ind w:firstLineChars="0"/>
      </w:pPr>
      <w:r>
        <w:rPr>
          <w:rFonts w:hint="eastAsia"/>
        </w:rPr>
        <w:t>从后端获取到对应的数据，并在前端可视化。</w:t>
      </w:r>
    </w:p>
    <w:p w14:paraId="176FC351" w14:textId="77777777" w:rsidR="00591F32" w:rsidRDefault="00B573F3" w:rsidP="00FE4E11">
      <w:pPr>
        <w:pStyle w:val="-"/>
        <w:numPr>
          <w:ilvl w:val="0"/>
          <w:numId w:val="32"/>
        </w:numPr>
        <w:ind w:firstLineChars="0"/>
      </w:pPr>
      <w:r>
        <w:rPr>
          <w:rFonts w:hint="eastAsia"/>
        </w:rPr>
        <w:t>Tab</w:t>
      </w:r>
      <w:r>
        <w:rPr>
          <w:rFonts w:hint="eastAsia"/>
        </w:rPr>
        <w:t>诗人：</w:t>
      </w:r>
    </w:p>
    <w:p w14:paraId="35A4C488" w14:textId="77777777" w:rsidR="00591F32" w:rsidRDefault="00FB081F" w:rsidP="00591F32">
      <w:pPr>
        <w:pStyle w:val="-"/>
        <w:numPr>
          <w:ilvl w:val="1"/>
          <w:numId w:val="32"/>
        </w:numPr>
        <w:ind w:firstLineChars="0"/>
      </w:pPr>
      <w:r>
        <w:rPr>
          <w:rFonts w:hint="eastAsia"/>
        </w:rPr>
        <w:t>提供</w:t>
      </w:r>
      <w:r>
        <w:rPr>
          <w:rFonts w:hint="eastAsia"/>
        </w:rPr>
        <w:t>Search</w:t>
      </w:r>
      <w:r>
        <w:rPr>
          <w:rFonts w:hint="eastAsia"/>
        </w:rPr>
        <w:t>框下拉按钮，</w:t>
      </w:r>
      <w:r w:rsidR="00F32AF5">
        <w:rPr>
          <w:rFonts w:hint="eastAsia"/>
        </w:rPr>
        <w:t>可供下</w:t>
      </w:r>
      <w:proofErr w:type="gramStart"/>
      <w:r w:rsidR="00F32AF5">
        <w:rPr>
          <w:rFonts w:hint="eastAsia"/>
        </w:rPr>
        <w:t>拉选择</w:t>
      </w:r>
      <w:proofErr w:type="gramEnd"/>
      <w:r w:rsidR="00F32AF5">
        <w:rPr>
          <w:rFonts w:hint="eastAsia"/>
        </w:rPr>
        <w:t>或者搜索选择诗人</w:t>
      </w:r>
    </w:p>
    <w:p w14:paraId="0D146189" w14:textId="77777777" w:rsidR="00B573F3" w:rsidRDefault="00FE4E11" w:rsidP="00591F32">
      <w:pPr>
        <w:pStyle w:val="-"/>
        <w:numPr>
          <w:ilvl w:val="1"/>
          <w:numId w:val="32"/>
        </w:numPr>
        <w:ind w:firstLineChars="0"/>
      </w:pPr>
      <w:r>
        <w:rPr>
          <w:rFonts w:hint="eastAsia"/>
        </w:rPr>
        <w:t>页面初始化时，应当提供诗人的</w:t>
      </w:r>
      <w:proofErr w:type="gramStart"/>
      <w:r>
        <w:rPr>
          <w:rFonts w:hint="eastAsia"/>
        </w:rPr>
        <w:t>默认值供按钮</w:t>
      </w:r>
      <w:proofErr w:type="gramEnd"/>
      <w:r>
        <w:rPr>
          <w:rFonts w:hint="eastAsia"/>
        </w:rPr>
        <w:t>初始选中</w:t>
      </w:r>
    </w:p>
    <w:p w14:paraId="61EE8D39" w14:textId="77777777" w:rsidR="00591F32" w:rsidRDefault="00B573F3" w:rsidP="00FE4E11">
      <w:pPr>
        <w:pStyle w:val="-"/>
        <w:numPr>
          <w:ilvl w:val="0"/>
          <w:numId w:val="32"/>
        </w:numPr>
        <w:ind w:firstLineChars="0"/>
      </w:pPr>
      <w:r>
        <w:rPr>
          <w:rFonts w:hint="eastAsia"/>
        </w:rPr>
        <w:t>Tab</w:t>
      </w:r>
      <w:r>
        <w:rPr>
          <w:rFonts w:hint="eastAsia"/>
        </w:rPr>
        <w:t>地点：</w:t>
      </w:r>
    </w:p>
    <w:p w14:paraId="17ACB65A" w14:textId="5AF0440D" w:rsidR="00591F32" w:rsidRDefault="00F32AF5" w:rsidP="00591F32">
      <w:pPr>
        <w:pStyle w:val="-"/>
        <w:numPr>
          <w:ilvl w:val="1"/>
          <w:numId w:val="32"/>
        </w:numPr>
        <w:ind w:firstLineChars="0"/>
      </w:pPr>
      <w:r>
        <w:rPr>
          <w:rFonts w:hint="eastAsia"/>
        </w:rPr>
        <w:t>提供</w:t>
      </w:r>
      <w:r w:rsidR="001C0404">
        <w:rPr>
          <w:rFonts w:hint="eastAsia"/>
        </w:rPr>
        <w:t>三</w:t>
      </w:r>
      <w:r>
        <w:rPr>
          <w:rFonts w:hint="eastAsia"/>
        </w:rPr>
        <w:t>级索引</w:t>
      </w:r>
      <w:r w:rsidR="00FE4E11">
        <w:rPr>
          <w:rFonts w:hint="eastAsia"/>
        </w:rPr>
        <w:t>（省份、</w:t>
      </w:r>
      <w:r w:rsidR="001C0404">
        <w:rPr>
          <w:rFonts w:hint="eastAsia"/>
        </w:rPr>
        <w:t>城市、</w:t>
      </w:r>
      <w:r w:rsidR="00FE4E11">
        <w:rPr>
          <w:rFonts w:hint="eastAsia"/>
        </w:rPr>
        <w:t>地点）</w:t>
      </w:r>
      <w:r>
        <w:rPr>
          <w:rFonts w:hint="eastAsia"/>
        </w:rPr>
        <w:t>方式定位地点，按钮同样为可搜索的下拉框</w:t>
      </w:r>
    </w:p>
    <w:p w14:paraId="57DC4AB9" w14:textId="667FB022" w:rsidR="00591F32" w:rsidRDefault="00F32AF5" w:rsidP="00591F32">
      <w:pPr>
        <w:pStyle w:val="-"/>
        <w:numPr>
          <w:ilvl w:val="1"/>
          <w:numId w:val="32"/>
        </w:numPr>
        <w:ind w:firstLineChars="0"/>
      </w:pPr>
      <w:r>
        <w:rPr>
          <w:rFonts w:hint="eastAsia"/>
        </w:rPr>
        <w:t>由于实际上的省份、</w:t>
      </w:r>
      <w:r w:rsidR="001C0404">
        <w:rPr>
          <w:rFonts w:hint="eastAsia"/>
        </w:rPr>
        <w:t>城市和</w:t>
      </w:r>
      <w:r>
        <w:rPr>
          <w:rFonts w:hint="eastAsia"/>
        </w:rPr>
        <w:t>地点</w:t>
      </w:r>
      <w:r w:rsidR="001C0404">
        <w:rPr>
          <w:rFonts w:hint="eastAsia"/>
        </w:rPr>
        <w:t>的</w:t>
      </w:r>
      <w:r>
        <w:rPr>
          <w:rFonts w:hint="eastAsia"/>
        </w:rPr>
        <w:t>内容相对恒定</w:t>
      </w:r>
      <w:r w:rsidR="001C0404">
        <w:rPr>
          <w:rFonts w:hint="eastAsia"/>
        </w:rPr>
        <w:t>（恒定列表）</w:t>
      </w:r>
      <w:r>
        <w:rPr>
          <w:rFonts w:hint="eastAsia"/>
        </w:rPr>
        <w:t>，且复用率偏高，可以考虑直接持久化到</w:t>
      </w:r>
      <w:proofErr w:type="spellStart"/>
      <w:r>
        <w:rPr>
          <w:rFonts w:hint="eastAsia"/>
        </w:rPr>
        <w:t>Vuex</w:t>
      </w:r>
      <w:proofErr w:type="spellEnd"/>
      <w:r>
        <w:rPr>
          <w:rFonts w:hint="eastAsia"/>
        </w:rPr>
        <w:t>中</w:t>
      </w:r>
    </w:p>
    <w:p w14:paraId="392B859B" w14:textId="1BFB6FA2" w:rsidR="00B573F3" w:rsidRDefault="00FE4E11" w:rsidP="00591F32">
      <w:pPr>
        <w:pStyle w:val="-"/>
        <w:numPr>
          <w:ilvl w:val="1"/>
          <w:numId w:val="32"/>
        </w:numPr>
        <w:ind w:firstLineChars="0"/>
      </w:pPr>
      <w:r>
        <w:rPr>
          <w:rFonts w:hint="eastAsia"/>
        </w:rPr>
        <w:t>页面初始化时，应当提供省份、</w:t>
      </w:r>
      <w:r w:rsidR="001C0404">
        <w:rPr>
          <w:rFonts w:hint="eastAsia"/>
        </w:rPr>
        <w:t>城市、</w:t>
      </w:r>
      <w:r>
        <w:rPr>
          <w:rFonts w:hint="eastAsia"/>
        </w:rPr>
        <w:t>地点的初始化</w:t>
      </w:r>
      <w:proofErr w:type="gramStart"/>
      <w:r>
        <w:rPr>
          <w:rFonts w:hint="eastAsia"/>
        </w:rPr>
        <w:t>默认值供按钮</w:t>
      </w:r>
      <w:proofErr w:type="gramEnd"/>
      <w:r>
        <w:rPr>
          <w:rFonts w:hint="eastAsia"/>
        </w:rPr>
        <w:t>选中</w:t>
      </w:r>
    </w:p>
    <w:p w14:paraId="55B16273" w14:textId="77777777" w:rsidR="00964F15" w:rsidRDefault="00964F15" w:rsidP="00964F15">
      <w:pPr>
        <w:pStyle w:val="31"/>
      </w:pPr>
      <w:r>
        <w:rPr>
          <w:rFonts w:hint="eastAsia"/>
        </w:rPr>
        <w:lastRenderedPageBreak/>
        <w:t>地图部分</w:t>
      </w:r>
    </w:p>
    <w:p w14:paraId="111AB923" w14:textId="77777777" w:rsidR="00964F15" w:rsidRDefault="00591F32" w:rsidP="00964F15">
      <w:pPr>
        <w:pStyle w:val="-"/>
        <w:ind w:firstLine="420"/>
      </w:pPr>
      <w:r>
        <w:rPr>
          <w:rFonts w:hint="eastAsia"/>
        </w:rPr>
        <w:t>地图部分对应搜索部分的不同，有两种不同的响应方式：</w:t>
      </w:r>
    </w:p>
    <w:p w14:paraId="493D21A5" w14:textId="77777777" w:rsidR="00591F32" w:rsidRDefault="00591F32" w:rsidP="00591F32">
      <w:pPr>
        <w:pStyle w:val="-"/>
        <w:numPr>
          <w:ilvl w:val="0"/>
          <w:numId w:val="33"/>
        </w:numPr>
        <w:ind w:firstLineChars="0"/>
      </w:pPr>
      <w:r>
        <w:rPr>
          <w:rFonts w:hint="eastAsia"/>
        </w:rPr>
        <w:t>搜索内容为诗人时：</w:t>
      </w:r>
    </w:p>
    <w:p w14:paraId="49409E0B" w14:textId="77777777" w:rsidR="009A491E" w:rsidRDefault="00591F32" w:rsidP="00591F32">
      <w:pPr>
        <w:pStyle w:val="-"/>
        <w:numPr>
          <w:ilvl w:val="1"/>
          <w:numId w:val="33"/>
        </w:numPr>
        <w:ind w:firstLineChars="0"/>
      </w:pPr>
      <w:r>
        <w:rPr>
          <w:rFonts w:hint="eastAsia"/>
        </w:rPr>
        <w:t>清空地</w:t>
      </w:r>
      <w:proofErr w:type="gramStart"/>
      <w:r>
        <w:rPr>
          <w:rFonts w:hint="eastAsia"/>
        </w:rPr>
        <w:t>图现有</w:t>
      </w:r>
      <w:proofErr w:type="gramEnd"/>
      <w:r>
        <w:rPr>
          <w:rFonts w:hint="eastAsia"/>
        </w:rPr>
        <w:t>的内容</w:t>
      </w:r>
    </w:p>
    <w:p w14:paraId="4EFBE370" w14:textId="77777777" w:rsidR="00591F32" w:rsidRDefault="00591F32" w:rsidP="00591F32">
      <w:pPr>
        <w:pStyle w:val="-"/>
        <w:numPr>
          <w:ilvl w:val="1"/>
          <w:numId w:val="33"/>
        </w:numPr>
        <w:ind w:firstLineChars="0"/>
      </w:pPr>
      <w:r>
        <w:rPr>
          <w:rFonts w:hint="eastAsia"/>
        </w:rPr>
        <w:t>调整地图可视化范围的中点和缩放</w:t>
      </w:r>
    </w:p>
    <w:p w14:paraId="3051188E" w14:textId="77777777" w:rsidR="00591F32" w:rsidRDefault="00591F32" w:rsidP="00591F32">
      <w:pPr>
        <w:pStyle w:val="-"/>
        <w:numPr>
          <w:ilvl w:val="1"/>
          <w:numId w:val="33"/>
        </w:numPr>
        <w:ind w:firstLineChars="0"/>
      </w:pPr>
      <w:r>
        <w:rPr>
          <w:rFonts w:hint="eastAsia"/>
        </w:rPr>
        <w:t>将诗人的人生轨迹用多折线的方式绘制在地图上</w:t>
      </w:r>
    </w:p>
    <w:p w14:paraId="3227C366" w14:textId="77777777" w:rsidR="00591F32" w:rsidRDefault="00591F32" w:rsidP="00591F32">
      <w:pPr>
        <w:pStyle w:val="-"/>
        <w:numPr>
          <w:ilvl w:val="1"/>
          <w:numId w:val="33"/>
        </w:numPr>
        <w:ind w:firstLineChars="0"/>
      </w:pPr>
      <w:r>
        <w:rPr>
          <w:rFonts w:hint="eastAsia"/>
        </w:rPr>
        <w:t>对轨迹上不同的地点，使用信息窗口的形式附加此诗人在此地点的经历</w:t>
      </w:r>
    </w:p>
    <w:p w14:paraId="3A7FE24B" w14:textId="77777777" w:rsidR="00591F32" w:rsidRDefault="00591F32" w:rsidP="00591F32">
      <w:pPr>
        <w:pStyle w:val="-"/>
        <w:numPr>
          <w:ilvl w:val="0"/>
          <w:numId w:val="33"/>
        </w:numPr>
        <w:ind w:firstLineChars="0"/>
      </w:pPr>
      <w:r>
        <w:rPr>
          <w:rFonts w:hint="eastAsia"/>
        </w:rPr>
        <w:t>搜索内容为地点时：</w:t>
      </w:r>
    </w:p>
    <w:p w14:paraId="5719209A" w14:textId="77777777" w:rsidR="009A491E" w:rsidRDefault="00591F32" w:rsidP="00591F32">
      <w:pPr>
        <w:pStyle w:val="-"/>
        <w:numPr>
          <w:ilvl w:val="1"/>
          <w:numId w:val="33"/>
        </w:numPr>
        <w:ind w:firstLineChars="0"/>
      </w:pPr>
      <w:r>
        <w:rPr>
          <w:rFonts w:hint="eastAsia"/>
        </w:rPr>
        <w:t>清空地图的现有内容</w:t>
      </w:r>
    </w:p>
    <w:p w14:paraId="7A04871D" w14:textId="77777777" w:rsidR="00591F32" w:rsidRDefault="00591F32" w:rsidP="00591F32">
      <w:pPr>
        <w:pStyle w:val="-"/>
        <w:numPr>
          <w:ilvl w:val="1"/>
          <w:numId w:val="33"/>
        </w:numPr>
        <w:ind w:firstLineChars="0"/>
      </w:pPr>
      <w:r>
        <w:rPr>
          <w:rFonts w:hint="eastAsia"/>
        </w:rPr>
        <w:t>调整地图的可视化范围的中点为此地点，缩放级别相比搜索为诗人时更大</w:t>
      </w:r>
    </w:p>
    <w:p w14:paraId="1AC05534" w14:textId="77777777" w:rsidR="00591F32" w:rsidRDefault="00591F32" w:rsidP="00591F32">
      <w:pPr>
        <w:pStyle w:val="-"/>
        <w:numPr>
          <w:ilvl w:val="1"/>
          <w:numId w:val="33"/>
        </w:numPr>
        <w:ind w:firstLineChars="0"/>
      </w:pPr>
      <w:r>
        <w:rPr>
          <w:rFonts w:hint="eastAsia"/>
        </w:rPr>
        <w:t>以信息窗体的形式，将所有游历过</w:t>
      </w:r>
      <w:proofErr w:type="gramStart"/>
      <w:r>
        <w:rPr>
          <w:rFonts w:hint="eastAsia"/>
        </w:rPr>
        <w:t>此地点</w:t>
      </w:r>
      <w:proofErr w:type="gramEnd"/>
      <w:r>
        <w:rPr>
          <w:rFonts w:hint="eastAsia"/>
        </w:rPr>
        <w:t>的诗人</w:t>
      </w:r>
      <w:r w:rsidR="0042705C">
        <w:rPr>
          <w:rFonts w:hint="eastAsia"/>
        </w:rPr>
        <w:t>的经历附加到信息窗体上（时间顺序）</w:t>
      </w:r>
    </w:p>
    <w:p w14:paraId="5F91747F" w14:textId="77777777" w:rsidR="0042705C" w:rsidRDefault="0042705C" w:rsidP="00591F32">
      <w:pPr>
        <w:pStyle w:val="-"/>
        <w:numPr>
          <w:ilvl w:val="1"/>
          <w:numId w:val="33"/>
        </w:numPr>
        <w:ind w:firstLineChars="0"/>
      </w:pPr>
      <w:r>
        <w:rPr>
          <w:rFonts w:hint="eastAsia"/>
        </w:rPr>
        <w:t>可以用圆形的方式覆盖</w:t>
      </w:r>
      <w:proofErr w:type="gramStart"/>
      <w:r>
        <w:rPr>
          <w:rFonts w:hint="eastAsia"/>
        </w:rPr>
        <w:t>此地点</w:t>
      </w:r>
      <w:proofErr w:type="gramEnd"/>
      <w:r>
        <w:rPr>
          <w:rFonts w:hint="eastAsia"/>
        </w:rPr>
        <w:t>以提供更为直观的可视化效果</w:t>
      </w:r>
    </w:p>
    <w:p w14:paraId="6A2F0659" w14:textId="77777777" w:rsidR="00964F15" w:rsidRDefault="00964F15" w:rsidP="00964F15">
      <w:pPr>
        <w:pStyle w:val="31"/>
      </w:pPr>
      <w:r>
        <w:rPr>
          <w:rFonts w:hint="eastAsia"/>
        </w:rPr>
        <w:t>信息部分</w:t>
      </w:r>
    </w:p>
    <w:p w14:paraId="291378D9" w14:textId="77777777" w:rsidR="00964F15" w:rsidRDefault="0042705C" w:rsidP="00964F15">
      <w:pPr>
        <w:pStyle w:val="-"/>
        <w:ind w:firstLine="420"/>
      </w:pPr>
      <w:r>
        <w:rPr>
          <w:rFonts w:hint="eastAsia"/>
        </w:rPr>
        <w:t>信息部分对应搜索部分的不容，同样也有两种不同的响应方式：</w:t>
      </w:r>
    </w:p>
    <w:p w14:paraId="6B0FE19D" w14:textId="77777777" w:rsidR="0042705C" w:rsidRDefault="0042705C" w:rsidP="0042705C">
      <w:pPr>
        <w:pStyle w:val="-"/>
        <w:numPr>
          <w:ilvl w:val="0"/>
          <w:numId w:val="34"/>
        </w:numPr>
        <w:ind w:firstLineChars="0"/>
      </w:pPr>
      <w:r>
        <w:rPr>
          <w:rFonts w:hint="eastAsia"/>
        </w:rPr>
        <w:t>搜索内容为诗人时：</w:t>
      </w:r>
    </w:p>
    <w:p w14:paraId="5B4F3A7F" w14:textId="77777777" w:rsidR="0042705C" w:rsidRDefault="0042705C" w:rsidP="0042705C">
      <w:pPr>
        <w:pStyle w:val="-"/>
        <w:numPr>
          <w:ilvl w:val="1"/>
          <w:numId w:val="34"/>
        </w:numPr>
        <w:ind w:firstLineChars="0"/>
      </w:pPr>
      <w:r>
        <w:rPr>
          <w:rFonts w:hint="eastAsia"/>
        </w:rPr>
        <w:t>清空现有内容</w:t>
      </w:r>
      <w:r w:rsidR="009A491E">
        <w:rPr>
          <w:rFonts w:hint="eastAsia"/>
        </w:rPr>
        <w:t>，</w:t>
      </w:r>
      <w:r>
        <w:rPr>
          <w:rFonts w:hint="eastAsia"/>
        </w:rPr>
        <w:t>将地图部分所有信息窗体的内容按时间顺序，在信息部分排版展示</w:t>
      </w:r>
    </w:p>
    <w:p w14:paraId="0983FAB9" w14:textId="77777777" w:rsidR="0042705C" w:rsidRDefault="0042705C" w:rsidP="0042705C">
      <w:pPr>
        <w:pStyle w:val="-"/>
        <w:numPr>
          <w:ilvl w:val="0"/>
          <w:numId w:val="34"/>
        </w:numPr>
        <w:ind w:firstLineChars="0"/>
      </w:pPr>
      <w:r>
        <w:rPr>
          <w:rFonts w:hint="eastAsia"/>
        </w:rPr>
        <w:t>搜索内容为地点时：</w:t>
      </w:r>
    </w:p>
    <w:p w14:paraId="273643DB" w14:textId="357BEB30" w:rsidR="0042705C" w:rsidRDefault="0042705C" w:rsidP="0042705C">
      <w:pPr>
        <w:pStyle w:val="-"/>
        <w:numPr>
          <w:ilvl w:val="1"/>
          <w:numId w:val="34"/>
        </w:numPr>
        <w:ind w:firstLineChars="0"/>
      </w:pPr>
      <w:r>
        <w:rPr>
          <w:rFonts w:hint="eastAsia"/>
        </w:rPr>
        <w:t>清空现有内容</w:t>
      </w:r>
      <w:r w:rsidR="009A491E">
        <w:rPr>
          <w:rFonts w:hint="eastAsia"/>
        </w:rPr>
        <w:t>，</w:t>
      </w:r>
      <w:r>
        <w:rPr>
          <w:rFonts w:hint="eastAsia"/>
        </w:rPr>
        <w:t>将地图部分信息窗体中的所有内容，按时间顺序在信息部分排版展示</w:t>
      </w:r>
    </w:p>
    <w:p w14:paraId="6DFA60FC" w14:textId="44FFB2DF" w:rsidR="007472B4" w:rsidRDefault="007472B4" w:rsidP="007472B4">
      <w:pPr>
        <w:pStyle w:val="21"/>
      </w:pPr>
      <w:r>
        <w:rPr>
          <w:rFonts w:hint="eastAsia"/>
        </w:rPr>
        <w:t>最终定型</w:t>
      </w:r>
    </w:p>
    <w:p w14:paraId="207DDF6B" w14:textId="05868409" w:rsidR="007472B4" w:rsidRDefault="007472B4" w:rsidP="007472B4">
      <w:pPr>
        <w:pStyle w:val="-"/>
        <w:ind w:firstLine="420"/>
      </w:pPr>
      <w:r>
        <w:rPr>
          <w:rFonts w:hint="eastAsia"/>
        </w:rPr>
        <w:t>搜索区域使用两个横向</w:t>
      </w:r>
      <w:r>
        <w:rPr>
          <w:rFonts w:hint="eastAsia"/>
        </w:rPr>
        <w:t>Tab</w:t>
      </w:r>
      <w:r>
        <w:rPr>
          <w:rFonts w:hint="eastAsia"/>
        </w:rPr>
        <w:t>合并为一体，地理索引变为四级（国家、省份、城市、地点），不提供默认值选中；信息部分使用树形组件支持，内容扩充，不按时间组织；地图组件大体不变。</w:t>
      </w:r>
    </w:p>
    <w:p w14:paraId="7E4AE480" w14:textId="77777777" w:rsidR="00702515" w:rsidRDefault="00702515" w:rsidP="00702515">
      <w:pPr>
        <w:pStyle w:val="-"/>
        <w:keepNext/>
        <w:ind w:firstLineChars="0" w:firstLine="0"/>
        <w:jc w:val="center"/>
      </w:pPr>
      <w:r>
        <w:rPr>
          <w:noProof/>
        </w:rPr>
        <w:drawing>
          <wp:inline distT="0" distB="0" distL="0" distR="0" wp14:anchorId="41679FA8" wp14:editId="3F64CD78">
            <wp:extent cx="5664491" cy="1727289"/>
            <wp:effectExtent l="0" t="0" r="0" b="6350"/>
            <wp:docPr id="11" name="图片 1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文本, 应用程序&#10;&#10;描述已自动生成"/>
                    <pic:cNvPicPr/>
                  </pic:nvPicPr>
                  <pic:blipFill>
                    <a:blip r:embed="rId13"/>
                    <a:stretch>
                      <a:fillRect/>
                    </a:stretch>
                  </pic:blipFill>
                  <pic:spPr>
                    <a:xfrm>
                      <a:off x="0" y="0"/>
                      <a:ext cx="5664491" cy="1727289"/>
                    </a:xfrm>
                    <a:prstGeom prst="rect">
                      <a:avLst/>
                    </a:prstGeom>
                  </pic:spPr>
                </pic:pic>
              </a:graphicData>
            </a:graphic>
          </wp:inline>
        </w:drawing>
      </w:r>
    </w:p>
    <w:p w14:paraId="1483F536" w14:textId="0103AFEB" w:rsidR="0069380D" w:rsidRDefault="00702515" w:rsidP="00702515">
      <w:pPr>
        <w:pStyle w:val="af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B697F">
        <w:rPr>
          <w:noProof/>
        </w:rPr>
        <w:t>4</w:t>
      </w:r>
      <w:r>
        <w:fldChar w:fldCharType="end"/>
      </w:r>
      <w:r>
        <w:rPr>
          <w:rFonts w:hint="eastAsia"/>
        </w:rPr>
        <w:t>搜索区域</w:t>
      </w:r>
    </w:p>
    <w:p w14:paraId="64DC93DE" w14:textId="77777777" w:rsidR="00702515" w:rsidRDefault="00702515" w:rsidP="00702515">
      <w:pPr>
        <w:pStyle w:val="-"/>
        <w:keepNext/>
        <w:ind w:firstLineChars="0" w:firstLine="0"/>
        <w:jc w:val="center"/>
      </w:pPr>
      <w:r>
        <w:rPr>
          <w:noProof/>
        </w:rPr>
        <w:drawing>
          <wp:inline distT="0" distB="0" distL="0" distR="0" wp14:anchorId="74F43825" wp14:editId="581ACA18">
            <wp:extent cx="5670841" cy="1295467"/>
            <wp:effectExtent l="0" t="0" r="6350" b="0"/>
            <wp:docPr id="13" name="图片 13" descr="背景图案&#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背景图案&#10;&#10;低可信度描述已自动生成"/>
                    <pic:cNvPicPr/>
                  </pic:nvPicPr>
                  <pic:blipFill>
                    <a:blip r:embed="rId14"/>
                    <a:stretch>
                      <a:fillRect/>
                    </a:stretch>
                  </pic:blipFill>
                  <pic:spPr>
                    <a:xfrm>
                      <a:off x="0" y="0"/>
                      <a:ext cx="5670841" cy="1295467"/>
                    </a:xfrm>
                    <a:prstGeom prst="rect">
                      <a:avLst/>
                    </a:prstGeom>
                  </pic:spPr>
                </pic:pic>
              </a:graphicData>
            </a:graphic>
          </wp:inline>
        </w:drawing>
      </w:r>
    </w:p>
    <w:p w14:paraId="405E3878" w14:textId="516B0895" w:rsidR="00702515" w:rsidRPr="007472B4" w:rsidRDefault="00702515" w:rsidP="00702515">
      <w:pPr>
        <w:pStyle w:val="af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B697F">
        <w:rPr>
          <w:noProof/>
        </w:rPr>
        <w:t>5</w:t>
      </w:r>
      <w:r>
        <w:fldChar w:fldCharType="end"/>
      </w:r>
      <w:r>
        <w:rPr>
          <w:rFonts w:hint="eastAsia"/>
        </w:rPr>
        <w:t>信息区域</w:t>
      </w:r>
    </w:p>
    <w:p w14:paraId="67D5E852" w14:textId="77777777" w:rsidR="00372686" w:rsidRDefault="00372686" w:rsidP="00372686">
      <w:pPr>
        <w:pStyle w:val="1"/>
      </w:pPr>
      <w:r>
        <w:rPr>
          <w:rFonts w:hint="eastAsia"/>
        </w:rPr>
        <w:t>人生轨迹数据立方体的</w:t>
      </w:r>
      <w:r>
        <w:rPr>
          <w:rFonts w:hint="eastAsia"/>
        </w:rPr>
        <w:t>OLAM</w:t>
      </w:r>
      <w:r>
        <w:rPr>
          <w:rFonts w:hint="eastAsia"/>
        </w:rPr>
        <w:t>计算分析</w:t>
      </w:r>
    </w:p>
    <w:p w14:paraId="143E81BC" w14:textId="77777777" w:rsidR="00A936B4" w:rsidRDefault="00A936B4" w:rsidP="00A936B4">
      <w:pPr>
        <w:pStyle w:val="21"/>
      </w:pPr>
      <w:r>
        <w:rPr>
          <w:rFonts w:hint="eastAsia"/>
        </w:rPr>
        <w:t>简介</w:t>
      </w:r>
    </w:p>
    <w:p w14:paraId="3D03CB02" w14:textId="77777777" w:rsidR="00A936B4" w:rsidRPr="00A936B4" w:rsidRDefault="00D554A3" w:rsidP="00A936B4">
      <w:pPr>
        <w:pStyle w:val="-"/>
        <w:ind w:firstLine="420"/>
      </w:pPr>
      <w:r>
        <w:rPr>
          <w:rFonts w:hint="eastAsia"/>
        </w:rPr>
        <w:t>对于诗人的人生轨迹序列数据，理论上讲，可以构成</w:t>
      </w:r>
      <w:r w:rsidR="00194F26">
        <w:rPr>
          <w:rFonts w:hint="eastAsia"/>
        </w:rPr>
        <w:t>以诗人、时间（最小单位为年）、地理位置的三维数据立方体，基于数据立方体的</w:t>
      </w:r>
      <w:r w:rsidR="00194F26">
        <w:rPr>
          <w:rFonts w:hint="eastAsia"/>
        </w:rPr>
        <w:t>OLAP</w:t>
      </w:r>
      <w:r w:rsidR="00194F26">
        <w:rPr>
          <w:rFonts w:hint="eastAsia"/>
        </w:rPr>
        <w:t>操作上卷、下钻、切片，可以划分特定的数据立方体</w:t>
      </w:r>
      <w:r w:rsidR="009E5198">
        <w:rPr>
          <w:rFonts w:hint="eastAsia"/>
        </w:rPr>
        <w:t>抽样，本模块的目的是针对特定的数据立方体抽样实时可视化数据挖掘结果，达到</w:t>
      </w:r>
      <w:r w:rsidR="009E5198">
        <w:rPr>
          <w:rFonts w:hint="eastAsia"/>
        </w:rPr>
        <w:t>OLAM</w:t>
      </w:r>
      <w:r w:rsidR="009E5198">
        <w:rPr>
          <w:rFonts w:hint="eastAsia"/>
        </w:rPr>
        <w:t>分析的目的。</w:t>
      </w:r>
    </w:p>
    <w:p w14:paraId="558FF107" w14:textId="77777777" w:rsidR="00A936B4" w:rsidRDefault="00A936B4" w:rsidP="00A936B4">
      <w:pPr>
        <w:pStyle w:val="21"/>
      </w:pPr>
      <w:r>
        <w:rPr>
          <w:rFonts w:hint="eastAsia"/>
        </w:rPr>
        <w:lastRenderedPageBreak/>
        <w:t>界面框图</w:t>
      </w:r>
    </w:p>
    <w:p w14:paraId="0E1E8990" w14:textId="77777777" w:rsidR="00F61675" w:rsidRDefault="009A491E" w:rsidP="00F61675">
      <w:pPr>
        <w:pStyle w:val="-"/>
        <w:keepNext/>
        <w:ind w:firstLineChars="0" w:firstLine="0"/>
        <w:jc w:val="center"/>
      </w:pPr>
      <w:r>
        <w:rPr>
          <w:noProof/>
        </w:rPr>
        <w:drawing>
          <wp:inline distT="0" distB="0" distL="0" distR="0" wp14:anchorId="387BA0E3" wp14:editId="79D7EB45">
            <wp:extent cx="6188710" cy="13182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1318260"/>
                    </a:xfrm>
                    <a:prstGeom prst="rect">
                      <a:avLst/>
                    </a:prstGeom>
                  </pic:spPr>
                </pic:pic>
              </a:graphicData>
            </a:graphic>
          </wp:inline>
        </w:drawing>
      </w:r>
    </w:p>
    <w:p w14:paraId="449021FE" w14:textId="1CE0DE4C" w:rsidR="00A936B4" w:rsidRDefault="00F61675" w:rsidP="00F61675">
      <w:pPr>
        <w:pStyle w:val="af7"/>
        <w:jc w:val="center"/>
      </w:pPr>
      <w:bookmarkStart w:id="0" w:name="_Ref71528411"/>
      <w:bookmarkStart w:id="1" w:name="_Ref7152840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B697F">
        <w:rPr>
          <w:noProof/>
        </w:rPr>
        <w:t>6</w:t>
      </w:r>
      <w:r>
        <w:fldChar w:fldCharType="end"/>
      </w:r>
      <w:bookmarkEnd w:id="0"/>
      <w:r>
        <w:rPr>
          <w:rFonts w:hint="eastAsia"/>
        </w:rPr>
        <w:t>人生轨迹数据立方体</w:t>
      </w:r>
      <w:r>
        <w:rPr>
          <w:rFonts w:hint="eastAsia"/>
        </w:rPr>
        <w:t>OLAM</w:t>
      </w:r>
      <w:r>
        <w:rPr>
          <w:rFonts w:hint="eastAsia"/>
        </w:rPr>
        <w:t>分析界面框图</w:t>
      </w:r>
      <w:bookmarkEnd w:id="1"/>
    </w:p>
    <w:p w14:paraId="6874EE74" w14:textId="77777777" w:rsidR="00F61675" w:rsidRDefault="009A491E" w:rsidP="00F61675">
      <w:pPr>
        <w:pStyle w:val="-"/>
        <w:keepNext/>
        <w:ind w:firstLineChars="0" w:firstLine="0"/>
        <w:jc w:val="center"/>
      </w:pPr>
      <w:r>
        <w:rPr>
          <w:noProof/>
        </w:rPr>
        <w:drawing>
          <wp:inline distT="0" distB="0" distL="0" distR="0" wp14:anchorId="6B69A8DB" wp14:editId="4F7FBDE3">
            <wp:extent cx="5107332" cy="124093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962" cy="1249836"/>
                    </a:xfrm>
                    <a:prstGeom prst="rect">
                      <a:avLst/>
                    </a:prstGeom>
                  </pic:spPr>
                </pic:pic>
              </a:graphicData>
            </a:graphic>
          </wp:inline>
        </w:drawing>
      </w:r>
    </w:p>
    <w:p w14:paraId="68ECC888" w14:textId="1D39EB11" w:rsidR="009A491E" w:rsidRDefault="00F61675" w:rsidP="00F61675">
      <w:pPr>
        <w:pStyle w:val="af7"/>
        <w:jc w:val="center"/>
      </w:pPr>
      <w:bookmarkStart w:id="2" w:name="_Ref7152843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B697F">
        <w:rPr>
          <w:noProof/>
        </w:rPr>
        <w:t>7</w:t>
      </w:r>
      <w:r>
        <w:fldChar w:fldCharType="end"/>
      </w:r>
      <w:bookmarkEnd w:id="2"/>
      <w:r>
        <w:rPr>
          <w:rFonts w:hint="eastAsia"/>
        </w:rPr>
        <w:t>数据选择部分底部表单弹框框图</w:t>
      </w:r>
    </w:p>
    <w:p w14:paraId="5ED5F4ED" w14:textId="6C53E161" w:rsidR="00F61675" w:rsidRDefault="004D221D" w:rsidP="00F61675">
      <w:pPr>
        <w:pStyle w:val="-"/>
        <w:keepNext/>
        <w:ind w:firstLineChars="0" w:firstLine="0"/>
        <w:jc w:val="center"/>
      </w:pPr>
      <w:r>
        <w:rPr>
          <w:noProof/>
        </w:rPr>
        <w:drawing>
          <wp:inline distT="0" distB="0" distL="0" distR="0" wp14:anchorId="68FA26F8" wp14:editId="490A412D">
            <wp:extent cx="6188710" cy="25228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2522855"/>
                    </a:xfrm>
                    <a:prstGeom prst="rect">
                      <a:avLst/>
                    </a:prstGeom>
                  </pic:spPr>
                </pic:pic>
              </a:graphicData>
            </a:graphic>
          </wp:inline>
        </w:drawing>
      </w:r>
    </w:p>
    <w:p w14:paraId="51221B09" w14:textId="15631494" w:rsidR="009A491E" w:rsidRDefault="00F61675" w:rsidP="00F61675">
      <w:pPr>
        <w:pStyle w:val="af7"/>
        <w:jc w:val="center"/>
      </w:pPr>
      <w:bookmarkStart w:id="3" w:name="_Ref7152911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B697F">
        <w:rPr>
          <w:noProof/>
        </w:rPr>
        <w:t>8</w:t>
      </w:r>
      <w:r>
        <w:fldChar w:fldCharType="end"/>
      </w:r>
      <w:bookmarkEnd w:id="3"/>
      <w:r>
        <w:rPr>
          <w:rFonts w:hint="eastAsia"/>
        </w:rPr>
        <w:t>人生轨迹数据立方体</w:t>
      </w:r>
      <w:r>
        <w:rPr>
          <w:rFonts w:hint="eastAsia"/>
        </w:rPr>
        <w:t>OLAM</w:t>
      </w:r>
      <w:r>
        <w:rPr>
          <w:rFonts w:hint="eastAsia"/>
        </w:rPr>
        <w:t>分析界面框图（续）</w:t>
      </w:r>
    </w:p>
    <w:p w14:paraId="24741A8A" w14:textId="77777777" w:rsidR="00A936B4" w:rsidRPr="004B7F6B" w:rsidRDefault="00A936B4" w:rsidP="00A936B4">
      <w:pPr>
        <w:pStyle w:val="21"/>
      </w:pPr>
      <w:r>
        <w:rPr>
          <w:rFonts w:hint="eastAsia"/>
        </w:rPr>
        <w:t>界面功能解析</w:t>
      </w:r>
    </w:p>
    <w:p w14:paraId="152AD3B0" w14:textId="77777777" w:rsidR="00372686" w:rsidRDefault="00122B76" w:rsidP="00122B76">
      <w:pPr>
        <w:pStyle w:val="31"/>
      </w:pPr>
      <w:r>
        <w:rPr>
          <w:rFonts w:hint="eastAsia"/>
        </w:rPr>
        <w:t>标题部分</w:t>
      </w:r>
    </w:p>
    <w:p w14:paraId="2707B937" w14:textId="77777777" w:rsidR="00122B76" w:rsidRDefault="00F30291" w:rsidP="00122B76">
      <w:pPr>
        <w:pStyle w:val="-"/>
        <w:ind w:firstLine="420"/>
      </w:pPr>
      <w:r w:rsidRPr="00F30291">
        <w:rPr>
          <w:rFonts w:hint="eastAsia"/>
        </w:rPr>
        <w:t>标题部分主要包含两部分文字的内容，第一部分文字为标题内容，说明本页面的标题内容，即“</w:t>
      </w:r>
      <w:r>
        <w:rPr>
          <w:rFonts w:hint="eastAsia"/>
        </w:rPr>
        <w:t>诗人人生轨迹数据立方体</w:t>
      </w:r>
      <w:r>
        <w:rPr>
          <w:rFonts w:hint="eastAsia"/>
        </w:rPr>
        <w:t>OLAM</w:t>
      </w:r>
      <w:r>
        <w:rPr>
          <w:rFonts w:hint="eastAsia"/>
        </w:rPr>
        <w:t>分析</w:t>
      </w:r>
      <w:r w:rsidRPr="00F30291">
        <w:rPr>
          <w:rFonts w:hint="eastAsia"/>
        </w:rPr>
        <w:t>”。第二部分文字为简介文字，用于简单介绍本页面的：设计目的、功能作用、使用方法。内容不宜过长。</w:t>
      </w:r>
    </w:p>
    <w:p w14:paraId="6E59483F" w14:textId="77777777" w:rsidR="00122B76" w:rsidRDefault="00122B76" w:rsidP="00122B76">
      <w:pPr>
        <w:pStyle w:val="31"/>
      </w:pPr>
      <w:r>
        <w:rPr>
          <w:rFonts w:hint="eastAsia"/>
        </w:rPr>
        <w:t>数据选择（立方体切片）部分</w:t>
      </w:r>
    </w:p>
    <w:p w14:paraId="72358DD9" w14:textId="2A683E05" w:rsidR="00122B76" w:rsidRDefault="0002749C" w:rsidP="00122B76">
      <w:pPr>
        <w:pStyle w:val="-"/>
        <w:ind w:firstLine="420"/>
      </w:pPr>
      <w:r>
        <w:rPr>
          <w:rFonts w:hint="eastAsia"/>
        </w:rPr>
        <w:t>对于诗人、时间、地点三个维度，可以分别进行上卷、下钻、切片操作</w:t>
      </w:r>
      <w:r w:rsidR="00FF45D3">
        <w:rPr>
          <w:rFonts w:hint="eastAsia"/>
        </w:rPr>
        <w:t>（视图见</w:t>
      </w:r>
      <w:r w:rsidR="00FF45D3">
        <w:fldChar w:fldCharType="begin"/>
      </w:r>
      <w:r w:rsidR="00FF45D3">
        <w:instrText xml:space="preserve"> REF _Ref71528411 \h </w:instrText>
      </w:r>
      <w:r w:rsidR="00FF45D3">
        <w:fldChar w:fldCharType="separate"/>
      </w:r>
      <w:r w:rsidR="00BB697F">
        <w:rPr>
          <w:rFonts w:hint="eastAsia"/>
        </w:rPr>
        <w:t>图</w:t>
      </w:r>
      <w:r w:rsidR="00BB697F">
        <w:rPr>
          <w:rFonts w:hint="eastAsia"/>
        </w:rPr>
        <w:t xml:space="preserve"> </w:t>
      </w:r>
      <w:r w:rsidR="00BB697F">
        <w:rPr>
          <w:noProof/>
        </w:rPr>
        <w:t>6</w:t>
      </w:r>
      <w:r w:rsidR="00FF45D3">
        <w:fldChar w:fldCharType="end"/>
      </w:r>
      <w:r w:rsidR="00FF45D3">
        <w:rPr>
          <w:rFonts w:hint="eastAsia"/>
        </w:rPr>
        <w:t>）</w:t>
      </w:r>
      <w:r>
        <w:rPr>
          <w:rFonts w:hint="eastAsia"/>
        </w:rPr>
        <w:t>，所有维度</w:t>
      </w:r>
      <w:r w:rsidR="003310E6">
        <w:rPr>
          <w:rFonts w:hint="eastAsia"/>
        </w:rPr>
        <w:t>的选取操作均通过底部弹出表单的形式进行选取（每个维度对应不同的底部弹出表单</w:t>
      </w:r>
      <w:r w:rsidR="00FF45D3">
        <w:rPr>
          <w:rFonts w:hint="eastAsia"/>
        </w:rPr>
        <w:t>，视图见</w:t>
      </w:r>
      <w:r w:rsidR="00FF45D3">
        <w:fldChar w:fldCharType="begin"/>
      </w:r>
      <w:r w:rsidR="00FF45D3">
        <w:instrText xml:space="preserve"> </w:instrText>
      </w:r>
      <w:r w:rsidR="00FF45D3">
        <w:rPr>
          <w:rFonts w:hint="eastAsia"/>
        </w:rPr>
        <w:instrText>REF _Ref71528435 \h</w:instrText>
      </w:r>
      <w:r w:rsidR="00FF45D3">
        <w:instrText xml:space="preserve"> </w:instrText>
      </w:r>
      <w:r w:rsidR="00FF45D3">
        <w:fldChar w:fldCharType="separate"/>
      </w:r>
      <w:r w:rsidR="00BB697F">
        <w:rPr>
          <w:rFonts w:hint="eastAsia"/>
        </w:rPr>
        <w:t>图</w:t>
      </w:r>
      <w:r w:rsidR="00BB697F">
        <w:rPr>
          <w:rFonts w:hint="eastAsia"/>
        </w:rPr>
        <w:t xml:space="preserve"> </w:t>
      </w:r>
      <w:r w:rsidR="00BB697F">
        <w:rPr>
          <w:noProof/>
        </w:rPr>
        <w:t>7</w:t>
      </w:r>
      <w:r w:rsidR="00FF45D3">
        <w:fldChar w:fldCharType="end"/>
      </w:r>
      <w:r w:rsidR="003310E6">
        <w:rPr>
          <w:rFonts w:hint="eastAsia"/>
        </w:rPr>
        <w:t>）。</w:t>
      </w:r>
      <w:r w:rsidR="008F7E01">
        <w:rPr>
          <w:rFonts w:hint="eastAsia"/>
        </w:rPr>
        <w:t>此操作步骤可以视为选取切片立方体，</w:t>
      </w:r>
      <w:r w:rsidR="003310E6">
        <w:rPr>
          <w:rFonts w:hint="eastAsia"/>
        </w:rPr>
        <w:t>各个具体</w:t>
      </w:r>
      <w:r w:rsidR="006B3B46">
        <w:rPr>
          <w:rFonts w:hint="eastAsia"/>
        </w:rPr>
        <w:t>维度选择</w:t>
      </w:r>
      <w:r w:rsidR="003310E6">
        <w:rPr>
          <w:rFonts w:hint="eastAsia"/>
        </w:rPr>
        <w:t>解释如下：</w:t>
      </w:r>
    </w:p>
    <w:p w14:paraId="0B8FAC81" w14:textId="77777777" w:rsidR="003310E6" w:rsidRDefault="003310E6" w:rsidP="003310E6">
      <w:pPr>
        <w:pStyle w:val="-"/>
        <w:numPr>
          <w:ilvl w:val="0"/>
          <w:numId w:val="35"/>
        </w:numPr>
        <w:ind w:firstLineChars="0"/>
      </w:pPr>
      <w:r>
        <w:rPr>
          <w:rFonts w:hint="eastAsia"/>
        </w:rPr>
        <w:t>诗人</w:t>
      </w:r>
    </w:p>
    <w:p w14:paraId="21D98F48" w14:textId="77777777" w:rsidR="003310E6" w:rsidRDefault="003310E6" w:rsidP="003310E6">
      <w:pPr>
        <w:pStyle w:val="-"/>
        <w:numPr>
          <w:ilvl w:val="1"/>
          <w:numId w:val="35"/>
        </w:numPr>
        <w:ind w:firstLineChars="0"/>
      </w:pPr>
      <w:r>
        <w:rPr>
          <w:rFonts w:hint="eastAsia"/>
        </w:rPr>
        <w:t>当前处于诗人级别：</w:t>
      </w:r>
    </w:p>
    <w:p w14:paraId="325A7C66" w14:textId="77777777" w:rsidR="003310E6" w:rsidRDefault="003310E6" w:rsidP="003310E6">
      <w:pPr>
        <w:pStyle w:val="-"/>
        <w:numPr>
          <w:ilvl w:val="2"/>
          <w:numId w:val="35"/>
        </w:numPr>
        <w:ind w:firstLineChars="0"/>
      </w:pPr>
      <w:r>
        <w:rPr>
          <w:rFonts w:hint="eastAsia"/>
        </w:rPr>
        <w:t>当前选中：</w:t>
      </w:r>
      <w:r w:rsidR="00164249">
        <w:rPr>
          <w:rFonts w:hint="eastAsia"/>
        </w:rPr>
        <w:t>具体的单个诗人</w:t>
      </w:r>
      <w:r w:rsidR="00B07D54">
        <w:rPr>
          <w:rFonts w:hint="eastAsia"/>
        </w:rPr>
        <w:t>/</w:t>
      </w:r>
      <w:r w:rsidR="00B07D54">
        <w:rPr>
          <w:rFonts w:hint="eastAsia"/>
        </w:rPr>
        <w:t>切片（外显“切片”）</w:t>
      </w:r>
    </w:p>
    <w:p w14:paraId="54631438" w14:textId="77777777" w:rsidR="00B07D54" w:rsidRDefault="006262F2" w:rsidP="006262F2">
      <w:pPr>
        <w:pStyle w:val="-"/>
        <w:numPr>
          <w:ilvl w:val="2"/>
          <w:numId w:val="35"/>
        </w:numPr>
        <w:ind w:firstLineChars="0"/>
      </w:pPr>
      <w:r>
        <w:rPr>
          <w:rFonts w:hint="eastAsia"/>
        </w:rPr>
        <w:t>允许进行：</w:t>
      </w:r>
    </w:p>
    <w:p w14:paraId="780B86E6" w14:textId="77777777" w:rsidR="006262F2" w:rsidRDefault="006262F2" w:rsidP="00B07D54">
      <w:pPr>
        <w:pStyle w:val="-"/>
        <w:numPr>
          <w:ilvl w:val="3"/>
          <w:numId w:val="35"/>
        </w:numPr>
        <w:ind w:firstLineChars="0"/>
      </w:pPr>
      <w:r>
        <w:rPr>
          <w:rFonts w:hint="eastAsia"/>
        </w:rPr>
        <w:lastRenderedPageBreak/>
        <w:t>上卷（到此诗人所对应的朝代）</w:t>
      </w:r>
    </w:p>
    <w:p w14:paraId="6D432E99" w14:textId="77777777" w:rsidR="00B07D54" w:rsidRDefault="00B07D54" w:rsidP="00B07D54">
      <w:pPr>
        <w:pStyle w:val="-"/>
        <w:numPr>
          <w:ilvl w:val="3"/>
          <w:numId w:val="35"/>
        </w:numPr>
        <w:ind w:firstLineChars="0"/>
      </w:pPr>
      <w:r>
        <w:rPr>
          <w:rFonts w:hint="eastAsia"/>
        </w:rPr>
        <w:t>切片（多选诗人）</w:t>
      </w:r>
    </w:p>
    <w:p w14:paraId="455F85F6" w14:textId="77777777" w:rsidR="003310E6" w:rsidRDefault="003310E6" w:rsidP="003310E6">
      <w:pPr>
        <w:pStyle w:val="-"/>
        <w:numPr>
          <w:ilvl w:val="1"/>
          <w:numId w:val="35"/>
        </w:numPr>
        <w:ind w:firstLineChars="0"/>
      </w:pPr>
      <w:r>
        <w:rPr>
          <w:rFonts w:hint="eastAsia"/>
        </w:rPr>
        <w:t>当前处于朝代级别：</w:t>
      </w:r>
    </w:p>
    <w:p w14:paraId="7CA31B3C" w14:textId="77777777" w:rsidR="006262F2" w:rsidRDefault="006262F2" w:rsidP="006262F2">
      <w:pPr>
        <w:pStyle w:val="-"/>
        <w:numPr>
          <w:ilvl w:val="2"/>
          <w:numId w:val="35"/>
        </w:numPr>
        <w:ind w:firstLineChars="0"/>
      </w:pPr>
      <w:r>
        <w:rPr>
          <w:rFonts w:hint="eastAsia"/>
        </w:rPr>
        <w:t>当前选中：具体的单个朝代</w:t>
      </w:r>
      <w:r w:rsidR="00B07D54">
        <w:rPr>
          <w:rFonts w:hint="eastAsia"/>
        </w:rPr>
        <w:t>/</w:t>
      </w:r>
      <w:r w:rsidR="00B07D54">
        <w:rPr>
          <w:rFonts w:hint="eastAsia"/>
        </w:rPr>
        <w:t>切片（外显“切片”）</w:t>
      </w:r>
    </w:p>
    <w:p w14:paraId="1858CA14" w14:textId="77777777" w:rsidR="00B07D54" w:rsidRDefault="006262F2" w:rsidP="006262F2">
      <w:pPr>
        <w:pStyle w:val="-"/>
        <w:numPr>
          <w:ilvl w:val="2"/>
          <w:numId w:val="35"/>
        </w:numPr>
        <w:ind w:firstLineChars="0"/>
      </w:pPr>
      <w:r>
        <w:rPr>
          <w:rFonts w:hint="eastAsia"/>
        </w:rPr>
        <w:t>允许进行：</w:t>
      </w:r>
    </w:p>
    <w:p w14:paraId="214D2FB8" w14:textId="77777777" w:rsidR="006262F2" w:rsidRDefault="006262F2" w:rsidP="00B07D54">
      <w:pPr>
        <w:pStyle w:val="-"/>
        <w:numPr>
          <w:ilvl w:val="3"/>
          <w:numId w:val="35"/>
        </w:numPr>
        <w:ind w:firstLineChars="0"/>
      </w:pPr>
      <w:r>
        <w:rPr>
          <w:rFonts w:hint="eastAsia"/>
        </w:rPr>
        <w:t>下钻（到此朝代的默认诗人处）</w:t>
      </w:r>
    </w:p>
    <w:p w14:paraId="292C6024" w14:textId="77777777" w:rsidR="00B07D54" w:rsidRDefault="00B07D54" w:rsidP="00B07D54">
      <w:pPr>
        <w:pStyle w:val="-"/>
        <w:numPr>
          <w:ilvl w:val="3"/>
          <w:numId w:val="35"/>
        </w:numPr>
        <w:ind w:firstLineChars="0"/>
      </w:pPr>
      <w:r>
        <w:rPr>
          <w:rFonts w:hint="eastAsia"/>
        </w:rPr>
        <w:t>切片（多选朝代）</w:t>
      </w:r>
    </w:p>
    <w:p w14:paraId="267104B2" w14:textId="77777777" w:rsidR="003310E6" w:rsidRDefault="003310E6" w:rsidP="003310E6">
      <w:pPr>
        <w:pStyle w:val="-"/>
        <w:numPr>
          <w:ilvl w:val="0"/>
          <w:numId w:val="35"/>
        </w:numPr>
        <w:ind w:firstLineChars="0"/>
      </w:pPr>
      <w:r>
        <w:rPr>
          <w:rFonts w:hint="eastAsia"/>
        </w:rPr>
        <w:t>时间</w:t>
      </w:r>
    </w:p>
    <w:p w14:paraId="58CDDC4E" w14:textId="77777777" w:rsidR="003310E6" w:rsidRDefault="003310E6" w:rsidP="003310E6">
      <w:pPr>
        <w:pStyle w:val="-"/>
        <w:numPr>
          <w:ilvl w:val="1"/>
          <w:numId w:val="35"/>
        </w:numPr>
        <w:ind w:firstLineChars="0"/>
      </w:pPr>
      <w:r>
        <w:rPr>
          <w:rFonts w:hint="eastAsia"/>
        </w:rPr>
        <w:t>当前处于单年级别：</w:t>
      </w:r>
    </w:p>
    <w:p w14:paraId="6C898CA7" w14:textId="77777777" w:rsidR="006262F2" w:rsidRDefault="006262F2" w:rsidP="006262F2">
      <w:pPr>
        <w:pStyle w:val="-"/>
        <w:numPr>
          <w:ilvl w:val="2"/>
          <w:numId w:val="35"/>
        </w:numPr>
        <w:ind w:firstLineChars="0"/>
      </w:pPr>
      <w:r>
        <w:rPr>
          <w:rFonts w:hint="eastAsia"/>
        </w:rPr>
        <w:t>当前选中：具体的单个年份</w:t>
      </w:r>
      <w:r w:rsidR="00B07D54">
        <w:rPr>
          <w:rFonts w:hint="eastAsia"/>
        </w:rPr>
        <w:t>/</w:t>
      </w:r>
      <w:r w:rsidR="00B07D54">
        <w:rPr>
          <w:rFonts w:hint="eastAsia"/>
        </w:rPr>
        <w:t>对应的范围年份</w:t>
      </w:r>
    </w:p>
    <w:p w14:paraId="73E5C738" w14:textId="77777777" w:rsidR="00B07D54" w:rsidRDefault="006262F2" w:rsidP="006262F2">
      <w:pPr>
        <w:pStyle w:val="-"/>
        <w:numPr>
          <w:ilvl w:val="2"/>
          <w:numId w:val="35"/>
        </w:numPr>
        <w:ind w:firstLineChars="0"/>
      </w:pPr>
      <w:r>
        <w:rPr>
          <w:rFonts w:hint="eastAsia"/>
        </w:rPr>
        <w:t>允许进行：</w:t>
      </w:r>
    </w:p>
    <w:p w14:paraId="5118A68E" w14:textId="77777777" w:rsidR="006262F2" w:rsidRDefault="006262F2" w:rsidP="00B07D54">
      <w:pPr>
        <w:pStyle w:val="-"/>
        <w:numPr>
          <w:ilvl w:val="3"/>
          <w:numId w:val="35"/>
        </w:numPr>
        <w:ind w:firstLineChars="0"/>
      </w:pPr>
      <w:r>
        <w:rPr>
          <w:rFonts w:hint="eastAsia"/>
        </w:rPr>
        <w:t>上卷（上卷到此年份所对应的单年）</w:t>
      </w:r>
    </w:p>
    <w:p w14:paraId="39BA6F20" w14:textId="77777777" w:rsidR="00B07D54" w:rsidRDefault="00B07D54" w:rsidP="00B07D54">
      <w:pPr>
        <w:pStyle w:val="-"/>
        <w:numPr>
          <w:ilvl w:val="3"/>
          <w:numId w:val="35"/>
        </w:numPr>
        <w:ind w:firstLineChars="0"/>
      </w:pPr>
      <w:r>
        <w:rPr>
          <w:rFonts w:hint="eastAsia"/>
        </w:rPr>
        <w:t>切片（提供范围年份选取）</w:t>
      </w:r>
    </w:p>
    <w:p w14:paraId="4045FAC9" w14:textId="77777777" w:rsidR="003310E6" w:rsidRDefault="003310E6" w:rsidP="003310E6">
      <w:pPr>
        <w:pStyle w:val="-"/>
        <w:numPr>
          <w:ilvl w:val="1"/>
          <w:numId w:val="35"/>
        </w:numPr>
        <w:ind w:firstLineChars="0"/>
      </w:pPr>
      <w:r>
        <w:rPr>
          <w:rFonts w:hint="eastAsia"/>
        </w:rPr>
        <w:t>当前处于十年级别：</w:t>
      </w:r>
    </w:p>
    <w:p w14:paraId="57B2DAE4" w14:textId="77777777" w:rsidR="006262F2" w:rsidRDefault="006262F2" w:rsidP="006262F2">
      <w:pPr>
        <w:pStyle w:val="-"/>
        <w:numPr>
          <w:ilvl w:val="2"/>
          <w:numId w:val="35"/>
        </w:numPr>
        <w:ind w:firstLineChars="0"/>
      </w:pPr>
      <w:r>
        <w:rPr>
          <w:rFonts w:hint="eastAsia"/>
        </w:rPr>
        <w:t>当前选中：某个</w:t>
      </w:r>
      <w:r>
        <w:rPr>
          <w:rFonts w:hint="eastAsia"/>
        </w:rPr>
        <w:t>1</w:t>
      </w:r>
      <w:r>
        <w:t>0</w:t>
      </w:r>
      <w:r>
        <w:rPr>
          <w:rFonts w:hint="eastAsia"/>
        </w:rPr>
        <w:t>年</w:t>
      </w:r>
      <w:r w:rsidR="00B07D54">
        <w:rPr>
          <w:rFonts w:hint="eastAsia"/>
        </w:rPr>
        <w:t>/</w:t>
      </w:r>
      <w:r w:rsidR="00B07D54">
        <w:rPr>
          <w:rFonts w:hint="eastAsia"/>
        </w:rPr>
        <w:t>对应的范围年份</w:t>
      </w:r>
    </w:p>
    <w:p w14:paraId="03844FEC" w14:textId="73572DA7" w:rsidR="00B07D54" w:rsidRDefault="006262F2" w:rsidP="006262F2">
      <w:pPr>
        <w:pStyle w:val="-"/>
        <w:numPr>
          <w:ilvl w:val="2"/>
          <w:numId w:val="35"/>
        </w:numPr>
        <w:ind w:firstLineChars="0"/>
      </w:pPr>
      <w:r>
        <w:rPr>
          <w:rFonts w:hint="eastAsia"/>
        </w:rPr>
        <w:t>允许进行：</w:t>
      </w:r>
    </w:p>
    <w:p w14:paraId="727F456B" w14:textId="5042F809" w:rsidR="00AB3EF6" w:rsidRDefault="00AB3EF6" w:rsidP="00AB3EF6">
      <w:pPr>
        <w:pStyle w:val="-"/>
        <w:numPr>
          <w:ilvl w:val="3"/>
          <w:numId w:val="35"/>
        </w:numPr>
        <w:ind w:firstLineChars="0"/>
      </w:pPr>
      <w:r>
        <w:rPr>
          <w:rFonts w:hint="eastAsia"/>
        </w:rPr>
        <w:t>上卷（上卷到此十年所对应的百年）</w:t>
      </w:r>
    </w:p>
    <w:p w14:paraId="05FAC437" w14:textId="77777777" w:rsidR="006262F2" w:rsidRDefault="006262F2" w:rsidP="00B07D54">
      <w:pPr>
        <w:pStyle w:val="-"/>
        <w:numPr>
          <w:ilvl w:val="3"/>
          <w:numId w:val="35"/>
        </w:numPr>
        <w:ind w:firstLineChars="0"/>
      </w:pPr>
      <w:r>
        <w:rPr>
          <w:rFonts w:hint="eastAsia"/>
        </w:rPr>
        <w:t>下钻（下钻到此十年所对应的第一年）</w:t>
      </w:r>
    </w:p>
    <w:p w14:paraId="00461D4B" w14:textId="77FFF67E" w:rsidR="00B07D54" w:rsidRDefault="00B07D54" w:rsidP="00B07D54">
      <w:pPr>
        <w:pStyle w:val="-"/>
        <w:numPr>
          <w:ilvl w:val="3"/>
          <w:numId w:val="35"/>
        </w:numPr>
        <w:ind w:firstLineChars="0"/>
      </w:pPr>
      <w:r>
        <w:rPr>
          <w:rFonts w:hint="eastAsia"/>
        </w:rPr>
        <w:t>切片（提供范围年份切片，十年级别）</w:t>
      </w:r>
    </w:p>
    <w:p w14:paraId="31A03171" w14:textId="344BE015" w:rsidR="000A7312" w:rsidRDefault="000A7312" w:rsidP="000A7312">
      <w:pPr>
        <w:pStyle w:val="-"/>
        <w:numPr>
          <w:ilvl w:val="1"/>
          <w:numId w:val="35"/>
        </w:numPr>
        <w:ind w:firstLineChars="0"/>
      </w:pPr>
      <w:r>
        <w:rPr>
          <w:rFonts w:hint="eastAsia"/>
        </w:rPr>
        <w:t>当前处于百年级别：</w:t>
      </w:r>
    </w:p>
    <w:p w14:paraId="5DE047DD" w14:textId="6945D59C" w:rsidR="000A7312" w:rsidRDefault="000A7312" w:rsidP="000A7312">
      <w:pPr>
        <w:pStyle w:val="-"/>
        <w:numPr>
          <w:ilvl w:val="2"/>
          <w:numId w:val="35"/>
        </w:numPr>
        <w:ind w:firstLineChars="0"/>
      </w:pPr>
      <w:r>
        <w:rPr>
          <w:rFonts w:hint="eastAsia"/>
        </w:rPr>
        <w:t>当前选中：某个百年</w:t>
      </w:r>
      <w:r>
        <w:rPr>
          <w:rFonts w:hint="eastAsia"/>
        </w:rPr>
        <w:t>/</w:t>
      </w:r>
      <w:r>
        <w:rPr>
          <w:rFonts w:hint="eastAsia"/>
        </w:rPr>
        <w:t>对应的范围年份</w:t>
      </w:r>
    </w:p>
    <w:p w14:paraId="3720B609" w14:textId="62BDF905" w:rsidR="000A7312" w:rsidRDefault="000A7312" w:rsidP="000A7312">
      <w:pPr>
        <w:pStyle w:val="-"/>
        <w:numPr>
          <w:ilvl w:val="2"/>
          <w:numId w:val="35"/>
        </w:numPr>
        <w:ind w:firstLineChars="0"/>
      </w:pPr>
      <w:r>
        <w:rPr>
          <w:rFonts w:hint="eastAsia"/>
        </w:rPr>
        <w:t>允许进行：</w:t>
      </w:r>
    </w:p>
    <w:p w14:paraId="2D0711E1" w14:textId="3F60A653" w:rsidR="000A7312" w:rsidRDefault="000A7312" w:rsidP="000A7312">
      <w:pPr>
        <w:pStyle w:val="-"/>
        <w:numPr>
          <w:ilvl w:val="3"/>
          <w:numId w:val="35"/>
        </w:numPr>
        <w:ind w:firstLineChars="0"/>
      </w:pPr>
      <w:r>
        <w:rPr>
          <w:rFonts w:hint="eastAsia"/>
        </w:rPr>
        <w:t>下钻（下钻到此百年的第一个十年区间）</w:t>
      </w:r>
    </w:p>
    <w:p w14:paraId="2C2B6C93" w14:textId="1335003F" w:rsidR="000A7312" w:rsidRDefault="000A7312" w:rsidP="000A7312">
      <w:pPr>
        <w:pStyle w:val="-"/>
        <w:numPr>
          <w:ilvl w:val="3"/>
          <w:numId w:val="35"/>
        </w:numPr>
        <w:ind w:firstLineChars="0"/>
      </w:pPr>
      <w:r>
        <w:rPr>
          <w:rFonts w:hint="eastAsia"/>
        </w:rPr>
        <w:t>切片（</w:t>
      </w:r>
      <w:r w:rsidR="00AB3EF6">
        <w:rPr>
          <w:rFonts w:hint="eastAsia"/>
        </w:rPr>
        <w:t>提供范围年份切片，百年级别）</w:t>
      </w:r>
    </w:p>
    <w:p w14:paraId="1CDE7946" w14:textId="77777777" w:rsidR="003310E6" w:rsidRDefault="003310E6" w:rsidP="003310E6">
      <w:pPr>
        <w:pStyle w:val="-"/>
        <w:numPr>
          <w:ilvl w:val="0"/>
          <w:numId w:val="35"/>
        </w:numPr>
        <w:ind w:firstLineChars="0"/>
      </w:pPr>
      <w:r>
        <w:rPr>
          <w:rFonts w:hint="eastAsia"/>
        </w:rPr>
        <w:t>地点</w:t>
      </w:r>
    </w:p>
    <w:p w14:paraId="1DDF40A9" w14:textId="77777777" w:rsidR="003310E6" w:rsidRDefault="003310E6" w:rsidP="003310E6">
      <w:pPr>
        <w:pStyle w:val="-"/>
        <w:numPr>
          <w:ilvl w:val="1"/>
          <w:numId w:val="35"/>
        </w:numPr>
        <w:ind w:firstLineChars="0"/>
      </w:pPr>
      <w:r>
        <w:rPr>
          <w:rFonts w:hint="eastAsia"/>
        </w:rPr>
        <w:t>当前处于地点级别：</w:t>
      </w:r>
    </w:p>
    <w:p w14:paraId="18C0472C" w14:textId="353314DE" w:rsidR="00B07D54" w:rsidRDefault="00B07D54" w:rsidP="00B07D54">
      <w:pPr>
        <w:pStyle w:val="-"/>
        <w:numPr>
          <w:ilvl w:val="2"/>
          <w:numId w:val="35"/>
        </w:numPr>
        <w:ind w:firstLineChars="0"/>
      </w:pPr>
      <w:r>
        <w:rPr>
          <w:rFonts w:hint="eastAsia"/>
        </w:rPr>
        <w:t>当前选中：某个具体地点</w:t>
      </w:r>
      <w:r>
        <w:rPr>
          <w:rFonts w:hint="eastAsia"/>
        </w:rPr>
        <w:t>/</w:t>
      </w:r>
      <w:r>
        <w:rPr>
          <w:rFonts w:hint="eastAsia"/>
        </w:rPr>
        <w:t>外显“</w:t>
      </w:r>
      <w:r w:rsidR="000D509B">
        <w:rPr>
          <w:rFonts w:hint="eastAsia"/>
        </w:rPr>
        <w:t>地点</w:t>
      </w:r>
      <w:r>
        <w:rPr>
          <w:rFonts w:hint="eastAsia"/>
        </w:rPr>
        <w:t>切片”</w:t>
      </w:r>
    </w:p>
    <w:p w14:paraId="23772A2B" w14:textId="77777777" w:rsidR="00B07D54" w:rsidRDefault="00FF45D3" w:rsidP="00FD3AE8">
      <w:pPr>
        <w:pStyle w:val="-"/>
        <w:numPr>
          <w:ilvl w:val="2"/>
          <w:numId w:val="35"/>
        </w:numPr>
        <w:ind w:firstLineChars="0"/>
      </w:pPr>
      <w:r>
        <w:rPr>
          <w:rFonts w:hint="eastAsia"/>
        </w:rPr>
        <w:t>允许进行：</w:t>
      </w:r>
    </w:p>
    <w:p w14:paraId="2D997C87" w14:textId="70C78838" w:rsidR="00FD3AE8" w:rsidRDefault="00B07D54" w:rsidP="00B07D54">
      <w:pPr>
        <w:pStyle w:val="-"/>
        <w:numPr>
          <w:ilvl w:val="3"/>
          <w:numId w:val="35"/>
        </w:numPr>
        <w:ind w:firstLineChars="0"/>
      </w:pPr>
      <w:r>
        <w:rPr>
          <w:rFonts w:hint="eastAsia"/>
        </w:rPr>
        <w:t>上卷（上卷到本地点对应的</w:t>
      </w:r>
      <w:r w:rsidR="000D509B">
        <w:rPr>
          <w:rFonts w:hint="eastAsia"/>
        </w:rPr>
        <w:t>城市</w:t>
      </w:r>
      <w:r>
        <w:rPr>
          <w:rFonts w:hint="eastAsia"/>
        </w:rPr>
        <w:t>）</w:t>
      </w:r>
    </w:p>
    <w:p w14:paraId="744B16C4" w14:textId="1AD8A25C" w:rsidR="00B07D54" w:rsidRDefault="00B07D54" w:rsidP="00B07D54">
      <w:pPr>
        <w:pStyle w:val="-"/>
        <w:numPr>
          <w:ilvl w:val="3"/>
          <w:numId w:val="35"/>
        </w:numPr>
        <w:ind w:firstLineChars="0"/>
      </w:pPr>
      <w:r>
        <w:rPr>
          <w:rFonts w:hint="eastAsia"/>
        </w:rPr>
        <w:t>切片（范围选取地点）</w:t>
      </w:r>
    </w:p>
    <w:p w14:paraId="03D95674" w14:textId="0BFCF2AC" w:rsidR="000D509B" w:rsidRDefault="000D509B" w:rsidP="00B07D54">
      <w:pPr>
        <w:pStyle w:val="-"/>
        <w:numPr>
          <w:ilvl w:val="3"/>
          <w:numId w:val="35"/>
        </w:numPr>
        <w:ind w:firstLineChars="0"/>
      </w:pPr>
      <w:r>
        <w:rPr>
          <w:rFonts w:hint="eastAsia"/>
        </w:rPr>
        <w:t>切换（切换同城市下的地点）</w:t>
      </w:r>
    </w:p>
    <w:p w14:paraId="46AB7436" w14:textId="17B6D56B" w:rsidR="009B784B" w:rsidRDefault="009B784B" w:rsidP="009B784B">
      <w:pPr>
        <w:pStyle w:val="-"/>
        <w:numPr>
          <w:ilvl w:val="1"/>
          <w:numId w:val="35"/>
        </w:numPr>
        <w:ind w:firstLineChars="0"/>
      </w:pPr>
      <w:r>
        <w:rPr>
          <w:rFonts w:hint="eastAsia"/>
        </w:rPr>
        <w:t>当前处于城市级别：</w:t>
      </w:r>
    </w:p>
    <w:p w14:paraId="5C26182D" w14:textId="360AE6CC" w:rsidR="000D509B" w:rsidRDefault="000D509B" w:rsidP="000D509B">
      <w:pPr>
        <w:pStyle w:val="-"/>
        <w:numPr>
          <w:ilvl w:val="2"/>
          <w:numId w:val="35"/>
        </w:numPr>
        <w:ind w:firstLineChars="0"/>
      </w:pPr>
      <w:r>
        <w:rPr>
          <w:rFonts w:hint="eastAsia"/>
        </w:rPr>
        <w:t>当前选中：某个具体的城市</w:t>
      </w:r>
      <w:r>
        <w:rPr>
          <w:rFonts w:hint="eastAsia"/>
        </w:rPr>
        <w:t>/</w:t>
      </w:r>
      <w:r>
        <w:rPr>
          <w:rFonts w:hint="eastAsia"/>
        </w:rPr>
        <w:t>外显“城市切片”</w:t>
      </w:r>
    </w:p>
    <w:p w14:paraId="5B44FFCB" w14:textId="01F6646A" w:rsidR="000D509B" w:rsidRDefault="000D509B" w:rsidP="000D509B">
      <w:pPr>
        <w:pStyle w:val="-"/>
        <w:numPr>
          <w:ilvl w:val="2"/>
          <w:numId w:val="35"/>
        </w:numPr>
        <w:ind w:firstLineChars="0"/>
      </w:pPr>
      <w:r>
        <w:rPr>
          <w:rFonts w:hint="eastAsia"/>
        </w:rPr>
        <w:t>允许进行：</w:t>
      </w:r>
    </w:p>
    <w:p w14:paraId="6476E543" w14:textId="696BC4D5" w:rsidR="000D509B" w:rsidRDefault="000D509B" w:rsidP="000D509B">
      <w:pPr>
        <w:pStyle w:val="-"/>
        <w:numPr>
          <w:ilvl w:val="3"/>
          <w:numId w:val="35"/>
        </w:numPr>
        <w:ind w:firstLineChars="0"/>
      </w:pPr>
      <w:r>
        <w:rPr>
          <w:rFonts w:hint="eastAsia"/>
        </w:rPr>
        <w:t>上卷（上卷到本城市对应的省份）</w:t>
      </w:r>
    </w:p>
    <w:p w14:paraId="0E432F8B" w14:textId="666B20B4" w:rsidR="000D509B" w:rsidRDefault="000D509B" w:rsidP="000D509B">
      <w:pPr>
        <w:pStyle w:val="-"/>
        <w:numPr>
          <w:ilvl w:val="3"/>
          <w:numId w:val="35"/>
        </w:numPr>
        <w:ind w:firstLineChars="0"/>
      </w:pPr>
      <w:r>
        <w:rPr>
          <w:rFonts w:hint="eastAsia"/>
        </w:rPr>
        <w:t>下钻（下钻到城市对应的默认地点）</w:t>
      </w:r>
    </w:p>
    <w:p w14:paraId="36D286DD" w14:textId="22A4ADB8" w:rsidR="000D509B" w:rsidRDefault="000D509B" w:rsidP="000D509B">
      <w:pPr>
        <w:pStyle w:val="-"/>
        <w:numPr>
          <w:ilvl w:val="3"/>
          <w:numId w:val="35"/>
        </w:numPr>
        <w:ind w:firstLineChars="0"/>
      </w:pPr>
      <w:r>
        <w:rPr>
          <w:rFonts w:hint="eastAsia"/>
        </w:rPr>
        <w:t>切片（范围选取城市）</w:t>
      </w:r>
    </w:p>
    <w:p w14:paraId="22A93A85" w14:textId="6728FB0D" w:rsidR="000D509B" w:rsidRDefault="000D509B" w:rsidP="000D509B">
      <w:pPr>
        <w:pStyle w:val="-"/>
        <w:numPr>
          <w:ilvl w:val="3"/>
          <w:numId w:val="35"/>
        </w:numPr>
        <w:ind w:firstLineChars="0"/>
      </w:pPr>
      <w:r>
        <w:rPr>
          <w:rFonts w:hint="eastAsia"/>
        </w:rPr>
        <w:t>切换（切换同省份下的城市）</w:t>
      </w:r>
    </w:p>
    <w:p w14:paraId="7FB5413B" w14:textId="77777777" w:rsidR="003310E6" w:rsidRDefault="003310E6" w:rsidP="003310E6">
      <w:pPr>
        <w:pStyle w:val="-"/>
        <w:numPr>
          <w:ilvl w:val="1"/>
          <w:numId w:val="35"/>
        </w:numPr>
        <w:ind w:firstLineChars="0"/>
      </w:pPr>
      <w:r>
        <w:rPr>
          <w:rFonts w:hint="eastAsia"/>
        </w:rPr>
        <w:t>当前处于省级别：</w:t>
      </w:r>
    </w:p>
    <w:p w14:paraId="67946127" w14:textId="2849E60A" w:rsidR="00B07D54" w:rsidRDefault="00B07D54" w:rsidP="00B07D54">
      <w:pPr>
        <w:pStyle w:val="-"/>
        <w:numPr>
          <w:ilvl w:val="2"/>
          <w:numId w:val="35"/>
        </w:numPr>
        <w:ind w:firstLineChars="0"/>
      </w:pPr>
      <w:r>
        <w:rPr>
          <w:rFonts w:hint="eastAsia"/>
        </w:rPr>
        <w:t>当前选中：某个省份</w:t>
      </w:r>
      <w:r>
        <w:rPr>
          <w:rFonts w:hint="eastAsia"/>
        </w:rPr>
        <w:t>/</w:t>
      </w:r>
      <w:r>
        <w:rPr>
          <w:rFonts w:hint="eastAsia"/>
        </w:rPr>
        <w:t>外显</w:t>
      </w:r>
      <w:r w:rsidR="000D509B">
        <w:rPr>
          <w:rFonts w:hint="eastAsia"/>
        </w:rPr>
        <w:t>“省份</w:t>
      </w:r>
      <w:r>
        <w:rPr>
          <w:rFonts w:hint="eastAsia"/>
        </w:rPr>
        <w:t>切片</w:t>
      </w:r>
      <w:r w:rsidR="000D509B">
        <w:rPr>
          <w:rFonts w:hint="eastAsia"/>
        </w:rPr>
        <w:t>”</w:t>
      </w:r>
    </w:p>
    <w:p w14:paraId="42600496" w14:textId="77777777" w:rsidR="00B07D54" w:rsidRDefault="00B07D54" w:rsidP="00B07D54">
      <w:pPr>
        <w:pStyle w:val="-"/>
        <w:numPr>
          <w:ilvl w:val="2"/>
          <w:numId w:val="35"/>
        </w:numPr>
        <w:ind w:firstLineChars="0"/>
      </w:pPr>
      <w:r>
        <w:rPr>
          <w:rFonts w:hint="eastAsia"/>
        </w:rPr>
        <w:t>允许进行：</w:t>
      </w:r>
    </w:p>
    <w:p w14:paraId="789CCC26" w14:textId="77777777" w:rsidR="00B07D54" w:rsidRDefault="00B07D54" w:rsidP="00B07D54">
      <w:pPr>
        <w:pStyle w:val="-"/>
        <w:numPr>
          <w:ilvl w:val="3"/>
          <w:numId w:val="35"/>
        </w:numPr>
        <w:ind w:firstLineChars="0"/>
      </w:pPr>
      <w:r>
        <w:rPr>
          <w:rFonts w:hint="eastAsia"/>
        </w:rPr>
        <w:t>上卷（上卷到地点对应的国家）</w:t>
      </w:r>
    </w:p>
    <w:p w14:paraId="3250CFF5" w14:textId="0917A8FA" w:rsidR="00B07D54" w:rsidRDefault="00B07D54" w:rsidP="00B07D54">
      <w:pPr>
        <w:pStyle w:val="-"/>
        <w:numPr>
          <w:ilvl w:val="3"/>
          <w:numId w:val="35"/>
        </w:numPr>
        <w:ind w:firstLineChars="0"/>
      </w:pPr>
      <w:r>
        <w:rPr>
          <w:rFonts w:hint="eastAsia"/>
        </w:rPr>
        <w:t>下钻（下钻到省份的默认</w:t>
      </w:r>
      <w:r w:rsidR="000D509B">
        <w:rPr>
          <w:rFonts w:hint="eastAsia"/>
        </w:rPr>
        <w:t>城市</w:t>
      </w:r>
      <w:r>
        <w:rPr>
          <w:rFonts w:hint="eastAsia"/>
        </w:rPr>
        <w:t>）</w:t>
      </w:r>
    </w:p>
    <w:p w14:paraId="6146B11C" w14:textId="6BBA3298" w:rsidR="00B07D54" w:rsidRDefault="00B07D54" w:rsidP="00B07D54">
      <w:pPr>
        <w:pStyle w:val="-"/>
        <w:numPr>
          <w:ilvl w:val="3"/>
          <w:numId w:val="35"/>
        </w:numPr>
        <w:ind w:firstLineChars="0"/>
      </w:pPr>
      <w:r>
        <w:rPr>
          <w:rFonts w:hint="eastAsia"/>
        </w:rPr>
        <w:t>切片（对省份范围选取）</w:t>
      </w:r>
    </w:p>
    <w:p w14:paraId="6133DEC3" w14:textId="1B10B9A3" w:rsidR="000D509B" w:rsidRDefault="000D509B" w:rsidP="00B07D54">
      <w:pPr>
        <w:pStyle w:val="-"/>
        <w:numPr>
          <w:ilvl w:val="3"/>
          <w:numId w:val="35"/>
        </w:numPr>
        <w:ind w:firstLineChars="0"/>
      </w:pPr>
      <w:r>
        <w:rPr>
          <w:rFonts w:hint="eastAsia"/>
        </w:rPr>
        <w:t>切换（切换同国家下的不同省份）</w:t>
      </w:r>
    </w:p>
    <w:p w14:paraId="70056778" w14:textId="77777777" w:rsidR="003310E6" w:rsidRDefault="003310E6" w:rsidP="003310E6">
      <w:pPr>
        <w:pStyle w:val="-"/>
        <w:numPr>
          <w:ilvl w:val="1"/>
          <w:numId w:val="35"/>
        </w:numPr>
        <w:ind w:firstLineChars="0"/>
      </w:pPr>
      <w:r>
        <w:rPr>
          <w:rFonts w:hint="eastAsia"/>
        </w:rPr>
        <w:t>当前处于国家级别：</w:t>
      </w:r>
    </w:p>
    <w:p w14:paraId="1A5F60CE" w14:textId="77777777" w:rsidR="00B07D54" w:rsidRDefault="00B07D54" w:rsidP="00B07D54">
      <w:pPr>
        <w:pStyle w:val="-"/>
        <w:numPr>
          <w:ilvl w:val="2"/>
          <w:numId w:val="35"/>
        </w:numPr>
        <w:ind w:firstLineChars="0"/>
      </w:pPr>
      <w:r>
        <w:rPr>
          <w:rFonts w:hint="eastAsia"/>
        </w:rPr>
        <w:t>当前选中：某个国家</w:t>
      </w:r>
    </w:p>
    <w:p w14:paraId="58117C33" w14:textId="77777777" w:rsidR="00B07D54" w:rsidRDefault="00B07D54" w:rsidP="00B07D54">
      <w:pPr>
        <w:pStyle w:val="-"/>
        <w:numPr>
          <w:ilvl w:val="2"/>
          <w:numId w:val="35"/>
        </w:numPr>
        <w:ind w:firstLineChars="0"/>
      </w:pPr>
      <w:r>
        <w:rPr>
          <w:rFonts w:hint="eastAsia"/>
        </w:rPr>
        <w:t>允许进行：</w:t>
      </w:r>
    </w:p>
    <w:p w14:paraId="31D6A7AA" w14:textId="6BAE5BE8" w:rsidR="003310E6" w:rsidRDefault="00B07D54" w:rsidP="00F612BA">
      <w:pPr>
        <w:pStyle w:val="-"/>
        <w:numPr>
          <w:ilvl w:val="3"/>
          <w:numId w:val="35"/>
        </w:numPr>
        <w:ind w:firstLineChars="0"/>
      </w:pPr>
      <w:r>
        <w:rPr>
          <w:rFonts w:hint="eastAsia"/>
        </w:rPr>
        <w:t>下钻（下钻到国家对应的默认省份）</w:t>
      </w:r>
    </w:p>
    <w:p w14:paraId="1B08CE3E" w14:textId="50CC824F" w:rsidR="000D509B" w:rsidRDefault="000D509B" w:rsidP="00F612BA">
      <w:pPr>
        <w:pStyle w:val="-"/>
        <w:numPr>
          <w:ilvl w:val="3"/>
          <w:numId w:val="35"/>
        </w:numPr>
        <w:ind w:firstLineChars="0"/>
      </w:pPr>
      <w:r>
        <w:rPr>
          <w:rFonts w:hint="eastAsia"/>
        </w:rPr>
        <w:lastRenderedPageBreak/>
        <w:t>切片（范围选取国家）</w:t>
      </w:r>
    </w:p>
    <w:p w14:paraId="50B001EA" w14:textId="4A0F8F41" w:rsidR="000D509B" w:rsidRDefault="000D509B" w:rsidP="00F612BA">
      <w:pPr>
        <w:pStyle w:val="-"/>
        <w:numPr>
          <w:ilvl w:val="3"/>
          <w:numId w:val="35"/>
        </w:numPr>
        <w:ind w:firstLineChars="0"/>
      </w:pPr>
      <w:r>
        <w:rPr>
          <w:rFonts w:hint="eastAsia"/>
        </w:rPr>
        <w:t>切换（切换不同的国家）</w:t>
      </w:r>
    </w:p>
    <w:p w14:paraId="12EAF742" w14:textId="77777777" w:rsidR="00122B76" w:rsidRDefault="00122B76" w:rsidP="00122B76">
      <w:pPr>
        <w:pStyle w:val="31"/>
      </w:pPr>
      <w:r>
        <w:rPr>
          <w:rFonts w:hint="eastAsia"/>
        </w:rPr>
        <w:t>图表可视化汇总部分</w:t>
      </w:r>
    </w:p>
    <w:p w14:paraId="5B1C51ED" w14:textId="1837512B" w:rsidR="00122B76" w:rsidRDefault="006B28B2" w:rsidP="00122B76">
      <w:pPr>
        <w:pStyle w:val="-"/>
        <w:ind w:firstLine="420"/>
      </w:pPr>
      <w:r>
        <w:rPr>
          <w:rFonts w:hint="eastAsia"/>
        </w:rPr>
        <w:t>图表可视化汇总为本模块主体界面的续接，具体形式上，包含有</w:t>
      </w:r>
      <w:r>
        <w:rPr>
          <w:rFonts w:hint="eastAsia"/>
        </w:rPr>
        <w:t>1</w:t>
      </w:r>
      <w:r>
        <w:t>0</w:t>
      </w:r>
      <w:r>
        <w:rPr>
          <w:rFonts w:hint="eastAsia"/>
        </w:rPr>
        <w:t>个由柱形图和</w:t>
      </w:r>
      <w:r w:rsidR="009722E5">
        <w:rPr>
          <w:rFonts w:hint="eastAsia"/>
        </w:rPr>
        <w:t>关系</w:t>
      </w:r>
      <w:proofErr w:type="gramStart"/>
      <w:r w:rsidR="009722E5">
        <w:rPr>
          <w:rFonts w:hint="eastAsia"/>
        </w:rPr>
        <w:t>图构成</w:t>
      </w:r>
      <w:proofErr w:type="gramEnd"/>
      <w:r w:rsidR="009722E5">
        <w:rPr>
          <w:rFonts w:hint="eastAsia"/>
        </w:rPr>
        <w:t>的图表，如</w:t>
      </w:r>
      <w:r w:rsidR="009722E5">
        <w:fldChar w:fldCharType="begin"/>
      </w:r>
      <w:r w:rsidR="009722E5">
        <w:instrText xml:space="preserve"> </w:instrText>
      </w:r>
      <w:r w:rsidR="009722E5">
        <w:rPr>
          <w:rFonts w:hint="eastAsia"/>
        </w:rPr>
        <w:instrText>REF _Ref71529119 \h</w:instrText>
      </w:r>
      <w:r w:rsidR="009722E5">
        <w:instrText xml:space="preserve"> </w:instrText>
      </w:r>
      <w:r w:rsidR="009722E5">
        <w:fldChar w:fldCharType="separate"/>
      </w:r>
      <w:r w:rsidR="00BB697F">
        <w:rPr>
          <w:rFonts w:hint="eastAsia"/>
        </w:rPr>
        <w:t>图</w:t>
      </w:r>
      <w:r w:rsidR="00BB697F">
        <w:rPr>
          <w:rFonts w:hint="eastAsia"/>
        </w:rPr>
        <w:t xml:space="preserve"> </w:t>
      </w:r>
      <w:r w:rsidR="00BB697F">
        <w:rPr>
          <w:noProof/>
        </w:rPr>
        <w:t>8</w:t>
      </w:r>
      <w:r w:rsidR="009722E5">
        <w:fldChar w:fldCharType="end"/>
      </w:r>
      <w:r w:rsidR="009722E5">
        <w:rPr>
          <w:rFonts w:hint="eastAsia"/>
        </w:rPr>
        <w:t>所示，具体的，在页面排列时可以按照每行两个进行排列</w:t>
      </w:r>
      <w:r w:rsidR="00DD7181">
        <w:rPr>
          <w:rFonts w:hint="eastAsia"/>
        </w:rPr>
        <w:t>。</w:t>
      </w:r>
    </w:p>
    <w:p w14:paraId="0B6610B4" w14:textId="7FAB4CDC" w:rsidR="00B7039C" w:rsidRDefault="00B7039C" w:rsidP="00122B76">
      <w:pPr>
        <w:pStyle w:val="-"/>
        <w:ind w:firstLine="420"/>
      </w:pPr>
      <w:r w:rsidRPr="007A40B8">
        <w:rPr>
          <w:rFonts w:hint="eastAsia"/>
          <w:i/>
        </w:rPr>
        <w:t>注：根据实际开发的排版布局，可以增设“城市”级别的图表</w:t>
      </w:r>
      <w:r>
        <w:rPr>
          <w:rFonts w:hint="eastAsia"/>
          <w:i/>
        </w:rPr>
        <w:t>（城市频次</w:t>
      </w:r>
      <w:proofErr w:type="spellStart"/>
      <w:r>
        <w:rPr>
          <w:rFonts w:hint="eastAsia"/>
          <w:i/>
        </w:rPr>
        <w:t>TopK</w:t>
      </w:r>
      <w:proofErr w:type="spellEnd"/>
      <w:r>
        <w:rPr>
          <w:rFonts w:hint="eastAsia"/>
          <w:i/>
        </w:rPr>
        <w:t>、频繁离群的城市迁徙模式）</w:t>
      </w:r>
      <w:r w:rsidRPr="007A40B8">
        <w:rPr>
          <w:rFonts w:hint="eastAsia"/>
          <w:i/>
        </w:rPr>
        <w:t>，在此章节则不赘述。</w:t>
      </w:r>
    </w:p>
    <w:p w14:paraId="687FDEB7" w14:textId="14A66D94" w:rsidR="00870448" w:rsidRDefault="004D221D" w:rsidP="00870448">
      <w:pPr>
        <w:pStyle w:val="41"/>
      </w:pPr>
      <w:r>
        <w:rPr>
          <w:rFonts w:hint="eastAsia"/>
        </w:rPr>
        <w:t>树状</w:t>
      </w:r>
      <w:r w:rsidR="00870448">
        <w:rPr>
          <w:rFonts w:hint="eastAsia"/>
        </w:rPr>
        <w:t>图：立方体维度星形图</w:t>
      </w:r>
    </w:p>
    <w:p w14:paraId="0C9008B9" w14:textId="6BC9FC13" w:rsidR="00E914E9" w:rsidRDefault="00E914E9" w:rsidP="00E914E9">
      <w:pPr>
        <w:pStyle w:val="-"/>
        <w:ind w:firstLine="420"/>
      </w:pPr>
      <w:r>
        <w:rPr>
          <w:rFonts w:hint="eastAsia"/>
        </w:rPr>
        <w:t>此图表为三叉</w:t>
      </w:r>
      <w:r w:rsidR="004D221D">
        <w:rPr>
          <w:rFonts w:hint="eastAsia"/>
        </w:rPr>
        <w:t>树状</w:t>
      </w:r>
      <w:r>
        <w:rPr>
          <w:rFonts w:hint="eastAsia"/>
        </w:rPr>
        <w:t>图，</w:t>
      </w:r>
      <w:r w:rsidR="004D221D">
        <w:rPr>
          <w:rFonts w:hint="eastAsia"/>
        </w:rPr>
        <w:t>总根节</w:t>
      </w:r>
      <w:r>
        <w:rPr>
          <w:rFonts w:hint="eastAsia"/>
        </w:rPr>
        <w:t>点名为“</w:t>
      </w:r>
      <w:r>
        <w:rPr>
          <w:rFonts w:hint="eastAsia"/>
        </w:rPr>
        <w:t>Cube</w:t>
      </w:r>
      <w:r>
        <w:rPr>
          <w:rFonts w:hint="eastAsia"/>
        </w:rPr>
        <w:t>”，三个</w:t>
      </w:r>
      <w:r w:rsidR="004D221D">
        <w:rPr>
          <w:rFonts w:hint="eastAsia"/>
        </w:rPr>
        <w:t>子树</w:t>
      </w:r>
      <w:r>
        <w:rPr>
          <w:rFonts w:hint="eastAsia"/>
        </w:rPr>
        <w:t>分叉分别为三个维度。按照切片立方体的选取条件不同，此关系图</w:t>
      </w:r>
      <w:proofErr w:type="gramStart"/>
      <w:r>
        <w:rPr>
          <w:rFonts w:hint="eastAsia"/>
        </w:rPr>
        <w:t>不同叉臂的</w:t>
      </w:r>
      <w:proofErr w:type="gramEnd"/>
      <w:r>
        <w:rPr>
          <w:rFonts w:hint="eastAsia"/>
        </w:rPr>
        <w:t>展示如下：</w:t>
      </w:r>
    </w:p>
    <w:p w14:paraId="0CAB4673" w14:textId="77777777" w:rsidR="00E914E9" w:rsidRDefault="00E914E9" w:rsidP="00E914E9">
      <w:pPr>
        <w:pStyle w:val="-"/>
        <w:numPr>
          <w:ilvl w:val="0"/>
          <w:numId w:val="36"/>
        </w:numPr>
        <w:ind w:firstLineChars="0"/>
      </w:pPr>
      <w:r>
        <w:rPr>
          <w:rFonts w:hint="eastAsia"/>
        </w:rPr>
        <w:t>诗人：永远衔接“诗人</w:t>
      </w:r>
      <w:r w:rsidR="0009494A">
        <w:rPr>
          <w:rFonts w:hint="eastAsia"/>
        </w:rPr>
        <w:t>/</w:t>
      </w:r>
      <w:r w:rsidR="0009494A">
        <w:rPr>
          <w:rFonts w:hint="eastAsia"/>
        </w:rPr>
        <w:t>朝代</w:t>
      </w:r>
      <w:r>
        <w:rPr>
          <w:rFonts w:hint="eastAsia"/>
        </w:rPr>
        <w:t>”作为二级节点，之后依据所处级别不同，后可衔接具体的诗人、朝代等，以星型放射作为三级节点连接。当切片涉及</w:t>
      </w:r>
      <w:r w:rsidR="0009494A">
        <w:rPr>
          <w:rFonts w:hint="eastAsia"/>
        </w:rPr>
        <w:t>三级节点</w:t>
      </w:r>
      <w:r>
        <w:rPr>
          <w:rFonts w:hint="eastAsia"/>
        </w:rPr>
        <w:t>选取不超过三个节点时</w:t>
      </w:r>
      <w:r w:rsidR="0009494A">
        <w:rPr>
          <w:rFonts w:hint="eastAsia"/>
        </w:rPr>
        <w:t>，可全部展示，若超过三个三级节点，则使用前三个三级节点和“等”节点（共四个三级节点）</w:t>
      </w:r>
    </w:p>
    <w:p w14:paraId="21BA67D2" w14:textId="77777777" w:rsidR="00E914E9" w:rsidRDefault="00E914E9" w:rsidP="00E914E9">
      <w:pPr>
        <w:pStyle w:val="-"/>
        <w:numPr>
          <w:ilvl w:val="0"/>
          <w:numId w:val="36"/>
        </w:numPr>
        <w:ind w:firstLineChars="0"/>
      </w:pPr>
      <w:r>
        <w:rPr>
          <w:rFonts w:hint="eastAsia"/>
        </w:rPr>
        <w:t>时间：</w:t>
      </w:r>
      <w:r w:rsidR="0009494A">
        <w:rPr>
          <w:rFonts w:hint="eastAsia"/>
        </w:rPr>
        <w:t>永远衔接“</w:t>
      </w:r>
      <w:r w:rsidR="00A07270">
        <w:rPr>
          <w:rFonts w:hint="eastAsia"/>
        </w:rPr>
        <w:t>年份</w:t>
      </w:r>
      <w:r w:rsidR="00A07270">
        <w:rPr>
          <w:rFonts w:hint="eastAsia"/>
        </w:rPr>
        <w:t>/</w:t>
      </w:r>
      <w:r w:rsidR="00A07270">
        <w:rPr>
          <w:rFonts w:hint="eastAsia"/>
        </w:rPr>
        <w:t>十年</w:t>
      </w:r>
      <w:r w:rsidR="0009494A">
        <w:rPr>
          <w:rFonts w:hint="eastAsia"/>
        </w:rPr>
        <w:t>”作为二级节点，之后依据所处级别的不同，其后可以衔接具体的年份</w:t>
      </w:r>
      <w:r w:rsidR="0009494A">
        <w:rPr>
          <w:rFonts w:hint="eastAsia"/>
        </w:rPr>
        <w:t>/</w:t>
      </w:r>
      <w:r w:rsidR="0009494A">
        <w:rPr>
          <w:rFonts w:hint="eastAsia"/>
        </w:rPr>
        <w:t>十年，以星型放射作为三级节点连接。当切片涉及三级节点选取不超过三个节点时，可全部展示，若超过三个三级节点，则使用前三个三级节点和“等”节点（共四个三级节点）</w:t>
      </w:r>
    </w:p>
    <w:p w14:paraId="072DA60E" w14:textId="111C7892" w:rsidR="00E914E9" w:rsidRPr="00E914E9" w:rsidRDefault="00E914E9" w:rsidP="00E914E9">
      <w:pPr>
        <w:pStyle w:val="-"/>
        <w:numPr>
          <w:ilvl w:val="0"/>
          <w:numId w:val="36"/>
        </w:numPr>
        <w:ind w:firstLineChars="0"/>
      </w:pPr>
      <w:r>
        <w:rPr>
          <w:rFonts w:hint="eastAsia"/>
        </w:rPr>
        <w:t>地点：</w:t>
      </w:r>
      <w:r w:rsidR="0009494A">
        <w:rPr>
          <w:rFonts w:hint="eastAsia"/>
        </w:rPr>
        <w:t>永远衔接“地点</w:t>
      </w:r>
      <w:r w:rsidR="0009494A">
        <w:rPr>
          <w:rFonts w:hint="eastAsia"/>
        </w:rPr>
        <w:t>/</w:t>
      </w:r>
      <w:r w:rsidR="003E3F99">
        <w:rPr>
          <w:rFonts w:hint="eastAsia"/>
        </w:rPr>
        <w:t>城市</w:t>
      </w:r>
      <w:r w:rsidR="003E3F99">
        <w:rPr>
          <w:rFonts w:hint="eastAsia"/>
        </w:rPr>
        <w:t>/</w:t>
      </w:r>
      <w:r w:rsidR="0009494A">
        <w:rPr>
          <w:rFonts w:hint="eastAsia"/>
        </w:rPr>
        <w:t>省份</w:t>
      </w:r>
      <w:r w:rsidR="0009494A">
        <w:rPr>
          <w:rFonts w:hint="eastAsia"/>
        </w:rPr>
        <w:t>/</w:t>
      </w:r>
      <w:r w:rsidR="0009494A">
        <w:rPr>
          <w:rFonts w:hint="eastAsia"/>
        </w:rPr>
        <w:t>国家”作为二级节点，之后依据所处级别的不同，其后可以衔接具体的地点、</w:t>
      </w:r>
      <w:r w:rsidR="0044457F">
        <w:rPr>
          <w:rFonts w:hint="eastAsia"/>
        </w:rPr>
        <w:t>城市、</w:t>
      </w:r>
      <w:r w:rsidR="0009494A">
        <w:rPr>
          <w:rFonts w:hint="eastAsia"/>
        </w:rPr>
        <w:t>省份、国家</w:t>
      </w:r>
      <w:r w:rsidR="00331303">
        <w:rPr>
          <w:rFonts w:hint="eastAsia"/>
        </w:rPr>
        <w:t>，以星型放射作为</w:t>
      </w:r>
      <w:r w:rsidR="0044457F">
        <w:rPr>
          <w:rFonts w:hint="eastAsia"/>
        </w:rPr>
        <w:t>四</w:t>
      </w:r>
      <w:r w:rsidR="00331303">
        <w:rPr>
          <w:rFonts w:hint="eastAsia"/>
        </w:rPr>
        <w:t>级节点连接。当切片涉及</w:t>
      </w:r>
      <w:r w:rsidR="0044457F">
        <w:rPr>
          <w:rFonts w:hint="eastAsia"/>
        </w:rPr>
        <w:t>四</w:t>
      </w:r>
      <w:r w:rsidR="00331303">
        <w:rPr>
          <w:rFonts w:hint="eastAsia"/>
        </w:rPr>
        <w:t>级节点选取不超过三个节点时，可全部展示，若超过三个</w:t>
      </w:r>
      <w:r w:rsidR="0044457F">
        <w:rPr>
          <w:rFonts w:hint="eastAsia"/>
        </w:rPr>
        <w:t>四</w:t>
      </w:r>
      <w:r w:rsidR="00331303">
        <w:rPr>
          <w:rFonts w:hint="eastAsia"/>
        </w:rPr>
        <w:t>级节点，则使用前三个</w:t>
      </w:r>
      <w:r w:rsidR="0044457F">
        <w:rPr>
          <w:rFonts w:hint="eastAsia"/>
        </w:rPr>
        <w:t>四</w:t>
      </w:r>
      <w:r w:rsidR="00331303">
        <w:rPr>
          <w:rFonts w:hint="eastAsia"/>
        </w:rPr>
        <w:t>级节点和“等”节点（共四个</w:t>
      </w:r>
      <w:r w:rsidR="0044457F">
        <w:rPr>
          <w:rFonts w:hint="eastAsia"/>
        </w:rPr>
        <w:t>四</w:t>
      </w:r>
      <w:r w:rsidR="00331303">
        <w:rPr>
          <w:rFonts w:hint="eastAsia"/>
        </w:rPr>
        <w:t>级节点）</w:t>
      </w:r>
    </w:p>
    <w:p w14:paraId="7D48147D" w14:textId="77777777" w:rsidR="00870448" w:rsidRDefault="00870448" w:rsidP="00870448">
      <w:pPr>
        <w:pStyle w:val="41"/>
      </w:pPr>
      <w:r>
        <w:rPr>
          <w:rFonts w:hint="eastAsia"/>
        </w:rPr>
        <w:t>柱形图：诗人游历</w:t>
      </w:r>
      <w:proofErr w:type="spellStart"/>
      <w:r>
        <w:rPr>
          <w:rFonts w:hint="eastAsia"/>
        </w:rPr>
        <w:t>TopK</w:t>
      </w:r>
      <w:proofErr w:type="spellEnd"/>
    </w:p>
    <w:p w14:paraId="51470276" w14:textId="77777777" w:rsidR="00A902EA" w:rsidRPr="00331303" w:rsidRDefault="00331303" w:rsidP="00A902EA">
      <w:pPr>
        <w:pStyle w:val="-"/>
        <w:ind w:firstLine="420"/>
      </w:pPr>
      <w:r>
        <w:rPr>
          <w:rFonts w:hint="eastAsia"/>
        </w:rPr>
        <w:t>在对应的切片立方体选取范围之下</w:t>
      </w:r>
      <w:r w:rsidR="00563FB2">
        <w:rPr>
          <w:rFonts w:hint="eastAsia"/>
        </w:rPr>
        <w:t>，</w:t>
      </w:r>
      <w:r w:rsidR="00A902EA">
        <w:rPr>
          <w:rFonts w:hint="eastAsia"/>
        </w:rPr>
        <w:t>按照游历的地点数量作为统计标准（</w:t>
      </w:r>
      <w:proofErr w:type="gramStart"/>
      <w:r w:rsidR="00A902EA">
        <w:rPr>
          <w:rFonts w:hint="eastAsia"/>
        </w:rPr>
        <w:t>前闭后闭区间</w:t>
      </w:r>
      <w:proofErr w:type="gramEnd"/>
      <w:r w:rsidR="00A902EA">
        <w:rPr>
          <w:rFonts w:hint="eastAsia"/>
        </w:rPr>
        <w:t>），统计所有诗人的游历</w:t>
      </w:r>
      <w:proofErr w:type="spellStart"/>
      <w:r w:rsidR="00A902EA">
        <w:rPr>
          <w:rFonts w:hint="eastAsia"/>
        </w:rPr>
        <w:t>TopK</w:t>
      </w:r>
      <w:proofErr w:type="spellEnd"/>
      <w:r w:rsidR="00A902EA">
        <w:rPr>
          <w:rFonts w:hint="eastAsia"/>
        </w:rPr>
        <w:t>排名（</w:t>
      </w:r>
      <w:r w:rsidR="00A902EA">
        <w:rPr>
          <w:rFonts w:hint="eastAsia"/>
        </w:rPr>
        <w:t>K</w:t>
      </w:r>
      <w:r w:rsidR="00A902EA">
        <w:rPr>
          <w:rFonts w:hint="eastAsia"/>
        </w:rPr>
        <w:t>默认可取</w:t>
      </w:r>
      <w:r w:rsidR="00A902EA">
        <w:rPr>
          <w:rFonts w:hint="eastAsia"/>
        </w:rPr>
        <w:t>2</w:t>
      </w:r>
      <w:r w:rsidR="00A902EA">
        <w:t>0</w:t>
      </w:r>
      <w:r w:rsidR="00A902EA">
        <w:rPr>
          <w:rFonts w:hint="eastAsia"/>
        </w:rPr>
        <w:t>）。</w:t>
      </w:r>
    </w:p>
    <w:p w14:paraId="2C3636DE" w14:textId="77777777" w:rsidR="00870448" w:rsidRDefault="00870448" w:rsidP="00870448">
      <w:pPr>
        <w:pStyle w:val="41"/>
      </w:pPr>
      <w:r>
        <w:rPr>
          <w:rFonts w:hint="eastAsia"/>
        </w:rPr>
        <w:t>柱形图：地点频次</w:t>
      </w:r>
      <w:proofErr w:type="spellStart"/>
      <w:r>
        <w:rPr>
          <w:rFonts w:hint="eastAsia"/>
        </w:rPr>
        <w:t>TopK</w:t>
      </w:r>
      <w:proofErr w:type="spellEnd"/>
    </w:p>
    <w:p w14:paraId="36E3BFDC" w14:textId="77777777" w:rsidR="00B21CFA" w:rsidRPr="00B21CFA" w:rsidRDefault="00B21CFA" w:rsidP="00B21CFA">
      <w:pPr>
        <w:pStyle w:val="-"/>
        <w:ind w:firstLine="420"/>
      </w:pPr>
      <w:r>
        <w:rPr>
          <w:rFonts w:hint="eastAsia"/>
        </w:rPr>
        <w:t>在对应的切片立方体的选取范围之下，按照地点被所有诗人造访的频次作为统计标准（</w:t>
      </w:r>
      <w:proofErr w:type="gramStart"/>
      <w:r>
        <w:rPr>
          <w:rFonts w:hint="eastAsia"/>
        </w:rPr>
        <w:t>前闭后闭区间</w:t>
      </w:r>
      <w:proofErr w:type="gramEnd"/>
      <w:r>
        <w:rPr>
          <w:rFonts w:hint="eastAsia"/>
        </w:rPr>
        <w:t>），统计所有地点的被造访</w:t>
      </w:r>
      <w:proofErr w:type="spellStart"/>
      <w:r>
        <w:rPr>
          <w:rFonts w:hint="eastAsia"/>
        </w:rPr>
        <w:t>TopK</w:t>
      </w:r>
      <w:proofErr w:type="spellEnd"/>
      <w:r>
        <w:rPr>
          <w:rFonts w:hint="eastAsia"/>
        </w:rPr>
        <w:t>排名（</w:t>
      </w:r>
      <w:r>
        <w:rPr>
          <w:rFonts w:hint="eastAsia"/>
        </w:rPr>
        <w:t>K</w:t>
      </w:r>
      <w:r>
        <w:rPr>
          <w:rFonts w:hint="eastAsia"/>
        </w:rPr>
        <w:t>默认可取</w:t>
      </w:r>
      <w:r>
        <w:rPr>
          <w:rFonts w:hint="eastAsia"/>
        </w:rPr>
        <w:t>2</w:t>
      </w:r>
      <w:r>
        <w:t>0</w:t>
      </w:r>
      <w:r>
        <w:rPr>
          <w:rFonts w:hint="eastAsia"/>
        </w:rPr>
        <w:t>）。</w:t>
      </w:r>
    </w:p>
    <w:p w14:paraId="5A443343" w14:textId="77777777" w:rsidR="00870448" w:rsidRDefault="00870448" w:rsidP="00870448">
      <w:pPr>
        <w:pStyle w:val="41"/>
      </w:pPr>
      <w:r>
        <w:rPr>
          <w:rFonts w:hint="eastAsia"/>
        </w:rPr>
        <w:t>柱形图：省份频次</w:t>
      </w:r>
      <w:proofErr w:type="spellStart"/>
      <w:r>
        <w:rPr>
          <w:rFonts w:hint="eastAsia"/>
        </w:rPr>
        <w:t>TopK</w:t>
      </w:r>
      <w:proofErr w:type="spellEnd"/>
    </w:p>
    <w:p w14:paraId="056F711A" w14:textId="77777777" w:rsidR="008D689F" w:rsidRPr="008D689F" w:rsidRDefault="008D689F" w:rsidP="008D689F">
      <w:pPr>
        <w:pStyle w:val="-"/>
        <w:ind w:firstLine="420"/>
      </w:pPr>
      <w:r>
        <w:rPr>
          <w:rFonts w:hint="eastAsia"/>
        </w:rPr>
        <w:t>在对应的切片立方体的选取范围之下，按照省份被所有诗人造访的频次作为统计标准（</w:t>
      </w:r>
      <w:proofErr w:type="gramStart"/>
      <w:r>
        <w:rPr>
          <w:rFonts w:hint="eastAsia"/>
        </w:rPr>
        <w:t>前闭后闭区间</w:t>
      </w:r>
      <w:proofErr w:type="gramEnd"/>
      <w:r>
        <w:rPr>
          <w:rFonts w:hint="eastAsia"/>
        </w:rPr>
        <w:t>），统计所有省份的被造访</w:t>
      </w:r>
      <w:proofErr w:type="spellStart"/>
      <w:r>
        <w:rPr>
          <w:rFonts w:hint="eastAsia"/>
        </w:rPr>
        <w:t>TopK</w:t>
      </w:r>
      <w:proofErr w:type="spellEnd"/>
      <w:r>
        <w:rPr>
          <w:rFonts w:hint="eastAsia"/>
        </w:rPr>
        <w:t>排名（</w:t>
      </w:r>
      <w:r>
        <w:rPr>
          <w:rFonts w:hint="eastAsia"/>
        </w:rPr>
        <w:t>K</w:t>
      </w:r>
      <w:r>
        <w:rPr>
          <w:rFonts w:hint="eastAsia"/>
        </w:rPr>
        <w:t>默认可取</w:t>
      </w:r>
      <w:r>
        <w:rPr>
          <w:rFonts w:hint="eastAsia"/>
        </w:rPr>
        <w:t>2</w:t>
      </w:r>
      <w:r>
        <w:t>0</w:t>
      </w:r>
      <w:r>
        <w:rPr>
          <w:rFonts w:hint="eastAsia"/>
        </w:rPr>
        <w:t>）。</w:t>
      </w:r>
    </w:p>
    <w:p w14:paraId="1F52AB2B" w14:textId="77777777" w:rsidR="00870448" w:rsidRDefault="00870448" w:rsidP="00870448">
      <w:pPr>
        <w:pStyle w:val="41"/>
      </w:pPr>
      <w:r>
        <w:rPr>
          <w:rFonts w:hint="eastAsia"/>
        </w:rPr>
        <w:t>关系图：频繁迁徙模式（地点）</w:t>
      </w:r>
    </w:p>
    <w:p w14:paraId="417D575B" w14:textId="77777777" w:rsidR="00F75D82" w:rsidRPr="00F75D82" w:rsidRDefault="00C60C57" w:rsidP="00F75D82">
      <w:pPr>
        <w:pStyle w:val="-"/>
        <w:ind w:firstLine="420"/>
      </w:pPr>
      <w:r>
        <w:rPr>
          <w:rFonts w:hint="eastAsia"/>
        </w:rPr>
        <w:t>统计对应的切片立方体的选取范围之下，按照地点为节点，</w:t>
      </w:r>
      <w:r w:rsidR="00145F1C">
        <w:rPr>
          <w:rFonts w:hint="eastAsia"/>
        </w:rPr>
        <w:t>统计频次被定义为频繁（前</w:t>
      </w:r>
      <w:r w:rsidR="00145F1C">
        <w:t>35%</w:t>
      </w:r>
      <w:r w:rsidR="00145F1C">
        <w:rPr>
          <w:rFonts w:hint="eastAsia"/>
        </w:rPr>
        <w:t>）的迁徙模式，并按照地点为节点，进行关系图绘制。</w:t>
      </w:r>
    </w:p>
    <w:p w14:paraId="008D0385" w14:textId="77777777" w:rsidR="00870448" w:rsidRDefault="00870448" w:rsidP="00870448">
      <w:pPr>
        <w:pStyle w:val="41"/>
      </w:pPr>
      <w:r>
        <w:rPr>
          <w:rFonts w:hint="eastAsia"/>
        </w:rPr>
        <w:t>关系图：频繁迁徙模式（省份）</w:t>
      </w:r>
    </w:p>
    <w:p w14:paraId="3CCCC767" w14:textId="77777777" w:rsidR="00145F1C" w:rsidRPr="00145F1C" w:rsidRDefault="00145F1C" w:rsidP="00145F1C">
      <w:pPr>
        <w:pStyle w:val="-"/>
        <w:ind w:firstLine="420"/>
      </w:pPr>
      <w:r>
        <w:rPr>
          <w:rFonts w:hint="eastAsia"/>
        </w:rPr>
        <w:t>统计对应的切片立方体的选取范围之下，按照省份为节点，统计频次被定义为频繁（前</w:t>
      </w:r>
      <w:r>
        <w:rPr>
          <w:rFonts w:hint="eastAsia"/>
        </w:rPr>
        <w:t>3</w:t>
      </w:r>
      <w:r>
        <w:t>5%</w:t>
      </w:r>
      <w:r>
        <w:rPr>
          <w:rFonts w:hint="eastAsia"/>
        </w:rPr>
        <w:t>）的迁徙模式，并按照省份为节点，进行关系图绘制。</w:t>
      </w:r>
    </w:p>
    <w:p w14:paraId="170A9C34" w14:textId="77777777" w:rsidR="00870448" w:rsidRDefault="00870448" w:rsidP="00870448">
      <w:pPr>
        <w:pStyle w:val="41"/>
      </w:pPr>
      <w:r>
        <w:rPr>
          <w:rFonts w:hint="eastAsia"/>
        </w:rPr>
        <w:t>关系图：离群迁徙模式（地点）</w:t>
      </w:r>
    </w:p>
    <w:p w14:paraId="0D173768" w14:textId="77777777" w:rsidR="00145F1C" w:rsidRPr="00145F1C" w:rsidRDefault="00145F1C" w:rsidP="00145F1C">
      <w:pPr>
        <w:pStyle w:val="-"/>
        <w:ind w:firstLine="420"/>
      </w:pPr>
      <w:r>
        <w:rPr>
          <w:rFonts w:hint="eastAsia"/>
        </w:rPr>
        <w:t>统计对应的切片立方体的选取范围之下，按照地点为节点，统计频次被定义为离群（后</w:t>
      </w:r>
      <w:r>
        <w:rPr>
          <w:rFonts w:hint="eastAsia"/>
        </w:rPr>
        <w:t>2</w:t>
      </w:r>
      <w:r>
        <w:t>0%</w:t>
      </w:r>
      <w:r>
        <w:rPr>
          <w:rFonts w:hint="eastAsia"/>
        </w:rPr>
        <w:t>）的迁徙模式，并按照地点为节点，进行关系图绘制。</w:t>
      </w:r>
    </w:p>
    <w:p w14:paraId="4EB55351" w14:textId="77777777" w:rsidR="00870448" w:rsidRDefault="00870448" w:rsidP="00870448">
      <w:pPr>
        <w:pStyle w:val="41"/>
      </w:pPr>
      <w:r>
        <w:rPr>
          <w:rFonts w:hint="eastAsia"/>
        </w:rPr>
        <w:t>关系图：离群迁徙模式（省份）</w:t>
      </w:r>
    </w:p>
    <w:p w14:paraId="1D4A2FA8" w14:textId="77777777" w:rsidR="00145F1C" w:rsidRPr="00145F1C" w:rsidRDefault="00145F1C" w:rsidP="00145F1C">
      <w:pPr>
        <w:pStyle w:val="-"/>
        <w:ind w:firstLine="420"/>
      </w:pPr>
      <w:r>
        <w:rPr>
          <w:rFonts w:hint="eastAsia"/>
        </w:rPr>
        <w:t>统计对应的切片立方体的选取范围之下，按照省份为节点，统计频次被定义为离群（后</w:t>
      </w:r>
      <w:r>
        <w:rPr>
          <w:rFonts w:hint="eastAsia"/>
        </w:rPr>
        <w:t>2</w:t>
      </w:r>
      <w:r>
        <w:t>0%</w:t>
      </w:r>
      <w:r>
        <w:rPr>
          <w:rFonts w:hint="eastAsia"/>
        </w:rPr>
        <w:t>）的迁移模式，并按照省份为节点，进行关系图绘制。</w:t>
      </w:r>
    </w:p>
    <w:p w14:paraId="421302B8" w14:textId="77777777" w:rsidR="00870448" w:rsidRDefault="00870448" w:rsidP="00870448">
      <w:pPr>
        <w:pStyle w:val="41"/>
      </w:pPr>
      <w:r>
        <w:rPr>
          <w:rFonts w:hint="eastAsia"/>
        </w:rPr>
        <w:t>柱形图：游历热门年份</w:t>
      </w:r>
      <w:proofErr w:type="spellStart"/>
      <w:r>
        <w:rPr>
          <w:rFonts w:hint="eastAsia"/>
        </w:rPr>
        <w:t>TopK</w:t>
      </w:r>
      <w:proofErr w:type="spellEnd"/>
    </w:p>
    <w:p w14:paraId="6E5C19A5" w14:textId="77777777" w:rsidR="00A07270" w:rsidRPr="00A07270" w:rsidRDefault="00A07270" w:rsidP="00A07270">
      <w:pPr>
        <w:pStyle w:val="-"/>
        <w:ind w:firstLine="420"/>
      </w:pPr>
      <w:r>
        <w:rPr>
          <w:rFonts w:hint="eastAsia"/>
        </w:rPr>
        <w:t>统计对应的切片立方体的选取范围之下，按照年份为统计单位，统计年份内所有游历的频繁频数排名的</w:t>
      </w:r>
      <w:proofErr w:type="spellStart"/>
      <w:r>
        <w:rPr>
          <w:rFonts w:hint="eastAsia"/>
        </w:rPr>
        <w:t>TopK</w:t>
      </w:r>
      <w:proofErr w:type="spellEnd"/>
      <w:r>
        <w:rPr>
          <w:rFonts w:hint="eastAsia"/>
        </w:rPr>
        <w:t>（</w:t>
      </w:r>
      <w:r>
        <w:rPr>
          <w:rFonts w:hint="eastAsia"/>
        </w:rPr>
        <w:t>K</w:t>
      </w:r>
      <w:r>
        <w:rPr>
          <w:rFonts w:hint="eastAsia"/>
        </w:rPr>
        <w:t>默认可取</w:t>
      </w:r>
      <w:r>
        <w:rPr>
          <w:rFonts w:hint="eastAsia"/>
        </w:rPr>
        <w:t>2</w:t>
      </w:r>
      <w:r>
        <w:t>0</w:t>
      </w:r>
      <w:r>
        <w:rPr>
          <w:rFonts w:hint="eastAsia"/>
        </w:rPr>
        <w:t>）并进行绘制。</w:t>
      </w:r>
    </w:p>
    <w:p w14:paraId="5E50AFBF" w14:textId="77777777" w:rsidR="00870448" w:rsidRDefault="00870448" w:rsidP="00870448">
      <w:pPr>
        <w:pStyle w:val="41"/>
      </w:pPr>
      <w:r>
        <w:rPr>
          <w:rFonts w:hint="eastAsia"/>
        </w:rPr>
        <w:t>柱形图：游历热门十年份</w:t>
      </w:r>
      <w:proofErr w:type="spellStart"/>
      <w:r>
        <w:rPr>
          <w:rFonts w:hint="eastAsia"/>
        </w:rPr>
        <w:t>TopK</w:t>
      </w:r>
      <w:proofErr w:type="spellEnd"/>
    </w:p>
    <w:p w14:paraId="5873264D" w14:textId="4B0FA87D" w:rsidR="00A07270" w:rsidRDefault="00A07270" w:rsidP="00A07270">
      <w:pPr>
        <w:pStyle w:val="-"/>
        <w:ind w:firstLine="420"/>
      </w:pPr>
      <w:r>
        <w:rPr>
          <w:rFonts w:hint="eastAsia"/>
        </w:rPr>
        <w:t>统计对应的切片立方体的选取范围之下，按照十年为统计单位，统计各个十年内所有游历的频繁频数排名的</w:t>
      </w:r>
      <w:proofErr w:type="spellStart"/>
      <w:r>
        <w:rPr>
          <w:rFonts w:hint="eastAsia"/>
        </w:rPr>
        <w:t>TopK</w:t>
      </w:r>
      <w:proofErr w:type="spellEnd"/>
      <w:r>
        <w:rPr>
          <w:rFonts w:hint="eastAsia"/>
        </w:rPr>
        <w:t>（</w:t>
      </w:r>
      <w:r>
        <w:rPr>
          <w:rFonts w:hint="eastAsia"/>
        </w:rPr>
        <w:t>K</w:t>
      </w:r>
      <w:r>
        <w:rPr>
          <w:rFonts w:hint="eastAsia"/>
        </w:rPr>
        <w:t>默认可取</w:t>
      </w:r>
      <w:r>
        <w:rPr>
          <w:rFonts w:hint="eastAsia"/>
        </w:rPr>
        <w:t>2</w:t>
      </w:r>
      <w:r>
        <w:t>0</w:t>
      </w:r>
      <w:r>
        <w:rPr>
          <w:rFonts w:hint="eastAsia"/>
        </w:rPr>
        <w:t>）并进行绘制。</w:t>
      </w:r>
    </w:p>
    <w:p w14:paraId="32BFA6EB" w14:textId="74DBE348" w:rsidR="00EA7122" w:rsidRDefault="00EA7122" w:rsidP="00EA7122">
      <w:pPr>
        <w:pStyle w:val="21"/>
      </w:pPr>
      <w:r>
        <w:rPr>
          <w:rFonts w:hint="eastAsia"/>
        </w:rPr>
        <w:lastRenderedPageBreak/>
        <w:t>最终定型</w:t>
      </w:r>
    </w:p>
    <w:p w14:paraId="46DAE69C" w14:textId="5E6AD136" w:rsidR="00360A50" w:rsidRDefault="00EA7122" w:rsidP="001C1E0A">
      <w:pPr>
        <w:pStyle w:val="-"/>
        <w:ind w:firstLine="420"/>
      </w:pPr>
      <w:r>
        <w:rPr>
          <w:rFonts w:hint="eastAsia"/>
        </w:rPr>
        <w:t>OLAP</w:t>
      </w:r>
      <w:r>
        <w:rPr>
          <w:rFonts w:hint="eastAsia"/>
        </w:rPr>
        <w:t>选取部分的基本逻辑不变，</w:t>
      </w:r>
      <w:r w:rsidR="00175AD4">
        <w:rPr>
          <w:rFonts w:hint="eastAsia"/>
        </w:rPr>
        <w:t>UI</w:t>
      </w:r>
      <w:r w:rsidR="00175AD4">
        <w:rPr>
          <w:rFonts w:hint="eastAsia"/>
        </w:rPr>
        <w:t>表现上略有区别</w:t>
      </w:r>
      <w:r w:rsidR="00360A50">
        <w:rPr>
          <w:rFonts w:hint="eastAsia"/>
        </w:rPr>
        <w:t>：</w:t>
      </w:r>
    </w:p>
    <w:p w14:paraId="53A5623D" w14:textId="77777777" w:rsidR="00BF7DA9" w:rsidRDefault="00BF7DA9" w:rsidP="00BF7DA9">
      <w:pPr>
        <w:pStyle w:val="-"/>
        <w:keepNext/>
        <w:ind w:firstLineChars="0" w:firstLine="0"/>
        <w:jc w:val="center"/>
      </w:pPr>
      <w:r>
        <w:rPr>
          <w:noProof/>
        </w:rPr>
        <w:drawing>
          <wp:inline distT="0" distB="0" distL="0" distR="0" wp14:anchorId="27DE7863" wp14:editId="1CBD378C">
            <wp:extent cx="5645440" cy="914447"/>
            <wp:effectExtent l="0" t="0" r="0" b="0"/>
            <wp:docPr id="5" name="图片 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应用程序&#10;&#10;描述已自动生成"/>
                    <pic:cNvPicPr/>
                  </pic:nvPicPr>
                  <pic:blipFill>
                    <a:blip r:embed="rId18"/>
                    <a:stretch>
                      <a:fillRect/>
                    </a:stretch>
                  </pic:blipFill>
                  <pic:spPr>
                    <a:xfrm>
                      <a:off x="0" y="0"/>
                      <a:ext cx="5645440" cy="914447"/>
                    </a:xfrm>
                    <a:prstGeom prst="rect">
                      <a:avLst/>
                    </a:prstGeom>
                  </pic:spPr>
                </pic:pic>
              </a:graphicData>
            </a:graphic>
          </wp:inline>
        </w:drawing>
      </w:r>
    </w:p>
    <w:p w14:paraId="1C9A88E8" w14:textId="6D7D68AB" w:rsidR="001C1E0A" w:rsidRDefault="00BF7DA9" w:rsidP="00BF7DA9">
      <w:pPr>
        <w:pStyle w:val="af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B697F">
        <w:rPr>
          <w:noProof/>
        </w:rPr>
        <w:t>9</w:t>
      </w:r>
      <w:r>
        <w:fldChar w:fldCharType="end"/>
      </w:r>
      <w:r>
        <w:t xml:space="preserve"> </w:t>
      </w:r>
      <w:r>
        <w:rPr>
          <w:rFonts w:hint="eastAsia"/>
        </w:rPr>
        <w:t>OLAP</w:t>
      </w:r>
      <w:r>
        <w:rPr>
          <w:rFonts w:hint="eastAsia"/>
        </w:rPr>
        <w:t>选取区域</w:t>
      </w:r>
    </w:p>
    <w:p w14:paraId="55DD25C0" w14:textId="2B1677EE" w:rsidR="00360A50" w:rsidRPr="00360A50" w:rsidRDefault="00360A50" w:rsidP="00360A50">
      <w:pPr>
        <w:pStyle w:val="-"/>
        <w:ind w:firstLine="420"/>
        <w:rPr>
          <w:rFonts w:hint="eastAsia"/>
        </w:rPr>
      </w:pPr>
      <w:r>
        <w:rPr>
          <w:rFonts w:hint="eastAsia"/>
        </w:rPr>
        <w:t>时间维度的上卷和下钻替换为尺度增大和尺度缩小</w:t>
      </w:r>
      <w:r>
        <w:rPr>
          <w:rFonts w:hint="eastAsia"/>
        </w:rPr>
        <w:t>：</w:t>
      </w:r>
    </w:p>
    <w:p w14:paraId="68264B0E" w14:textId="77777777" w:rsidR="00BF7DA9" w:rsidRDefault="00BF7DA9" w:rsidP="00BF7DA9">
      <w:pPr>
        <w:pStyle w:val="-"/>
        <w:keepNext/>
        <w:ind w:firstLineChars="0" w:firstLine="0"/>
        <w:jc w:val="center"/>
      </w:pPr>
      <w:r>
        <w:rPr>
          <w:noProof/>
        </w:rPr>
        <w:drawing>
          <wp:inline distT="0" distB="0" distL="0" distR="0" wp14:anchorId="79CB605B" wp14:editId="0A3C6F8F">
            <wp:extent cx="5727994" cy="895396"/>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994" cy="895396"/>
                    </a:xfrm>
                    <a:prstGeom prst="rect">
                      <a:avLst/>
                    </a:prstGeom>
                  </pic:spPr>
                </pic:pic>
              </a:graphicData>
            </a:graphic>
          </wp:inline>
        </w:drawing>
      </w:r>
    </w:p>
    <w:p w14:paraId="512940CE" w14:textId="19BC0413" w:rsidR="00BF7DA9" w:rsidRDefault="00BF7DA9" w:rsidP="00BF7DA9">
      <w:pPr>
        <w:pStyle w:val="af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B697F">
        <w:rPr>
          <w:noProof/>
        </w:rPr>
        <w:t>10</w:t>
      </w:r>
      <w:r>
        <w:fldChar w:fldCharType="end"/>
      </w:r>
      <w:r>
        <w:rPr>
          <w:rFonts w:hint="eastAsia"/>
        </w:rPr>
        <w:t>时间维度</w:t>
      </w:r>
      <w:r>
        <w:rPr>
          <w:rFonts w:hint="eastAsia"/>
        </w:rPr>
        <w:t>OLAP</w:t>
      </w:r>
      <w:r>
        <w:rPr>
          <w:rFonts w:hint="eastAsia"/>
        </w:rPr>
        <w:t>抽屉</w:t>
      </w:r>
    </w:p>
    <w:p w14:paraId="689DBF6D" w14:textId="567E989E" w:rsidR="00360A50" w:rsidRPr="00360A50" w:rsidRDefault="00360A50" w:rsidP="00360A50">
      <w:pPr>
        <w:pStyle w:val="-"/>
        <w:ind w:firstLine="420"/>
        <w:rPr>
          <w:rFonts w:hint="eastAsia"/>
        </w:rPr>
      </w:pPr>
      <w:r>
        <w:rPr>
          <w:rFonts w:hint="eastAsia"/>
        </w:rPr>
        <w:t>图表部分树形图表现形式略简化，其他图表大体不变，柱形图均增设底部的缩放拖动交互条，增设游历热门百年图表</w:t>
      </w:r>
      <w:r>
        <w:rPr>
          <w:rFonts w:hint="eastAsia"/>
        </w:rPr>
        <w:t>：</w:t>
      </w:r>
    </w:p>
    <w:p w14:paraId="0D4C431D" w14:textId="77777777" w:rsidR="00BF7DA9" w:rsidRDefault="00BF7DA9" w:rsidP="00BF7DA9">
      <w:pPr>
        <w:pStyle w:val="-"/>
        <w:keepNext/>
        <w:ind w:firstLineChars="0" w:firstLine="0"/>
        <w:jc w:val="center"/>
      </w:pPr>
      <w:r>
        <w:rPr>
          <w:noProof/>
        </w:rPr>
        <w:drawing>
          <wp:inline distT="0" distB="0" distL="0" distR="0" wp14:anchorId="0DCBC4E6" wp14:editId="2634A096">
            <wp:extent cx="5749290" cy="2859405"/>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9290" cy="2859405"/>
                    </a:xfrm>
                    <a:prstGeom prst="rect">
                      <a:avLst/>
                    </a:prstGeom>
                    <a:noFill/>
                  </pic:spPr>
                </pic:pic>
              </a:graphicData>
            </a:graphic>
          </wp:inline>
        </w:drawing>
      </w:r>
    </w:p>
    <w:p w14:paraId="0FD5E230" w14:textId="48F973A7" w:rsidR="00BF7DA9" w:rsidRDefault="00BF7DA9" w:rsidP="00BF7DA9">
      <w:pPr>
        <w:pStyle w:val="af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B697F">
        <w:rPr>
          <w:noProof/>
        </w:rPr>
        <w:t>11</w:t>
      </w:r>
      <w:r>
        <w:fldChar w:fldCharType="end"/>
      </w:r>
      <w:r>
        <w:rPr>
          <w:rFonts w:hint="eastAsia"/>
        </w:rPr>
        <w:t>树形图和柱形图示例</w:t>
      </w:r>
    </w:p>
    <w:p w14:paraId="767A1555" w14:textId="5E039BB0" w:rsidR="000A1C3A" w:rsidRPr="000A1C3A" w:rsidRDefault="000A1C3A" w:rsidP="000A1C3A">
      <w:pPr>
        <w:pStyle w:val="-"/>
        <w:ind w:firstLine="420"/>
        <w:rPr>
          <w:rFonts w:hint="eastAsia"/>
        </w:rPr>
      </w:pPr>
      <w:r>
        <w:rPr>
          <w:rFonts w:hint="eastAsia"/>
        </w:rPr>
        <w:t>OLAM</w:t>
      </w:r>
      <w:r>
        <w:rPr>
          <w:rFonts w:hint="eastAsia"/>
        </w:rPr>
        <w:t>界面会使用预置数据初始化来填充首次加载的内容。</w:t>
      </w:r>
    </w:p>
    <w:p w14:paraId="4D756F68" w14:textId="48F6C1C8" w:rsidR="00B53AAF" w:rsidRDefault="00B53AAF" w:rsidP="00B53AAF">
      <w:pPr>
        <w:pStyle w:val="1"/>
      </w:pPr>
      <w:r>
        <w:rPr>
          <w:rFonts w:hint="eastAsia"/>
        </w:rPr>
        <w:t>时变动态数据可视化</w:t>
      </w:r>
    </w:p>
    <w:p w14:paraId="7C029520" w14:textId="3D89FBA7" w:rsidR="00B53AAF" w:rsidRDefault="00B53AAF" w:rsidP="00B53AAF">
      <w:pPr>
        <w:pStyle w:val="21"/>
      </w:pPr>
      <w:r>
        <w:rPr>
          <w:rFonts w:hint="eastAsia"/>
        </w:rPr>
        <w:t>简介</w:t>
      </w:r>
    </w:p>
    <w:p w14:paraId="71880DEE" w14:textId="148CEA73" w:rsidR="00B53AAF" w:rsidRPr="00B53AAF" w:rsidRDefault="00B53AAF" w:rsidP="00B53AAF">
      <w:pPr>
        <w:pStyle w:val="-"/>
        <w:ind w:firstLine="420"/>
      </w:pPr>
      <w:r>
        <w:rPr>
          <w:rFonts w:hint="eastAsia"/>
        </w:rPr>
        <w:t>为了便于总</w:t>
      </w:r>
      <w:proofErr w:type="gramStart"/>
      <w:r>
        <w:rPr>
          <w:rFonts w:hint="eastAsia"/>
        </w:rPr>
        <w:t>览</w:t>
      </w:r>
      <w:proofErr w:type="gramEnd"/>
      <w:r>
        <w:rPr>
          <w:rFonts w:hint="eastAsia"/>
        </w:rPr>
        <w:t>分析时变范围内的所有常见数据信息，时变动态数据可视化页面将按照时间变化为顺序，</w:t>
      </w:r>
      <w:r w:rsidR="00083097">
        <w:rPr>
          <w:rFonts w:hint="eastAsia"/>
        </w:rPr>
        <w:t>动态展示各</w:t>
      </w:r>
      <w:proofErr w:type="gramStart"/>
      <w:r w:rsidR="00083097">
        <w:rPr>
          <w:rFonts w:hint="eastAsia"/>
        </w:rPr>
        <w:t>类目子数据项</w:t>
      </w:r>
      <w:proofErr w:type="gramEnd"/>
      <w:r w:rsidR="00083097">
        <w:rPr>
          <w:rFonts w:hint="eastAsia"/>
        </w:rPr>
        <w:t>的实时排名变化情况。按照随时间的增长，可以可视化的内容包含：诗人游历数量的可视化、地点造访频次的可视化、省份造访频次的可视化、游历频繁十年段的可视化、两地迁徙总数量统计可视化。</w:t>
      </w:r>
    </w:p>
    <w:p w14:paraId="2733D0F4" w14:textId="64ABF0F3" w:rsidR="00B53AAF" w:rsidRDefault="00B53AAF" w:rsidP="00B53AAF">
      <w:pPr>
        <w:pStyle w:val="21"/>
      </w:pPr>
      <w:r>
        <w:rPr>
          <w:rFonts w:hint="eastAsia"/>
        </w:rPr>
        <w:lastRenderedPageBreak/>
        <w:t>界面框图</w:t>
      </w:r>
    </w:p>
    <w:p w14:paraId="7D29FE87" w14:textId="77777777" w:rsidR="008D7BFA" w:rsidRDefault="008D7BFA" w:rsidP="008D7BFA">
      <w:pPr>
        <w:pStyle w:val="-"/>
        <w:keepNext/>
        <w:ind w:firstLineChars="0" w:firstLine="0"/>
        <w:jc w:val="center"/>
      </w:pPr>
      <w:r>
        <w:rPr>
          <w:noProof/>
        </w:rPr>
        <w:drawing>
          <wp:inline distT="0" distB="0" distL="0" distR="0" wp14:anchorId="5392A5E4" wp14:editId="58D83F97">
            <wp:extent cx="6188710" cy="30924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3092450"/>
                    </a:xfrm>
                    <a:prstGeom prst="rect">
                      <a:avLst/>
                    </a:prstGeom>
                  </pic:spPr>
                </pic:pic>
              </a:graphicData>
            </a:graphic>
          </wp:inline>
        </w:drawing>
      </w:r>
    </w:p>
    <w:p w14:paraId="33477EC2" w14:textId="0143B322" w:rsidR="007C29EF" w:rsidRPr="007C29EF" w:rsidRDefault="008D7BFA" w:rsidP="008D7BFA">
      <w:pPr>
        <w:pStyle w:val="af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B697F">
        <w:rPr>
          <w:noProof/>
        </w:rPr>
        <w:t>12</w:t>
      </w:r>
      <w:r>
        <w:fldChar w:fldCharType="end"/>
      </w:r>
      <w:r>
        <w:rPr>
          <w:rFonts w:hint="eastAsia"/>
        </w:rPr>
        <w:t>时变动态数据可视化界面框图</w:t>
      </w:r>
    </w:p>
    <w:p w14:paraId="02CFFAB0" w14:textId="7995BE86" w:rsidR="00B53AAF" w:rsidRDefault="00B53AAF" w:rsidP="00B53AAF">
      <w:pPr>
        <w:pStyle w:val="21"/>
      </w:pPr>
      <w:r>
        <w:rPr>
          <w:rFonts w:hint="eastAsia"/>
        </w:rPr>
        <w:t>界面功能解析</w:t>
      </w:r>
    </w:p>
    <w:p w14:paraId="00BB0E13" w14:textId="6F94008F" w:rsidR="008D7BFA" w:rsidRDefault="008D7BFA" w:rsidP="008D7BFA">
      <w:pPr>
        <w:pStyle w:val="31"/>
      </w:pPr>
      <w:r>
        <w:rPr>
          <w:rFonts w:hint="eastAsia"/>
        </w:rPr>
        <w:t>标题部分</w:t>
      </w:r>
    </w:p>
    <w:p w14:paraId="1BE65401" w14:textId="1726A3AC" w:rsidR="008D7BFA" w:rsidRPr="008D7BFA" w:rsidRDefault="008D7BFA" w:rsidP="008D7BFA">
      <w:pPr>
        <w:pStyle w:val="-"/>
        <w:ind w:firstLine="420"/>
      </w:pPr>
      <w:r w:rsidRPr="00F30291">
        <w:rPr>
          <w:rFonts w:hint="eastAsia"/>
        </w:rPr>
        <w:t>标题部分主要包含两部分文字的内容，第一部分文字为标题内容，说明本页面的标题内容，即“</w:t>
      </w:r>
      <w:r>
        <w:rPr>
          <w:rFonts w:hint="eastAsia"/>
        </w:rPr>
        <w:t>时变动态数据可视化</w:t>
      </w:r>
      <w:r w:rsidRPr="00F30291">
        <w:rPr>
          <w:rFonts w:hint="eastAsia"/>
        </w:rPr>
        <w:t>”。第二部分文字为简介文字，用于简单介绍本页面的：设计目的、功能作用、使用方法。内容不宜过长。</w:t>
      </w:r>
    </w:p>
    <w:p w14:paraId="32054C4A" w14:textId="5F33CF53" w:rsidR="008D7BFA" w:rsidRDefault="008D7BFA" w:rsidP="008D7BFA">
      <w:pPr>
        <w:pStyle w:val="31"/>
      </w:pPr>
      <w:r>
        <w:rPr>
          <w:rFonts w:hint="eastAsia"/>
        </w:rPr>
        <w:t>操作按钮部分</w:t>
      </w:r>
    </w:p>
    <w:p w14:paraId="61A5915F" w14:textId="07D60BD7" w:rsidR="0003269C" w:rsidRDefault="0003269C" w:rsidP="0003269C">
      <w:pPr>
        <w:pStyle w:val="-"/>
        <w:ind w:firstLine="420"/>
      </w:pPr>
      <w:r>
        <w:rPr>
          <w:rFonts w:hint="eastAsia"/>
        </w:rPr>
        <w:t>本页面共有两个操作按钮，第一个操作按钮为选择需要可视化的项目内容，可选项包含：</w:t>
      </w:r>
      <w:r w:rsidRPr="0003269C">
        <w:rPr>
          <w:rFonts w:hint="eastAsia"/>
        </w:rPr>
        <w:t>诗人游历数量的可视化、地点造访频次的可视化、省份造访频次的可视化、游历频繁十年段的可视化、两地迁徙总数量统计可视化。</w:t>
      </w:r>
    </w:p>
    <w:p w14:paraId="3990F260" w14:textId="67401C06" w:rsidR="0003269C" w:rsidRPr="0003269C" w:rsidRDefault="0003269C" w:rsidP="0003269C">
      <w:pPr>
        <w:pStyle w:val="-"/>
        <w:ind w:firstLine="420"/>
      </w:pPr>
      <w:r>
        <w:rPr>
          <w:rFonts w:hint="eastAsia"/>
        </w:rPr>
        <w:t>第二个按钮为时间重置按钮，用于将时间重置到初始时间并重新开始演示。</w:t>
      </w:r>
    </w:p>
    <w:p w14:paraId="75FE5602" w14:textId="2180124F" w:rsidR="008D7BFA" w:rsidRDefault="008D7BFA" w:rsidP="008D7BFA">
      <w:pPr>
        <w:pStyle w:val="31"/>
      </w:pPr>
      <w:r>
        <w:rPr>
          <w:rFonts w:hint="eastAsia"/>
        </w:rPr>
        <w:t>时变柱形图部分</w:t>
      </w:r>
    </w:p>
    <w:p w14:paraId="494B2B67" w14:textId="5265DBF9" w:rsidR="0003269C" w:rsidRDefault="0003269C" w:rsidP="0003269C">
      <w:pPr>
        <w:pStyle w:val="-"/>
        <w:ind w:firstLine="420"/>
      </w:pPr>
      <w:r>
        <w:rPr>
          <w:rFonts w:hint="eastAsia"/>
        </w:rPr>
        <w:t>随着时间由初始时间到终止时间的演变，柱形图的排名也开始动态进行变化，当切换到当前页面时，</w:t>
      </w:r>
      <w:r w:rsidR="000A7246">
        <w:rPr>
          <w:rFonts w:hint="eastAsia"/>
        </w:rPr>
        <w:t>默认加载默认选中数据（诗人游历数量可视化）。每次切换数据系列时，随机生成一个默认颜色</w:t>
      </w:r>
      <w:proofErr w:type="gramStart"/>
      <w:r w:rsidR="000A7246">
        <w:rPr>
          <w:rFonts w:hint="eastAsia"/>
        </w:rPr>
        <w:t>供当前</w:t>
      </w:r>
      <w:proofErr w:type="gramEnd"/>
      <w:r w:rsidR="000A7246">
        <w:rPr>
          <w:rFonts w:hint="eastAsia"/>
        </w:rPr>
        <w:t>图表的所有系列使用，同时所有</w:t>
      </w:r>
      <w:proofErr w:type="gramStart"/>
      <w:r w:rsidR="000A7246">
        <w:rPr>
          <w:rFonts w:hint="eastAsia"/>
        </w:rPr>
        <w:t>框选进入</w:t>
      </w:r>
      <w:proofErr w:type="gramEnd"/>
      <w:r w:rsidR="000A7246">
        <w:rPr>
          <w:rFonts w:hint="eastAsia"/>
        </w:rPr>
        <w:t>加载状态，从后端获取数据，数据获取完毕后，从当前时间位置进行数据更新，删除旧的计时器，并启动新的计时器。</w:t>
      </w:r>
    </w:p>
    <w:p w14:paraId="4C512E8F" w14:textId="31F1DD2E" w:rsidR="003042BB" w:rsidRDefault="003042BB" w:rsidP="003042BB">
      <w:pPr>
        <w:pStyle w:val="41"/>
      </w:pPr>
      <w:r w:rsidRPr="003042BB">
        <w:rPr>
          <w:rFonts w:hint="eastAsia"/>
        </w:rPr>
        <w:t>诗人游历数量</w:t>
      </w:r>
    </w:p>
    <w:p w14:paraId="26BEFE43" w14:textId="632E76BA" w:rsidR="003042BB" w:rsidRPr="003042BB" w:rsidRDefault="003042BB" w:rsidP="003042BB">
      <w:pPr>
        <w:pStyle w:val="-"/>
        <w:ind w:firstLine="420"/>
      </w:pPr>
      <w:r>
        <w:rPr>
          <w:rFonts w:hint="eastAsia"/>
        </w:rPr>
        <w:t>按年份时变，可视化展示诗人的游历数量的排名。</w:t>
      </w:r>
    </w:p>
    <w:p w14:paraId="73862360" w14:textId="088DA3C7" w:rsidR="003042BB" w:rsidRDefault="003042BB" w:rsidP="003042BB">
      <w:pPr>
        <w:pStyle w:val="41"/>
      </w:pPr>
      <w:r w:rsidRPr="003042BB">
        <w:rPr>
          <w:rFonts w:hint="eastAsia"/>
        </w:rPr>
        <w:t>地点造访频次</w:t>
      </w:r>
    </w:p>
    <w:p w14:paraId="3CD0B37A" w14:textId="34C51A3F" w:rsidR="003042BB" w:rsidRPr="003042BB" w:rsidRDefault="003042BB" w:rsidP="003042BB">
      <w:pPr>
        <w:pStyle w:val="-"/>
        <w:ind w:firstLine="420"/>
      </w:pPr>
      <w:r>
        <w:rPr>
          <w:rFonts w:hint="eastAsia"/>
        </w:rPr>
        <w:t>按年份时变，可视化展示地点被诗人造访频次的数量变化排名。</w:t>
      </w:r>
    </w:p>
    <w:p w14:paraId="2E4D29DF" w14:textId="088CA6B3" w:rsidR="003042BB" w:rsidRDefault="003042BB" w:rsidP="003042BB">
      <w:pPr>
        <w:pStyle w:val="41"/>
      </w:pPr>
      <w:r w:rsidRPr="003042BB">
        <w:rPr>
          <w:rFonts w:hint="eastAsia"/>
        </w:rPr>
        <w:t>省份造访频次</w:t>
      </w:r>
    </w:p>
    <w:p w14:paraId="60D2A7B1" w14:textId="0C781209" w:rsidR="003042BB" w:rsidRPr="003042BB" w:rsidRDefault="003042BB" w:rsidP="003042BB">
      <w:pPr>
        <w:pStyle w:val="-"/>
        <w:ind w:firstLine="420"/>
      </w:pPr>
      <w:r>
        <w:rPr>
          <w:rFonts w:hint="eastAsia"/>
        </w:rPr>
        <w:t>按年份时变，可视化展示省份被诗人造访频次的数量变化排名。</w:t>
      </w:r>
    </w:p>
    <w:p w14:paraId="1D15E343" w14:textId="7558A9D9" w:rsidR="003042BB" w:rsidRDefault="003042BB" w:rsidP="003042BB">
      <w:pPr>
        <w:pStyle w:val="41"/>
      </w:pPr>
      <w:r w:rsidRPr="003042BB">
        <w:rPr>
          <w:rFonts w:hint="eastAsia"/>
        </w:rPr>
        <w:t>游历频繁十年段</w:t>
      </w:r>
    </w:p>
    <w:p w14:paraId="6578EE14" w14:textId="4504E88F" w:rsidR="003042BB" w:rsidRPr="003042BB" w:rsidRDefault="003042BB" w:rsidP="003042BB">
      <w:pPr>
        <w:pStyle w:val="-"/>
        <w:ind w:firstLine="420"/>
      </w:pPr>
      <w:r>
        <w:rPr>
          <w:rFonts w:hint="eastAsia"/>
        </w:rPr>
        <w:t>按每十年段内的游历数量进行年份时变排名。</w:t>
      </w:r>
    </w:p>
    <w:p w14:paraId="28B4C2E3" w14:textId="685A7F4D" w:rsidR="003042BB" w:rsidRDefault="003042BB" w:rsidP="003042BB">
      <w:pPr>
        <w:pStyle w:val="41"/>
      </w:pPr>
      <w:r w:rsidRPr="003042BB">
        <w:rPr>
          <w:rFonts w:hint="eastAsia"/>
        </w:rPr>
        <w:t>两地迁徙总数量统计</w:t>
      </w:r>
    </w:p>
    <w:p w14:paraId="72D2A681" w14:textId="1ABC43BD" w:rsidR="003042BB" w:rsidRDefault="003042BB" w:rsidP="003042BB">
      <w:pPr>
        <w:pStyle w:val="-"/>
        <w:ind w:firstLine="420"/>
      </w:pPr>
      <w:r>
        <w:rPr>
          <w:rFonts w:hint="eastAsia"/>
        </w:rPr>
        <w:t>在年份时变范围内，统计两地迁徙点对的总数量统计排名。</w:t>
      </w:r>
    </w:p>
    <w:p w14:paraId="437F7C9B" w14:textId="4035C806" w:rsidR="000A1C3A" w:rsidRDefault="000A1C3A" w:rsidP="000A1C3A">
      <w:pPr>
        <w:pStyle w:val="21"/>
      </w:pPr>
      <w:r>
        <w:rPr>
          <w:rFonts w:hint="eastAsia"/>
        </w:rPr>
        <w:lastRenderedPageBreak/>
        <w:t>最终定型</w:t>
      </w:r>
    </w:p>
    <w:p w14:paraId="6A4755D9" w14:textId="7EFB3203" w:rsidR="000A1C3A" w:rsidRDefault="000A1C3A" w:rsidP="000A1C3A">
      <w:pPr>
        <w:pStyle w:val="-"/>
        <w:ind w:firstLine="420"/>
      </w:pPr>
      <w:r>
        <w:rPr>
          <w:rFonts w:hint="eastAsia"/>
        </w:rPr>
        <w:t>选择区域改为下</w:t>
      </w:r>
      <w:proofErr w:type="gramStart"/>
      <w:r>
        <w:rPr>
          <w:rFonts w:hint="eastAsia"/>
        </w:rPr>
        <w:t>拉框加确认</w:t>
      </w:r>
      <w:proofErr w:type="gramEnd"/>
      <w:r>
        <w:rPr>
          <w:rFonts w:hint="eastAsia"/>
        </w:rPr>
        <w:t>按钮，时间重置按钮移动到动态排序图右下角。同时，演示内容增加到</w:t>
      </w:r>
      <w:r w:rsidRPr="000A1C3A">
        <w:rPr>
          <w:rFonts w:hint="eastAsia"/>
        </w:rPr>
        <w:t>诗人游历时变排名、游历地点时变排名、游历城市时变排名、游历省份时变排名、游历年份时变排名、游历十年时变排名、游历百年时变排名、地点迁徙点对时变排名、城市迁徙点对时变排名、省份迁徙点对时变排名</w:t>
      </w:r>
      <w:r>
        <w:rPr>
          <w:rFonts w:hint="eastAsia"/>
        </w:rPr>
        <w:t>共十个。</w:t>
      </w:r>
      <w:r w:rsidRPr="000A1C3A">
        <w:rPr>
          <w:rFonts w:hint="eastAsia"/>
        </w:rPr>
        <w:t>诗人游历时变排名</w:t>
      </w:r>
      <w:r>
        <w:rPr>
          <w:rFonts w:hint="eastAsia"/>
        </w:rPr>
        <w:t>为默认初始化内容。动态柱形排序图增加侧边缩放交互条。</w:t>
      </w:r>
    </w:p>
    <w:p w14:paraId="35A61B9D" w14:textId="77777777" w:rsidR="000A1C3A" w:rsidRDefault="000A1C3A" w:rsidP="000A1C3A">
      <w:pPr>
        <w:pStyle w:val="-"/>
        <w:keepNext/>
        <w:ind w:firstLineChars="0" w:firstLine="0"/>
        <w:jc w:val="center"/>
      </w:pPr>
      <w:r>
        <w:rPr>
          <w:noProof/>
        </w:rPr>
        <w:drawing>
          <wp:inline distT="0" distB="0" distL="0" distR="0" wp14:anchorId="4C2561AD" wp14:editId="5120F78C">
            <wp:extent cx="5670841" cy="4210266"/>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0841" cy="4210266"/>
                    </a:xfrm>
                    <a:prstGeom prst="rect">
                      <a:avLst/>
                    </a:prstGeom>
                  </pic:spPr>
                </pic:pic>
              </a:graphicData>
            </a:graphic>
          </wp:inline>
        </w:drawing>
      </w:r>
    </w:p>
    <w:p w14:paraId="2506BAF5" w14:textId="4CE64C99" w:rsidR="000A1C3A" w:rsidRPr="000A1C3A" w:rsidRDefault="000A1C3A" w:rsidP="000A1C3A">
      <w:pPr>
        <w:pStyle w:val="af7"/>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B697F">
        <w:rPr>
          <w:noProof/>
        </w:rPr>
        <w:t>13</w:t>
      </w:r>
      <w:r>
        <w:fldChar w:fldCharType="end"/>
      </w:r>
      <w:r>
        <w:rPr>
          <w:rFonts w:hint="eastAsia"/>
        </w:rPr>
        <w:t>界面示例</w:t>
      </w:r>
    </w:p>
    <w:p w14:paraId="549131BC" w14:textId="77777777" w:rsidR="00372686" w:rsidRDefault="00372686" w:rsidP="00372686">
      <w:pPr>
        <w:pStyle w:val="1"/>
      </w:pPr>
      <w:r>
        <w:rPr>
          <w:rFonts w:hint="eastAsia"/>
        </w:rPr>
        <w:t>基于轨迹嵌入技术的时空流动性分析</w:t>
      </w:r>
    </w:p>
    <w:p w14:paraId="612DEA5D" w14:textId="77777777" w:rsidR="00A936B4" w:rsidRDefault="00A936B4" w:rsidP="00A936B4">
      <w:pPr>
        <w:pStyle w:val="21"/>
      </w:pPr>
      <w:r>
        <w:rPr>
          <w:rFonts w:hint="eastAsia"/>
        </w:rPr>
        <w:t>简介</w:t>
      </w:r>
    </w:p>
    <w:p w14:paraId="3984CF4C" w14:textId="77777777" w:rsidR="00A936B4" w:rsidRPr="00A936B4" w:rsidRDefault="00253FFD" w:rsidP="00A936B4">
      <w:pPr>
        <w:pStyle w:val="-"/>
        <w:ind w:firstLine="420"/>
      </w:pPr>
      <w:r>
        <w:rPr>
          <w:rFonts w:hint="eastAsia"/>
        </w:rPr>
        <w:t>通过使用序列嵌入模型学习所有诗人的轨迹嵌入，再使用不同的聚类算法</w:t>
      </w:r>
      <w:r w:rsidR="00F57652">
        <w:rPr>
          <w:rFonts w:hint="eastAsia"/>
        </w:rPr>
        <w:t>对所有的轨迹嵌入</w:t>
      </w:r>
      <w:r>
        <w:rPr>
          <w:rFonts w:hint="eastAsia"/>
        </w:rPr>
        <w:t>进行分析和汇总，并将分析结果进行可视化的展示与呈现。</w:t>
      </w:r>
    </w:p>
    <w:p w14:paraId="37116476" w14:textId="77777777" w:rsidR="00A936B4" w:rsidRDefault="00A936B4" w:rsidP="00A936B4">
      <w:pPr>
        <w:pStyle w:val="21"/>
      </w:pPr>
      <w:r>
        <w:rPr>
          <w:rFonts w:hint="eastAsia"/>
        </w:rPr>
        <w:t>界面框图</w:t>
      </w:r>
    </w:p>
    <w:p w14:paraId="3147D224" w14:textId="7B253EB3" w:rsidR="00253FFD" w:rsidRDefault="004D221D" w:rsidP="00253FFD">
      <w:pPr>
        <w:pStyle w:val="-"/>
        <w:keepNext/>
        <w:ind w:firstLineChars="0" w:firstLine="0"/>
        <w:jc w:val="center"/>
      </w:pPr>
      <w:r>
        <w:rPr>
          <w:noProof/>
        </w:rPr>
        <w:drawing>
          <wp:inline distT="0" distB="0" distL="0" distR="0" wp14:anchorId="5EE35016" wp14:editId="385C920D">
            <wp:extent cx="6188710" cy="12077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1207770"/>
                    </a:xfrm>
                    <a:prstGeom prst="rect">
                      <a:avLst/>
                    </a:prstGeom>
                  </pic:spPr>
                </pic:pic>
              </a:graphicData>
            </a:graphic>
          </wp:inline>
        </w:drawing>
      </w:r>
    </w:p>
    <w:p w14:paraId="2B558FAA" w14:textId="0B37DF46" w:rsidR="00A936B4" w:rsidRDefault="00253FFD" w:rsidP="00253FFD">
      <w:pPr>
        <w:pStyle w:val="af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B697F">
        <w:rPr>
          <w:noProof/>
        </w:rPr>
        <w:t>14</w:t>
      </w:r>
      <w:r>
        <w:fldChar w:fldCharType="end"/>
      </w:r>
      <w:r>
        <w:rPr>
          <w:rFonts w:hint="eastAsia"/>
        </w:rPr>
        <w:t>基于嵌入技术的时空流动性分析模块界面框图</w:t>
      </w:r>
    </w:p>
    <w:p w14:paraId="0C752568" w14:textId="77777777" w:rsidR="00253FFD" w:rsidRDefault="00253FFD" w:rsidP="00253FFD">
      <w:pPr>
        <w:pStyle w:val="-"/>
        <w:keepNext/>
        <w:ind w:firstLineChars="0" w:firstLine="0"/>
        <w:jc w:val="center"/>
      </w:pPr>
      <w:r>
        <w:rPr>
          <w:noProof/>
        </w:rPr>
        <w:lastRenderedPageBreak/>
        <w:drawing>
          <wp:inline distT="0" distB="0" distL="0" distR="0" wp14:anchorId="0EC2347D" wp14:editId="4B646624">
            <wp:extent cx="6188710" cy="24930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2493010"/>
                    </a:xfrm>
                    <a:prstGeom prst="rect">
                      <a:avLst/>
                    </a:prstGeom>
                  </pic:spPr>
                </pic:pic>
              </a:graphicData>
            </a:graphic>
          </wp:inline>
        </w:drawing>
      </w:r>
    </w:p>
    <w:p w14:paraId="0528C68D" w14:textId="1ACB9652" w:rsidR="006922AA" w:rsidRDefault="00253FFD" w:rsidP="00253FFD">
      <w:pPr>
        <w:pStyle w:val="af7"/>
        <w:jc w:val="center"/>
      </w:pPr>
      <w:bookmarkStart w:id="4" w:name="_Ref7155091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B697F">
        <w:rPr>
          <w:noProof/>
        </w:rPr>
        <w:t>15</w:t>
      </w:r>
      <w:r>
        <w:fldChar w:fldCharType="end"/>
      </w:r>
      <w:bookmarkEnd w:id="4"/>
      <w:r>
        <w:rPr>
          <w:rFonts w:hint="eastAsia"/>
        </w:rPr>
        <w:t>基于嵌入技术的时空流动性分析模块界面框图（续）</w:t>
      </w:r>
    </w:p>
    <w:p w14:paraId="0855B271" w14:textId="77777777" w:rsidR="00A936B4" w:rsidRPr="004B7F6B" w:rsidRDefault="00A936B4" w:rsidP="00A936B4">
      <w:pPr>
        <w:pStyle w:val="21"/>
      </w:pPr>
      <w:r>
        <w:rPr>
          <w:rFonts w:hint="eastAsia"/>
        </w:rPr>
        <w:t>界面功能解析</w:t>
      </w:r>
    </w:p>
    <w:p w14:paraId="5AAB5AC3" w14:textId="77777777" w:rsidR="00372686" w:rsidRDefault="00DE6EC1" w:rsidP="00DE6EC1">
      <w:pPr>
        <w:pStyle w:val="31"/>
      </w:pPr>
      <w:r>
        <w:rPr>
          <w:rFonts w:hint="eastAsia"/>
        </w:rPr>
        <w:t>标题部分</w:t>
      </w:r>
    </w:p>
    <w:p w14:paraId="7AC5D024" w14:textId="77777777" w:rsidR="00DE6EC1" w:rsidRDefault="00DE6EC1" w:rsidP="00DE6EC1">
      <w:pPr>
        <w:pStyle w:val="-"/>
        <w:ind w:firstLine="420"/>
      </w:pPr>
      <w:bookmarkStart w:id="5" w:name="_Hlk71552669"/>
      <w:r w:rsidRPr="00F30291">
        <w:rPr>
          <w:rFonts w:hint="eastAsia"/>
        </w:rPr>
        <w:t>标题部分主要包含两部分文字的内容，第一部分文字为标题内容，说明本页面的标题内容，即“</w:t>
      </w:r>
      <w:r>
        <w:rPr>
          <w:rFonts w:hint="eastAsia"/>
        </w:rPr>
        <w:t>基于嵌入技术的时空流动性分析</w:t>
      </w:r>
      <w:r w:rsidRPr="00F30291">
        <w:rPr>
          <w:rFonts w:hint="eastAsia"/>
        </w:rPr>
        <w:t>”。第二部分文字为简介文字，用于简单介绍本页面的：设计目的、功能作用、使用方法。内容不宜过长。</w:t>
      </w:r>
      <w:bookmarkEnd w:id="5"/>
    </w:p>
    <w:p w14:paraId="11CEE519" w14:textId="4BFDB63F" w:rsidR="00102B85" w:rsidRDefault="004D221D" w:rsidP="00102B85">
      <w:pPr>
        <w:pStyle w:val="31"/>
      </w:pPr>
      <w:r>
        <w:rPr>
          <w:rFonts w:hint="eastAsia"/>
        </w:rPr>
        <w:t>嵌入内核与</w:t>
      </w:r>
      <w:r w:rsidR="00102B85">
        <w:rPr>
          <w:rFonts w:hint="eastAsia"/>
        </w:rPr>
        <w:t>算法选择部分</w:t>
      </w:r>
    </w:p>
    <w:p w14:paraId="5F457C21" w14:textId="2FF9EC67" w:rsidR="004D221D" w:rsidRPr="004D221D" w:rsidRDefault="004D221D" w:rsidP="004D221D">
      <w:pPr>
        <w:pStyle w:val="-"/>
        <w:ind w:firstLine="420"/>
      </w:pPr>
      <w:r>
        <w:rPr>
          <w:rFonts w:hint="eastAsia"/>
        </w:rPr>
        <w:t>嵌入内核选择部分提供嵌入算法的内核选取下拉框（目前只提供一个，且默认选中）。</w:t>
      </w:r>
    </w:p>
    <w:p w14:paraId="4937B8D6" w14:textId="77777777" w:rsidR="00102B85" w:rsidRPr="00102B85" w:rsidRDefault="00BE1C23" w:rsidP="00102B85">
      <w:pPr>
        <w:pStyle w:val="-"/>
        <w:ind w:firstLine="420"/>
      </w:pPr>
      <w:r>
        <w:rPr>
          <w:rFonts w:hint="eastAsia"/>
        </w:rPr>
        <w:t>算法选择部分可以</w:t>
      </w:r>
      <w:proofErr w:type="gramStart"/>
      <w:r>
        <w:rPr>
          <w:rFonts w:hint="eastAsia"/>
        </w:rPr>
        <w:t>操作共</w:t>
      </w:r>
      <w:proofErr w:type="gramEnd"/>
      <w:r>
        <w:rPr>
          <w:rFonts w:hint="eastAsia"/>
        </w:rPr>
        <w:t>两个按钮，分别是算法选择下拉框，用于对算法进行选择；以及分析按钮，将选中算法的分析结果数据从后端取回并在前端进行展示。</w:t>
      </w:r>
    </w:p>
    <w:p w14:paraId="79BAD1E4" w14:textId="77777777" w:rsidR="00DE6EC1" w:rsidRDefault="00DE6EC1" w:rsidP="00DE6EC1">
      <w:pPr>
        <w:pStyle w:val="31"/>
      </w:pPr>
      <w:r>
        <w:rPr>
          <w:rFonts w:hint="eastAsia"/>
        </w:rPr>
        <w:t>图表可视化汇总部分</w:t>
      </w:r>
    </w:p>
    <w:p w14:paraId="10C6F8F4" w14:textId="0F54A487" w:rsidR="003B77CE" w:rsidRDefault="00102B85" w:rsidP="003B77CE">
      <w:pPr>
        <w:pStyle w:val="-"/>
        <w:ind w:firstLine="420"/>
      </w:pPr>
      <w:r>
        <w:rPr>
          <w:rFonts w:hint="eastAsia"/>
        </w:rPr>
        <w:t>图表可视化汇总为本模块主体界面的续接，具体形式上，包含有</w:t>
      </w:r>
      <w:r>
        <w:t>8</w:t>
      </w:r>
      <w:r>
        <w:rPr>
          <w:rFonts w:hint="eastAsia"/>
        </w:rPr>
        <w:t>个由柱形图和关系</w:t>
      </w:r>
      <w:proofErr w:type="gramStart"/>
      <w:r>
        <w:rPr>
          <w:rFonts w:hint="eastAsia"/>
        </w:rPr>
        <w:t>图构成</w:t>
      </w:r>
      <w:proofErr w:type="gramEnd"/>
      <w:r>
        <w:rPr>
          <w:rFonts w:hint="eastAsia"/>
        </w:rPr>
        <w:t>的图表，如</w:t>
      </w:r>
      <w:r>
        <w:fldChar w:fldCharType="begin"/>
      </w:r>
      <w:r>
        <w:instrText xml:space="preserve"> </w:instrText>
      </w:r>
      <w:r>
        <w:rPr>
          <w:rFonts w:hint="eastAsia"/>
        </w:rPr>
        <w:instrText>REF _Ref71550918 \h</w:instrText>
      </w:r>
      <w:r>
        <w:instrText xml:space="preserve"> </w:instrText>
      </w:r>
      <w:r>
        <w:fldChar w:fldCharType="separate"/>
      </w:r>
      <w:r w:rsidR="00BB697F">
        <w:rPr>
          <w:rFonts w:hint="eastAsia"/>
        </w:rPr>
        <w:t>图</w:t>
      </w:r>
      <w:r w:rsidR="00BB697F">
        <w:rPr>
          <w:rFonts w:hint="eastAsia"/>
        </w:rPr>
        <w:t xml:space="preserve"> </w:t>
      </w:r>
      <w:r w:rsidR="00BB697F">
        <w:rPr>
          <w:noProof/>
        </w:rPr>
        <w:t>15</w:t>
      </w:r>
      <w:r>
        <w:fldChar w:fldCharType="end"/>
      </w:r>
      <w:r>
        <w:rPr>
          <w:rFonts w:hint="eastAsia"/>
        </w:rPr>
        <w:t>所示，具体的，在页面排列时可以按照每行两个进行排列。</w:t>
      </w:r>
    </w:p>
    <w:p w14:paraId="06AE27E7" w14:textId="2703F7F6" w:rsidR="003B77CE" w:rsidRPr="00B7039C" w:rsidRDefault="003B77CE" w:rsidP="003B77CE">
      <w:pPr>
        <w:pStyle w:val="-"/>
        <w:ind w:firstLine="420"/>
      </w:pPr>
      <w:r w:rsidRPr="00F85321">
        <w:rPr>
          <w:rFonts w:hint="eastAsia"/>
          <w:i/>
          <w:color w:val="C00000"/>
          <w:u w:val="single"/>
        </w:rPr>
        <w:t>注意，在本部分，我们强调的不是分析的结果，而是提供了一个平台，数据层，嵌入层，算法层互相解耦合，并通过设计</w:t>
      </w:r>
      <w:r w:rsidR="00F85321" w:rsidRPr="00F85321">
        <w:rPr>
          <w:rFonts w:hint="eastAsia"/>
          <w:i/>
          <w:color w:val="C00000"/>
          <w:u w:val="single"/>
        </w:rPr>
        <w:t>层层通信协议的方式，来达到各种可自由扩展的地步。</w:t>
      </w:r>
    </w:p>
    <w:p w14:paraId="67911F0D" w14:textId="77777777" w:rsidR="00102B85" w:rsidRDefault="00102B85" w:rsidP="00102B85">
      <w:pPr>
        <w:pStyle w:val="41"/>
      </w:pPr>
      <w:bookmarkStart w:id="6" w:name="_Ref71551668"/>
      <w:r>
        <w:rPr>
          <w:rFonts w:hint="eastAsia"/>
        </w:rPr>
        <w:t>Map</w:t>
      </w:r>
      <w:r>
        <w:rPr>
          <w:rFonts w:hint="eastAsia"/>
        </w:rPr>
        <w:t>图：</w:t>
      </w:r>
      <w:r>
        <w:rPr>
          <w:rFonts w:hint="eastAsia"/>
        </w:rPr>
        <w:t>POI</w:t>
      </w:r>
      <w:r>
        <w:rPr>
          <w:rFonts w:hint="eastAsia"/>
        </w:rPr>
        <w:t>及影响力大小</w:t>
      </w:r>
      <w:bookmarkEnd w:id="6"/>
    </w:p>
    <w:p w14:paraId="45612C1C" w14:textId="5E23D98A" w:rsidR="001A770E" w:rsidRDefault="00906FBF" w:rsidP="001A770E">
      <w:pPr>
        <w:pStyle w:val="-"/>
        <w:ind w:firstLine="420"/>
      </w:pPr>
      <w:r>
        <w:rPr>
          <w:rFonts w:hint="eastAsia"/>
        </w:rPr>
        <w:t>基于轨迹点嵌入技术</w:t>
      </w:r>
      <w:r w:rsidR="00360712">
        <w:rPr>
          <w:rFonts w:hint="eastAsia"/>
        </w:rPr>
        <w:t>（例如</w:t>
      </w:r>
      <w:r w:rsidR="00360712">
        <w:rPr>
          <w:rFonts w:hint="eastAsia"/>
        </w:rPr>
        <w:t>Word</w:t>
      </w:r>
      <w:r w:rsidR="00360712">
        <w:t>2</w:t>
      </w:r>
      <w:r w:rsidR="00360712">
        <w:rPr>
          <w:rFonts w:hint="eastAsia"/>
        </w:rPr>
        <w:t>Vec</w:t>
      </w:r>
      <w:r w:rsidR="00360712">
        <w:rPr>
          <w:rFonts w:hint="eastAsia"/>
        </w:rPr>
        <w:t>）</w:t>
      </w:r>
      <w:r>
        <w:rPr>
          <w:rFonts w:hint="eastAsia"/>
        </w:rPr>
        <w:t>，通过对应的聚类算法，可以</w:t>
      </w:r>
      <w:r w:rsidR="006A126F">
        <w:rPr>
          <w:rFonts w:hint="eastAsia"/>
        </w:rPr>
        <w:t>针对聚类算法的密度结果，逐级确定</w:t>
      </w:r>
      <w:r w:rsidR="006A126F">
        <w:rPr>
          <w:rFonts w:hint="eastAsia"/>
        </w:rPr>
        <w:t>POI</w:t>
      </w:r>
      <w:r w:rsidR="006A126F">
        <w:rPr>
          <w:rFonts w:hint="eastAsia"/>
        </w:rPr>
        <w:t>以及</w:t>
      </w:r>
      <w:r w:rsidR="006A126F">
        <w:rPr>
          <w:rFonts w:hint="eastAsia"/>
        </w:rPr>
        <w:t>POI</w:t>
      </w:r>
      <w:r w:rsidR="006A126F">
        <w:rPr>
          <w:rFonts w:hint="eastAsia"/>
        </w:rPr>
        <w:t>的影响力信息。</w:t>
      </w:r>
      <w:r w:rsidR="00315D6F">
        <w:rPr>
          <w:rFonts w:hint="eastAsia"/>
        </w:rPr>
        <w:t>并在</w:t>
      </w:r>
      <w:r w:rsidR="00315D6F">
        <w:rPr>
          <w:rFonts w:hint="eastAsia"/>
        </w:rPr>
        <w:t>Map</w:t>
      </w:r>
      <w:r w:rsidR="00315D6F">
        <w:rPr>
          <w:rFonts w:hint="eastAsia"/>
        </w:rPr>
        <w:t>地图上通过信息窗体（展示地理位置相关信息）和圆形覆盖物的大小来确定影响力的大小。</w:t>
      </w:r>
    </w:p>
    <w:p w14:paraId="205D5B53" w14:textId="0D125D45" w:rsidR="00BE5C57" w:rsidRPr="00F71E4B" w:rsidRDefault="005F0688" w:rsidP="005F0688">
      <w:pPr>
        <w:pStyle w:val="-"/>
        <w:ind w:firstLine="420"/>
        <w:rPr>
          <w:rStyle w:val="af2"/>
          <w:i/>
          <w:u w:val="single"/>
        </w:rPr>
      </w:pPr>
      <w:r w:rsidRPr="00F71E4B">
        <w:rPr>
          <w:rFonts w:hint="eastAsia"/>
          <w:i/>
          <w:color w:val="C00000"/>
          <w:u w:val="single"/>
        </w:rPr>
        <w:t>由于需要额外进行</w:t>
      </w:r>
      <w:r w:rsidR="00F71E4B" w:rsidRPr="00F71E4B">
        <w:rPr>
          <w:rFonts w:hint="eastAsia"/>
          <w:i/>
          <w:color w:val="C00000"/>
          <w:u w:val="single"/>
        </w:rPr>
        <w:t>轨迹点嵌入的分析，且和统计分析模块内容有所重合，所以本处初步预想实现的时候进行忽略，也可以减少一些工作量。</w:t>
      </w:r>
    </w:p>
    <w:p w14:paraId="3BE607B6" w14:textId="77777777" w:rsidR="00102B85" w:rsidRDefault="00102B85" w:rsidP="00102B85">
      <w:pPr>
        <w:pStyle w:val="41"/>
      </w:pPr>
      <w:bookmarkStart w:id="7" w:name="_Ref71551725"/>
      <w:r>
        <w:rPr>
          <w:rFonts w:hint="eastAsia"/>
        </w:rPr>
        <w:t>Map</w:t>
      </w:r>
      <w:r>
        <w:rPr>
          <w:rFonts w:hint="eastAsia"/>
        </w:rPr>
        <w:t>图：寻常轨迹模式展示</w:t>
      </w:r>
      <w:bookmarkEnd w:id="7"/>
    </w:p>
    <w:p w14:paraId="02C2AD48" w14:textId="77777777" w:rsidR="001A770E" w:rsidRPr="001A770E" w:rsidRDefault="00E90A43" w:rsidP="001A770E">
      <w:pPr>
        <w:pStyle w:val="-"/>
        <w:ind w:firstLine="420"/>
      </w:pPr>
      <w:r>
        <w:rPr>
          <w:rFonts w:hint="eastAsia"/>
        </w:rPr>
        <w:t>基于轨迹序列嵌入结果，通过对应的聚类算法，聚类得出寻常轨迹模式和异常轨迹模式。对所有寻常轨迹模式在地图上以折线形式进行展示，并在轨迹的起点</w:t>
      </w:r>
      <w:r>
        <w:rPr>
          <w:rFonts w:hint="eastAsia"/>
        </w:rPr>
        <w:t>/</w:t>
      </w:r>
      <w:r>
        <w:rPr>
          <w:rFonts w:hint="eastAsia"/>
        </w:rPr>
        <w:t>终点用信息窗体的形式附加</w:t>
      </w:r>
      <w:r w:rsidR="00ED5301">
        <w:rPr>
          <w:rFonts w:hint="eastAsia"/>
        </w:rPr>
        <w:t>对应轨迹</w:t>
      </w:r>
      <w:r>
        <w:rPr>
          <w:rFonts w:hint="eastAsia"/>
        </w:rPr>
        <w:t>内容信息。</w:t>
      </w:r>
    </w:p>
    <w:p w14:paraId="017E66AC" w14:textId="77777777" w:rsidR="00102B85" w:rsidRDefault="00102B85" w:rsidP="00102B85">
      <w:pPr>
        <w:pStyle w:val="41"/>
      </w:pPr>
      <w:bookmarkStart w:id="8" w:name="_Ref71551845"/>
      <w:r>
        <w:rPr>
          <w:rFonts w:hint="eastAsia"/>
        </w:rPr>
        <w:t>Map</w:t>
      </w:r>
      <w:r>
        <w:rPr>
          <w:rFonts w:hint="eastAsia"/>
        </w:rPr>
        <w:t>图：离群轨迹模式展示</w:t>
      </w:r>
      <w:bookmarkEnd w:id="8"/>
    </w:p>
    <w:p w14:paraId="69357AD9" w14:textId="77777777" w:rsidR="001A770E" w:rsidRPr="001A770E" w:rsidRDefault="00272032" w:rsidP="001A770E">
      <w:pPr>
        <w:pStyle w:val="-"/>
        <w:ind w:firstLine="420"/>
      </w:pPr>
      <w:r>
        <w:rPr>
          <w:rFonts w:hint="eastAsia"/>
        </w:rPr>
        <w:t>基于轨迹序列嵌入结果，通过对应的聚类算法，聚类得出寻常轨迹模式和异常轨迹模式。对所有异常轨迹模式在地图上以折线形式进行展示，并在轨迹的起点</w:t>
      </w:r>
      <w:r>
        <w:rPr>
          <w:rFonts w:hint="eastAsia"/>
        </w:rPr>
        <w:t>/</w:t>
      </w:r>
      <w:r>
        <w:rPr>
          <w:rFonts w:hint="eastAsia"/>
        </w:rPr>
        <w:t>终点用信息窗体的形式附加对应轨迹内容信息。</w:t>
      </w:r>
    </w:p>
    <w:p w14:paraId="43B6C7AB" w14:textId="77777777" w:rsidR="00102B85" w:rsidRDefault="00102B85" w:rsidP="00102B85">
      <w:pPr>
        <w:pStyle w:val="41"/>
      </w:pPr>
      <w:r>
        <w:rPr>
          <w:rFonts w:hint="eastAsia"/>
        </w:rPr>
        <w:t>关系图：</w:t>
      </w:r>
      <w:r>
        <w:rPr>
          <w:rFonts w:hint="eastAsia"/>
        </w:rPr>
        <w:t>POI</w:t>
      </w:r>
      <w:r>
        <w:rPr>
          <w:rFonts w:hint="eastAsia"/>
        </w:rPr>
        <w:t>流动性趋势分析</w:t>
      </w:r>
    </w:p>
    <w:p w14:paraId="5616C6FB" w14:textId="3A1C8F33" w:rsidR="001A770E" w:rsidRDefault="00272032" w:rsidP="001A770E">
      <w:pPr>
        <w:pStyle w:val="-"/>
        <w:ind w:firstLine="420"/>
      </w:pPr>
      <w:r>
        <w:rPr>
          <w:rFonts w:hint="eastAsia"/>
        </w:rPr>
        <w:t>根据在</w:t>
      </w:r>
      <w:r>
        <w:fldChar w:fldCharType="begin"/>
      </w:r>
      <w:r>
        <w:instrText xml:space="preserve"> </w:instrText>
      </w:r>
      <w:r>
        <w:rPr>
          <w:rFonts w:hint="eastAsia"/>
        </w:rPr>
        <w:instrText>REF _Ref71551668 \r \h</w:instrText>
      </w:r>
      <w:r>
        <w:instrText xml:space="preserve"> </w:instrText>
      </w:r>
      <w:r>
        <w:fldChar w:fldCharType="separate"/>
      </w:r>
      <w:r w:rsidR="00BB697F">
        <w:t>6.3.3.1</w:t>
      </w:r>
      <w:r>
        <w:fldChar w:fldCharType="end"/>
      </w:r>
      <w:r>
        <w:rPr>
          <w:rFonts w:hint="eastAsia"/>
        </w:rPr>
        <w:t>得出的</w:t>
      </w:r>
      <w:r>
        <w:rPr>
          <w:rFonts w:hint="eastAsia"/>
        </w:rPr>
        <w:t>POI</w:t>
      </w:r>
      <w:r>
        <w:rPr>
          <w:rFonts w:hint="eastAsia"/>
        </w:rPr>
        <w:t>信息，结合原始轨迹序列信息，可以得到</w:t>
      </w:r>
      <w:r>
        <w:rPr>
          <w:rFonts w:hint="eastAsia"/>
        </w:rPr>
        <w:t>POI</w:t>
      </w:r>
      <w:r>
        <w:rPr>
          <w:rFonts w:hint="eastAsia"/>
        </w:rPr>
        <w:t>之间的流动性网络</w:t>
      </w:r>
      <w:r w:rsidR="00FF3834">
        <w:rPr>
          <w:rFonts w:hint="eastAsia"/>
        </w:rPr>
        <w:t>，并通过关系图的形式进行可视化展示。</w:t>
      </w:r>
    </w:p>
    <w:p w14:paraId="02F1F5C7" w14:textId="18202DC4" w:rsidR="00F71E4B" w:rsidRPr="001A770E" w:rsidRDefault="00F71E4B" w:rsidP="001A770E">
      <w:pPr>
        <w:pStyle w:val="-"/>
        <w:ind w:firstLine="420"/>
      </w:pPr>
      <w:r w:rsidRPr="00F71E4B">
        <w:rPr>
          <w:rFonts w:hint="eastAsia"/>
          <w:i/>
          <w:color w:val="C00000"/>
          <w:u w:val="single"/>
        </w:rPr>
        <w:t>由于需要额外进行轨迹点嵌入的分析，且和统计分析模块内容有所重合，所以本处初步预想实现的时候进行忽略，也可以减少一些工作量。</w:t>
      </w:r>
    </w:p>
    <w:p w14:paraId="42DC7F8C" w14:textId="77777777" w:rsidR="00102B85" w:rsidRDefault="00102B85" w:rsidP="00102B85">
      <w:pPr>
        <w:pStyle w:val="41"/>
      </w:pPr>
      <w:r>
        <w:rPr>
          <w:rFonts w:hint="eastAsia"/>
        </w:rPr>
        <w:lastRenderedPageBreak/>
        <w:t>柱形图：寻常</w:t>
      </w:r>
      <w:proofErr w:type="gramStart"/>
      <w:r>
        <w:rPr>
          <w:rFonts w:hint="eastAsia"/>
        </w:rPr>
        <w:t>流量入度分析</w:t>
      </w:r>
      <w:proofErr w:type="gramEnd"/>
    </w:p>
    <w:p w14:paraId="2015FB13" w14:textId="60FB4EF1" w:rsidR="001A770E" w:rsidRPr="001A770E" w:rsidRDefault="00D1053F" w:rsidP="001A770E">
      <w:pPr>
        <w:pStyle w:val="-"/>
        <w:ind w:firstLine="420"/>
      </w:pPr>
      <w:r>
        <w:rPr>
          <w:rFonts w:hint="eastAsia"/>
        </w:rPr>
        <w:t>根据在</w:t>
      </w:r>
      <w:r>
        <w:fldChar w:fldCharType="begin"/>
      </w:r>
      <w:r>
        <w:instrText xml:space="preserve"> </w:instrText>
      </w:r>
      <w:r>
        <w:rPr>
          <w:rFonts w:hint="eastAsia"/>
        </w:rPr>
        <w:instrText>REF _Ref71551725 \r \h</w:instrText>
      </w:r>
      <w:r>
        <w:instrText xml:space="preserve"> </w:instrText>
      </w:r>
      <w:r>
        <w:fldChar w:fldCharType="separate"/>
      </w:r>
      <w:r w:rsidR="00BB697F">
        <w:t>6.3.3.2</w:t>
      </w:r>
      <w:r>
        <w:fldChar w:fldCharType="end"/>
      </w:r>
      <w:r>
        <w:rPr>
          <w:rFonts w:hint="eastAsia"/>
        </w:rPr>
        <w:t>得出的寻常轨迹模式，对相关涉及到的所有轨迹地点</w:t>
      </w:r>
      <w:proofErr w:type="gramStart"/>
      <w:r>
        <w:rPr>
          <w:rFonts w:hint="eastAsia"/>
        </w:rPr>
        <w:t>的入度进行</w:t>
      </w:r>
      <w:proofErr w:type="gramEnd"/>
      <w:r>
        <w:rPr>
          <w:rFonts w:hint="eastAsia"/>
        </w:rPr>
        <w:t>分析统计排名。</w:t>
      </w:r>
    </w:p>
    <w:p w14:paraId="064DB9E2" w14:textId="77777777" w:rsidR="001A770E" w:rsidRDefault="001A770E" w:rsidP="001A770E">
      <w:pPr>
        <w:pStyle w:val="41"/>
      </w:pPr>
      <w:r>
        <w:rPr>
          <w:rFonts w:hint="eastAsia"/>
        </w:rPr>
        <w:t>柱形图：寻常</w:t>
      </w:r>
      <w:proofErr w:type="gramStart"/>
      <w:r>
        <w:rPr>
          <w:rFonts w:hint="eastAsia"/>
        </w:rPr>
        <w:t>流量出度分析</w:t>
      </w:r>
      <w:proofErr w:type="gramEnd"/>
    </w:p>
    <w:p w14:paraId="6EE0CC7E" w14:textId="2469997B" w:rsidR="001A770E" w:rsidRPr="00C533B3" w:rsidRDefault="00C533B3" w:rsidP="00C533B3">
      <w:pPr>
        <w:pStyle w:val="-"/>
        <w:ind w:firstLine="420"/>
      </w:pPr>
      <w:r>
        <w:rPr>
          <w:rFonts w:hint="eastAsia"/>
        </w:rPr>
        <w:t>根据在</w:t>
      </w:r>
      <w:r>
        <w:fldChar w:fldCharType="begin"/>
      </w:r>
      <w:r>
        <w:instrText xml:space="preserve"> </w:instrText>
      </w:r>
      <w:r>
        <w:rPr>
          <w:rFonts w:hint="eastAsia"/>
        </w:rPr>
        <w:instrText>REF _Ref71551725 \r \h</w:instrText>
      </w:r>
      <w:r>
        <w:instrText xml:space="preserve"> </w:instrText>
      </w:r>
      <w:r>
        <w:fldChar w:fldCharType="separate"/>
      </w:r>
      <w:r w:rsidR="00BB697F">
        <w:t>6.3.3.2</w:t>
      </w:r>
      <w:r>
        <w:fldChar w:fldCharType="end"/>
      </w:r>
      <w:r>
        <w:rPr>
          <w:rFonts w:hint="eastAsia"/>
        </w:rPr>
        <w:t>得出的寻常轨迹模式，对相关涉及到的所有轨迹地点</w:t>
      </w:r>
      <w:proofErr w:type="gramStart"/>
      <w:r>
        <w:rPr>
          <w:rFonts w:hint="eastAsia"/>
        </w:rPr>
        <w:t>的出度进行</w:t>
      </w:r>
      <w:proofErr w:type="gramEnd"/>
      <w:r>
        <w:rPr>
          <w:rFonts w:hint="eastAsia"/>
        </w:rPr>
        <w:t>分析统计排名。</w:t>
      </w:r>
    </w:p>
    <w:p w14:paraId="41120339" w14:textId="77777777" w:rsidR="001A770E" w:rsidRDefault="001A770E" w:rsidP="001A770E">
      <w:pPr>
        <w:pStyle w:val="41"/>
      </w:pPr>
      <w:r>
        <w:rPr>
          <w:rFonts w:hint="eastAsia"/>
        </w:rPr>
        <w:t>柱形图：异常</w:t>
      </w:r>
      <w:proofErr w:type="gramStart"/>
      <w:r>
        <w:rPr>
          <w:rFonts w:hint="eastAsia"/>
        </w:rPr>
        <w:t>流量入度分析</w:t>
      </w:r>
      <w:proofErr w:type="gramEnd"/>
    </w:p>
    <w:p w14:paraId="6B126883" w14:textId="494F25ED" w:rsidR="001A770E" w:rsidRPr="00C533B3" w:rsidRDefault="00C533B3" w:rsidP="00C533B3">
      <w:pPr>
        <w:pStyle w:val="-"/>
        <w:ind w:firstLine="420"/>
      </w:pPr>
      <w:r>
        <w:rPr>
          <w:rFonts w:hint="eastAsia"/>
        </w:rPr>
        <w:t>根据在</w:t>
      </w:r>
      <w:r>
        <w:fldChar w:fldCharType="begin"/>
      </w:r>
      <w:r>
        <w:instrText xml:space="preserve"> </w:instrText>
      </w:r>
      <w:r>
        <w:rPr>
          <w:rFonts w:hint="eastAsia"/>
        </w:rPr>
        <w:instrText>REF _Ref71551845 \r \h</w:instrText>
      </w:r>
      <w:r>
        <w:instrText xml:space="preserve"> </w:instrText>
      </w:r>
      <w:r>
        <w:fldChar w:fldCharType="separate"/>
      </w:r>
      <w:r w:rsidR="00BB697F">
        <w:t>6.3.3.3</w:t>
      </w:r>
      <w:r>
        <w:fldChar w:fldCharType="end"/>
      </w:r>
      <w:r>
        <w:rPr>
          <w:rFonts w:hint="eastAsia"/>
        </w:rPr>
        <w:t>得出的异常轨迹模式，对相关涉及到的所有轨迹地点</w:t>
      </w:r>
      <w:proofErr w:type="gramStart"/>
      <w:r>
        <w:rPr>
          <w:rFonts w:hint="eastAsia"/>
        </w:rPr>
        <w:t>的入度进行</w:t>
      </w:r>
      <w:proofErr w:type="gramEnd"/>
      <w:r>
        <w:rPr>
          <w:rFonts w:hint="eastAsia"/>
        </w:rPr>
        <w:t>分析统计排名。</w:t>
      </w:r>
    </w:p>
    <w:p w14:paraId="3C405C61" w14:textId="77777777" w:rsidR="001A770E" w:rsidRDefault="001A770E" w:rsidP="001A770E">
      <w:pPr>
        <w:pStyle w:val="41"/>
      </w:pPr>
      <w:r>
        <w:rPr>
          <w:rFonts w:hint="eastAsia"/>
        </w:rPr>
        <w:t>柱形图：异常</w:t>
      </w:r>
      <w:proofErr w:type="gramStart"/>
      <w:r>
        <w:rPr>
          <w:rFonts w:hint="eastAsia"/>
        </w:rPr>
        <w:t>流量出度分析</w:t>
      </w:r>
      <w:proofErr w:type="gramEnd"/>
    </w:p>
    <w:p w14:paraId="0C24D992" w14:textId="43DD20A7" w:rsidR="001A770E" w:rsidRDefault="00C533B3" w:rsidP="00C533B3">
      <w:pPr>
        <w:pStyle w:val="-"/>
        <w:ind w:firstLine="420"/>
      </w:pPr>
      <w:r>
        <w:rPr>
          <w:rFonts w:hint="eastAsia"/>
        </w:rPr>
        <w:t>根据在</w:t>
      </w:r>
      <w:r>
        <w:fldChar w:fldCharType="begin"/>
      </w:r>
      <w:r>
        <w:instrText xml:space="preserve"> </w:instrText>
      </w:r>
      <w:r>
        <w:rPr>
          <w:rFonts w:hint="eastAsia"/>
        </w:rPr>
        <w:instrText>REF _Ref71551845 \r \h</w:instrText>
      </w:r>
      <w:r>
        <w:instrText xml:space="preserve"> </w:instrText>
      </w:r>
      <w:r>
        <w:fldChar w:fldCharType="separate"/>
      </w:r>
      <w:r w:rsidR="00BB697F">
        <w:t>6.3.3.3</w:t>
      </w:r>
      <w:r>
        <w:fldChar w:fldCharType="end"/>
      </w:r>
      <w:r>
        <w:rPr>
          <w:rFonts w:hint="eastAsia"/>
        </w:rPr>
        <w:t>得出的异常轨迹模式，对相关涉及到的所有轨迹地点</w:t>
      </w:r>
      <w:proofErr w:type="gramStart"/>
      <w:r>
        <w:rPr>
          <w:rFonts w:hint="eastAsia"/>
        </w:rPr>
        <w:t>的出度进行</w:t>
      </w:r>
      <w:proofErr w:type="gramEnd"/>
      <w:r>
        <w:rPr>
          <w:rFonts w:hint="eastAsia"/>
        </w:rPr>
        <w:t>分析统计排名。</w:t>
      </w:r>
    </w:p>
    <w:p w14:paraId="6DEA7F0F" w14:textId="3AFF9906" w:rsidR="002C303C" w:rsidRDefault="002C303C" w:rsidP="002C303C">
      <w:pPr>
        <w:pStyle w:val="21"/>
      </w:pPr>
      <w:r>
        <w:rPr>
          <w:rFonts w:hint="eastAsia"/>
        </w:rPr>
        <w:t>最终定型</w:t>
      </w:r>
    </w:p>
    <w:p w14:paraId="7A9E608E" w14:textId="7D7A4499" w:rsidR="002C303C" w:rsidRDefault="002C303C" w:rsidP="002C303C">
      <w:pPr>
        <w:pStyle w:val="-"/>
        <w:ind w:firstLine="420"/>
      </w:pPr>
      <w:r>
        <w:rPr>
          <w:rFonts w:hint="eastAsia"/>
        </w:rPr>
        <w:t>内核选择即为选择轨迹嵌入表示的算法模型内核，算法选择则是选择用于半监督训练标注数据时的基准算法。分析结果区域大改：</w:t>
      </w:r>
    </w:p>
    <w:p w14:paraId="56A69412" w14:textId="0E22C133" w:rsidR="002C303C" w:rsidRDefault="002C303C" w:rsidP="002C303C">
      <w:pPr>
        <w:pStyle w:val="-"/>
        <w:numPr>
          <w:ilvl w:val="0"/>
          <w:numId w:val="37"/>
        </w:numPr>
        <w:ind w:firstLineChars="0"/>
      </w:pPr>
      <w:r>
        <w:rPr>
          <w:rFonts w:hint="eastAsia"/>
        </w:rPr>
        <w:t>只保留一个地图区域，并增加交互式的轨迹选择显示按钮，用红绿显示离群和频繁</w:t>
      </w:r>
    </w:p>
    <w:p w14:paraId="665A6830" w14:textId="4793A3E1" w:rsidR="002C303C" w:rsidRDefault="002C303C" w:rsidP="002C303C">
      <w:pPr>
        <w:pStyle w:val="-"/>
        <w:numPr>
          <w:ilvl w:val="0"/>
          <w:numId w:val="37"/>
        </w:numPr>
        <w:ind w:firstLineChars="0"/>
      </w:pPr>
      <w:r>
        <w:rPr>
          <w:rFonts w:hint="eastAsia"/>
        </w:rPr>
        <w:t>增加树形图便于更直接查看整体的分析结果</w:t>
      </w:r>
    </w:p>
    <w:p w14:paraId="3BD72A52" w14:textId="0CDE1C0C" w:rsidR="002C303C" w:rsidRDefault="002C303C" w:rsidP="002C303C">
      <w:pPr>
        <w:pStyle w:val="-"/>
        <w:numPr>
          <w:ilvl w:val="0"/>
          <w:numId w:val="37"/>
        </w:numPr>
        <w:ind w:firstLineChars="0"/>
      </w:pPr>
      <w:r>
        <w:rPr>
          <w:rFonts w:hint="eastAsia"/>
        </w:rPr>
        <w:t>其余图表均为柱形图，即离群、频繁的轨迹复杂网络下国家、省份、城市、地点的出入度</w:t>
      </w:r>
    </w:p>
    <w:p w14:paraId="1B70C71D" w14:textId="77777777" w:rsidR="00064101" w:rsidRDefault="00064101" w:rsidP="00064101">
      <w:pPr>
        <w:pStyle w:val="-"/>
        <w:keepNext/>
        <w:ind w:firstLineChars="0" w:firstLine="0"/>
        <w:jc w:val="center"/>
      </w:pPr>
      <w:r>
        <w:rPr>
          <w:noProof/>
        </w:rPr>
        <w:drawing>
          <wp:inline distT="0" distB="0" distL="0" distR="0" wp14:anchorId="46E0B707" wp14:editId="58372D80">
            <wp:extent cx="5664199" cy="844550"/>
            <wp:effectExtent l="0" t="0" r="0" b="0"/>
            <wp:docPr id="21" name="图片 21"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地图&#10;&#10;描述已自动生成"/>
                    <pic:cNvPicPr/>
                  </pic:nvPicPr>
                  <pic:blipFill rotWithShape="1">
                    <a:blip r:embed="rId25"/>
                    <a:srcRect b="82883"/>
                    <a:stretch/>
                  </pic:blipFill>
                  <pic:spPr bwMode="auto">
                    <a:xfrm>
                      <a:off x="0" y="0"/>
                      <a:ext cx="5664491" cy="844593"/>
                    </a:xfrm>
                    <a:prstGeom prst="rect">
                      <a:avLst/>
                    </a:prstGeom>
                    <a:ln>
                      <a:noFill/>
                    </a:ln>
                    <a:extLst>
                      <a:ext uri="{53640926-AAD7-44D8-BBD7-CCE9431645EC}">
                        <a14:shadowObscured xmlns:a14="http://schemas.microsoft.com/office/drawing/2010/main"/>
                      </a:ext>
                    </a:extLst>
                  </pic:spPr>
                </pic:pic>
              </a:graphicData>
            </a:graphic>
          </wp:inline>
        </w:drawing>
      </w:r>
    </w:p>
    <w:p w14:paraId="3FE6B607" w14:textId="5EBB3C55" w:rsidR="00064101" w:rsidRDefault="00064101" w:rsidP="00064101">
      <w:pPr>
        <w:pStyle w:val="af7"/>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B697F">
        <w:rPr>
          <w:noProof/>
        </w:rPr>
        <w:t>16</w:t>
      </w:r>
      <w:r>
        <w:fldChar w:fldCharType="end"/>
      </w:r>
      <w:r>
        <w:rPr>
          <w:rFonts w:hint="eastAsia"/>
        </w:rPr>
        <w:t>内核和算法选择</w:t>
      </w:r>
      <w:r w:rsidR="00733393">
        <w:rPr>
          <w:rFonts w:hint="eastAsia"/>
        </w:rPr>
        <w:t>部分</w:t>
      </w:r>
    </w:p>
    <w:p w14:paraId="6E7FF283" w14:textId="77777777" w:rsidR="00B629C1" w:rsidRDefault="00B629C1" w:rsidP="00B629C1">
      <w:pPr>
        <w:pStyle w:val="-"/>
        <w:keepNext/>
        <w:ind w:firstLineChars="0" w:firstLine="0"/>
        <w:jc w:val="center"/>
      </w:pPr>
      <w:r>
        <w:rPr>
          <w:noProof/>
        </w:rPr>
        <w:drawing>
          <wp:inline distT="0" distB="0" distL="0" distR="0" wp14:anchorId="30A0068B" wp14:editId="4D3DECD3">
            <wp:extent cx="5664199" cy="4083050"/>
            <wp:effectExtent l="0" t="0" r="0" b="0"/>
            <wp:docPr id="20" name="图片 20"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地图&#10;&#10;描述已自动生成"/>
                    <pic:cNvPicPr/>
                  </pic:nvPicPr>
                  <pic:blipFill rotWithShape="1">
                    <a:blip r:embed="rId25"/>
                    <a:srcRect t="17246"/>
                    <a:stretch/>
                  </pic:blipFill>
                  <pic:spPr bwMode="auto">
                    <a:xfrm>
                      <a:off x="0" y="0"/>
                      <a:ext cx="5664491" cy="4083260"/>
                    </a:xfrm>
                    <a:prstGeom prst="rect">
                      <a:avLst/>
                    </a:prstGeom>
                    <a:ln>
                      <a:noFill/>
                    </a:ln>
                    <a:extLst>
                      <a:ext uri="{53640926-AAD7-44D8-BBD7-CCE9431645EC}">
                        <a14:shadowObscured xmlns:a14="http://schemas.microsoft.com/office/drawing/2010/main"/>
                      </a:ext>
                    </a:extLst>
                  </pic:spPr>
                </pic:pic>
              </a:graphicData>
            </a:graphic>
          </wp:inline>
        </w:drawing>
      </w:r>
    </w:p>
    <w:p w14:paraId="6B1BF33B" w14:textId="374A0DB6" w:rsidR="002C303C" w:rsidRDefault="00B629C1" w:rsidP="00B629C1">
      <w:pPr>
        <w:pStyle w:val="af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B697F">
        <w:rPr>
          <w:noProof/>
        </w:rPr>
        <w:t>17</w:t>
      </w:r>
      <w:r>
        <w:fldChar w:fldCharType="end"/>
      </w:r>
      <w:r>
        <w:rPr>
          <w:rFonts w:hint="eastAsia"/>
        </w:rPr>
        <w:t>地图轨迹选取示例</w:t>
      </w:r>
    </w:p>
    <w:p w14:paraId="4CEF197A" w14:textId="77777777" w:rsidR="004E7A4B" w:rsidRDefault="004E7A4B" w:rsidP="004E7A4B">
      <w:pPr>
        <w:keepNext/>
        <w:jc w:val="center"/>
      </w:pPr>
      <w:r>
        <w:rPr>
          <w:noProof/>
        </w:rPr>
        <w:lastRenderedPageBreak/>
        <w:drawing>
          <wp:inline distT="0" distB="0" distL="0" distR="0" wp14:anchorId="64BA1E89" wp14:editId="533250D3">
            <wp:extent cx="5664491" cy="2883048"/>
            <wp:effectExtent l="0" t="0" r="0" b="0"/>
            <wp:docPr id="22" name="图片 2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示&#10;&#10;描述已自动生成"/>
                    <pic:cNvPicPr/>
                  </pic:nvPicPr>
                  <pic:blipFill>
                    <a:blip r:embed="rId26"/>
                    <a:stretch>
                      <a:fillRect/>
                    </a:stretch>
                  </pic:blipFill>
                  <pic:spPr>
                    <a:xfrm>
                      <a:off x="0" y="0"/>
                      <a:ext cx="5664491" cy="2883048"/>
                    </a:xfrm>
                    <a:prstGeom prst="rect">
                      <a:avLst/>
                    </a:prstGeom>
                  </pic:spPr>
                </pic:pic>
              </a:graphicData>
            </a:graphic>
          </wp:inline>
        </w:drawing>
      </w:r>
    </w:p>
    <w:p w14:paraId="19753DD6" w14:textId="27C90196" w:rsidR="004E7A4B" w:rsidRPr="004E7A4B" w:rsidRDefault="004E7A4B" w:rsidP="004E7A4B">
      <w:pPr>
        <w:pStyle w:val="af7"/>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B697F">
        <w:rPr>
          <w:noProof/>
        </w:rPr>
        <w:t>18</w:t>
      </w:r>
      <w:r>
        <w:fldChar w:fldCharType="end"/>
      </w:r>
      <w:r>
        <w:rPr>
          <w:rFonts w:hint="eastAsia"/>
        </w:rPr>
        <w:t>树形图结果示例</w:t>
      </w:r>
    </w:p>
    <w:p w14:paraId="7CBB71D4" w14:textId="77777777" w:rsidR="00372686" w:rsidRDefault="00372686" w:rsidP="00372686">
      <w:pPr>
        <w:pStyle w:val="1"/>
      </w:pPr>
      <w:r>
        <w:rPr>
          <w:rFonts w:hint="eastAsia"/>
        </w:rPr>
        <w:t>空间规模性迁徙时变可视化</w:t>
      </w:r>
    </w:p>
    <w:p w14:paraId="3E0AD045" w14:textId="77777777" w:rsidR="00A936B4" w:rsidRDefault="00A936B4" w:rsidP="00A936B4">
      <w:pPr>
        <w:pStyle w:val="21"/>
      </w:pPr>
      <w:r>
        <w:rPr>
          <w:rFonts w:hint="eastAsia"/>
        </w:rPr>
        <w:t>简介</w:t>
      </w:r>
    </w:p>
    <w:p w14:paraId="3FE4C374" w14:textId="77777777" w:rsidR="00A936B4" w:rsidRPr="00A936B4" w:rsidRDefault="00EF5B31" w:rsidP="00A936B4">
      <w:pPr>
        <w:pStyle w:val="-"/>
        <w:ind w:firstLine="420"/>
      </w:pPr>
      <w:r>
        <w:rPr>
          <w:rFonts w:hint="eastAsia"/>
        </w:rPr>
        <w:t>受</w:t>
      </w:r>
      <w:r w:rsidR="00106393">
        <w:rPr>
          <w:rFonts w:hint="eastAsia"/>
        </w:rPr>
        <w:t>Science</w:t>
      </w:r>
      <w:r w:rsidR="00106393">
        <w:rPr>
          <w:rFonts w:hint="eastAsia"/>
        </w:rPr>
        <w:t>一篇以计量社会学</w:t>
      </w:r>
      <w:r>
        <w:rPr>
          <w:rFonts w:hint="eastAsia"/>
        </w:rPr>
        <w:t>论文工作</w:t>
      </w:r>
      <w:r w:rsidR="00106393">
        <w:rPr>
          <w:rStyle w:val="affffff1"/>
        </w:rPr>
        <w:footnoteReference w:id="1"/>
      </w:r>
      <w:r>
        <w:rPr>
          <w:rFonts w:hint="eastAsia"/>
        </w:rPr>
        <w:t>的启发，将诗人的历史人生历程进行动态的随着时间进行的可视化展示，直观展现随着时变的唐宋诗人群体空间规模性迁徙时变可视化。</w:t>
      </w:r>
    </w:p>
    <w:p w14:paraId="462B118E" w14:textId="77777777" w:rsidR="00A936B4" w:rsidRDefault="00A936B4" w:rsidP="00A936B4">
      <w:pPr>
        <w:pStyle w:val="21"/>
      </w:pPr>
      <w:r>
        <w:rPr>
          <w:rFonts w:hint="eastAsia"/>
        </w:rPr>
        <w:t>界面框图</w:t>
      </w:r>
    </w:p>
    <w:p w14:paraId="7D4D5B4F" w14:textId="31ED90C2" w:rsidR="00106393" w:rsidRDefault="00DF79B3" w:rsidP="00106393">
      <w:pPr>
        <w:pStyle w:val="-"/>
        <w:keepNext/>
        <w:ind w:firstLineChars="0" w:firstLine="0"/>
        <w:jc w:val="center"/>
      </w:pPr>
      <w:r>
        <w:rPr>
          <w:noProof/>
        </w:rPr>
        <w:drawing>
          <wp:inline distT="0" distB="0" distL="0" distR="0" wp14:anchorId="01D73640" wp14:editId="6F7F773C">
            <wp:extent cx="6188710" cy="29571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88710" cy="2957195"/>
                    </a:xfrm>
                    <a:prstGeom prst="rect">
                      <a:avLst/>
                    </a:prstGeom>
                  </pic:spPr>
                </pic:pic>
              </a:graphicData>
            </a:graphic>
          </wp:inline>
        </w:drawing>
      </w:r>
    </w:p>
    <w:p w14:paraId="1BB4E707" w14:textId="0BA9451F" w:rsidR="00A936B4" w:rsidRDefault="00106393" w:rsidP="00106393">
      <w:pPr>
        <w:pStyle w:val="af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B697F">
        <w:rPr>
          <w:noProof/>
        </w:rPr>
        <w:t>19</w:t>
      </w:r>
      <w:r>
        <w:fldChar w:fldCharType="end"/>
      </w:r>
      <w:r>
        <w:rPr>
          <w:rFonts w:hint="eastAsia"/>
        </w:rPr>
        <w:t>空间规模性迁徙时变可视化模块界面框图</w:t>
      </w:r>
    </w:p>
    <w:p w14:paraId="060FBECE" w14:textId="77777777" w:rsidR="00A936B4" w:rsidRPr="004B7F6B" w:rsidRDefault="00A936B4" w:rsidP="00A936B4">
      <w:pPr>
        <w:pStyle w:val="21"/>
      </w:pPr>
      <w:r>
        <w:rPr>
          <w:rFonts w:hint="eastAsia"/>
        </w:rPr>
        <w:lastRenderedPageBreak/>
        <w:t>界面功能解析</w:t>
      </w:r>
    </w:p>
    <w:p w14:paraId="25178E59" w14:textId="77777777" w:rsidR="00372686" w:rsidRDefault="00106393" w:rsidP="00106393">
      <w:pPr>
        <w:pStyle w:val="31"/>
      </w:pPr>
      <w:r>
        <w:rPr>
          <w:rFonts w:hint="eastAsia"/>
        </w:rPr>
        <w:t>标题部分</w:t>
      </w:r>
    </w:p>
    <w:p w14:paraId="13BCB7F0" w14:textId="77777777" w:rsidR="00106393" w:rsidRPr="00106393" w:rsidRDefault="00106393" w:rsidP="00106393">
      <w:pPr>
        <w:pStyle w:val="-"/>
        <w:ind w:firstLine="420"/>
      </w:pPr>
      <w:r w:rsidRPr="00106393">
        <w:rPr>
          <w:rFonts w:hint="eastAsia"/>
        </w:rPr>
        <w:t>标题部分主要包含两部分文字的内容，第一部分文字为标题内容，说明本页面的标题内容，即“</w:t>
      </w:r>
      <w:r>
        <w:rPr>
          <w:rFonts w:hint="eastAsia"/>
        </w:rPr>
        <w:t>空间规模性迁徙时变可视化</w:t>
      </w:r>
      <w:r w:rsidRPr="00106393">
        <w:rPr>
          <w:rFonts w:hint="eastAsia"/>
        </w:rPr>
        <w:t>”。第二部分文字为简介文字，用于简单介绍本页面的：设计目的、功能作用、使用方法。内容不宜过长。</w:t>
      </w:r>
    </w:p>
    <w:p w14:paraId="49E9303A" w14:textId="77777777" w:rsidR="00106393" w:rsidRDefault="00106393" w:rsidP="00106393">
      <w:pPr>
        <w:pStyle w:val="31"/>
      </w:pPr>
      <w:r>
        <w:rPr>
          <w:rFonts w:hint="eastAsia"/>
        </w:rPr>
        <w:t>布局选择部分</w:t>
      </w:r>
    </w:p>
    <w:p w14:paraId="11EC0A33" w14:textId="4C60D7E6" w:rsidR="00106393" w:rsidRDefault="00106393" w:rsidP="00106393">
      <w:pPr>
        <w:pStyle w:val="-"/>
        <w:ind w:firstLine="420"/>
      </w:pPr>
      <w:r>
        <w:rPr>
          <w:rFonts w:hint="eastAsia"/>
        </w:rPr>
        <w:t>可以选择两种地图布局方式（均为</w:t>
      </w:r>
      <w:proofErr w:type="spellStart"/>
      <w:r>
        <w:rPr>
          <w:rFonts w:hint="eastAsia"/>
        </w:rPr>
        <w:t>ECharts</w:t>
      </w:r>
      <w:proofErr w:type="spellEnd"/>
      <w:r>
        <w:t xml:space="preserve"> </w:t>
      </w:r>
      <w:r>
        <w:rPr>
          <w:rFonts w:hint="eastAsia"/>
        </w:rPr>
        <w:t>GL</w:t>
      </w:r>
      <w:r>
        <w:rPr>
          <w:rFonts w:hint="eastAsia"/>
        </w:rPr>
        <w:t>实例），分别为</w:t>
      </w:r>
      <w:r>
        <w:rPr>
          <w:rFonts w:hint="eastAsia"/>
        </w:rPr>
        <w:t>3D</w:t>
      </w:r>
      <w:r>
        <w:rPr>
          <w:rFonts w:hint="eastAsia"/>
        </w:rPr>
        <w:t>地球形式布局以及</w:t>
      </w:r>
      <w:r>
        <w:rPr>
          <w:rFonts w:hint="eastAsia"/>
        </w:rPr>
        <w:t>2D</w:t>
      </w:r>
      <w:r>
        <w:rPr>
          <w:rFonts w:hint="eastAsia"/>
        </w:rPr>
        <w:t>世界地图布局</w:t>
      </w:r>
      <w:r w:rsidR="00C97DCA">
        <w:rPr>
          <w:rFonts w:hint="eastAsia"/>
        </w:rPr>
        <w:t>，可以在时间演进的过程中进行世界地图的布局更替。</w:t>
      </w:r>
    </w:p>
    <w:p w14:paraId="3A475EC2" w14:textId="0F0935B2" w:rsidR="009458ED" w:rsidRPr="00106393" w:rsidRDefault="009458ED" w:rsidP="00106393">
      <w:pPr>
        <w:pStyle w:val="-"/>
        <w:ind w:firstLine="420"/>
      </w:pPr>
      <w:r>
        <w:rPr>
          <w:rFonts w:hint="eastAsia"/>
        </w:rPr>
        <w:t>点击时间重置按钮即可重置时间为初始时间并开始时间演进。</w:t>
      </w:r>
    </w:p>
    <w:p w14:paraId="274FF3F0" w14:textId="77777777" w:rsidR="00106393" w:rsidRDefault="00106393" w:rsidP="00106393">
      <w:pPr>
        <w:pStyle w:val="31"/>
      </w:pPr>
      <w:r>
        <w:rPr>
          <w:rFonts w:hint="eastAsia"/>
        </w:rPr>
        <w:t>可视化展示部分</w:t>
      </w:r>
    </w:p>
    <w:p w14:paraId="414DF483" w14:textId="1C44F288" w:rsidR="00F46110" w:rsidRDefault="00F46110" w:rsidP="00F46110">
      <w:pPr>
        <w:pStyle w:val="-"/>
        <w:ind w:firstLine="420"/>
      </w:pPr>
      <w:r>
        <w:rPr>
          <w:rFonts w:hint="eastAsia"/>
        </w:rPr>
        <w:t>可视化展示的路径随着时间进行变化，时间变动从初始年份直到终止年份，每年份变动之后，地图数据也随着进行更新。页面刷新之后，数据在</w:t>
      </w:r>
      <w:r>
        <w:rPr>
          <w:rFonts w:hint="eastAsia"/>
        </w:rPr>
        <w:t>3</w:t>
      </w:r>
      <w:r>
        <w:rPr>
          <w:rFonts w:hint="eastAsia"/>
        </w:rPr>
        <w:t>秒的定时之后进行演变。数据演变直到年份达到终止年份为止，数据将不再变动。年与年之间的数据更新时间间隔可以根据实践进行设定</w:t>
      </w:r>
      <w:r w:rsidR="00552E7E">
        <w:rPr>
          <w:rFonts w:hint="eastAsia"/>
        </w:rPr>
        <w:t>（根据条件判断，在定时任务中反复进行</w:t>
      </w:r>
      <w:proofErr w:type="spellStart"/>
      <w:r w:rsidR="00552E7E">
        <w:rPr>
          <w:rFonts w:hint="eastAsia"/>
        </w:rPr>
        <w:t>setTimeout</w:t>
      </w:r>
      <w:proofErr w:type="spellEnd"/>
      <w:r w:rsidR="00641185">
        <w:rPr>
          <w:rFonts w:hint="eastAsia"/>
        </w:rPr>
        <w:t>，或根据</w:t>
      </w:r>
      <w:proofErr w:type="spellStart"/>
      <w:r w:rsidR="00641185">
        <w:rPr>
          <w:rFonts w:hint="eastAsia"/>
        </w:rPr>
        <w:t>setInterval</w:t>
      </w:r>
      <w:proofErr w:type="spellEnd"/>
      <w:r w:rsidR="00DF79B3">
        <w:rPr>
          <w:rFonts w:hint="eastAsia"/>
        </w:rPr>
        <w:t>方便获取定时器</w:t>
      </w:r>
      <w:r w:rsidR="00552E7E">
        <w:rPr>
          <w:rFonts w:hint="eastAsia"/>
        </w:rPr>
        <w:t>）</w:t>
      </w:r>
      <w:r>
        <w:rPr>
          <w:rFonts w:hint="eastAsia"/>
        </w:rPr>
        <w:t>。</w:t>
      </w:r>
    </w:p>
    <w:p w14:paraId="1C190E05" w14:textId="6DE7136C" w:rsidR="00F06F78" w:rsidRDefault="00F06F78" w:rsidP="00F06F78">
      <w:pPr>
        <w:pStyle w:val="21"/>
      </w:pPr>
      <w:r>
        <w:rPr>
          <w:rFonts w:hint="eastAsia"/>
        </w:rPr>
        <w:t>最终定型</w:t>
      </w:r>
    </w:p>
    <w:p w14:paraId="54E103B4" w14:textId="5BC65508" w:rsidR="00F06F78" w:rsidRDefault="00F06F78" w:rsidP="00F06F78">
      <w:pPr>
        <w:pStyle w:val="-"/>
        <w:ind w:firstLine="420"/>
      </w:pPr>
      <w:r>
        <w:rPr>
          <w:rFonts w:hint="eastAsia"/>
        </w:rPr>
        <w:t>定型使用高德地图</w:t>
      </w:r>
      <w:proofErr w:type="spellStart"/>
      <w:r>
        <w:rPr>
          <w:rFonts w:hint="eastAsia"/>
        </w:rPr>
        <w:t>Loca</w:t>
      </w:r>
      <w:proofErr w:type="spellEnd"/>
      <w:r>
        <w:rPr>
          <w:rFonts w:hint="eastAsia"/>
        </w:rPr>
        <w:t>可视化（而非</w:t>
      </w:r>
      <w:proofErr w:type="spellStart"/>
      <w:r>
        <w:rPr>
          <w:rFonts w:hint="eastAsia"/>
        </w:rPr>
        <w:t>ECharts</w:t>
      </w:r>
      <w:proofErr w:type="spellEnd"/>
      <w:r>
        <w:t xml:space="preserve"> </w:t>
      </w:r>
      <w:r>
        <w:rPr>
          <w:rFonts w:hint="eastAsia"/>
        </w:rPr>
        <w:t>GL</w:t>
      </w:r>
      <w:r>
        <w:rPr>
          <w:rFonts w:hint="eastAsia"/>
        </w:rPr>
        <w:t>）。受到前端性能问题的影响（</w:t>
      </w:r>
      <w:r>
        <w:rPr>
          <w:rFonts w:hint="eastAsia"/>
        </w:rPr>
        <w:t>3D</w:t>
      </w:r>
      <w:r>
        <w:rPr>
          <w:rFonts w:hint="eastAsia"/>
        </w:rPr>
        <w:t>过于卡顿），布局仅支持一种（</w:t>
      </w:r>
      <w:r>
        <w:rPr>
          <w:rFonts w:hint="eastAsia"/>
        </w:rPr>
        <w:t>2D</w:t>
      </w:r>
      <w:r>
        <w:rPr>
          <w:rFonts w:hint="eastAsia"/>
        </w:rPr>
        <w:t>脉冲线</w:t>
      </w:r>
      <w:r>
        <w:rPr>
          <w:rFonts w:hint="eastAsia"/>
        </w:rPr>
        <w:t>+</w:t>
      </w:r>
      <w:r>
        <w:rPr>
          <w:rFonts w:hint="eastAsia"/>
        </w:rPr>
        <w:t>脉冲点），不可切换；时间重置按钮移动到地图的右下方。</w:t>
      </w:r>
      <w:r w:rsidR="00612099">
        <w:rPr>
          <w:rFonts w:hint="eastAsia"/>
        </w:rPr>
        <w:t>定时按照大概一秒三次来变化。</w:t>
      </w:r>
    </w:p>
    <w:p w14:paraId="2187B280" w14:textId="77777777" w:rsidR="00BB697F" w:rsidRDefault="00BB697F" w:rsidP="00BB697F">
      <w:pPr>
        <w:pStyle w:val="-"/>
        <w:keepNext/>
        <w:ind w:firstLineChars="0" w:firstLine="0"/>
        <w:jc w:val="center"/>
      </w:pPr>
      <w:r>
        <w:rPr>
          <w:noProof/>
        </w:rPr>
        <w:drawing>
          <wp:inline distT="0" distB="0" distL="0" distR="0" wp14:anchorId="7094FCEF" wp14:editId="3FAA7930">
            <wp:extent cx="6188710" cy="4429760"/>
            <wp:effectExtent l="0" t="0" r="2540" b="8890"/>
            <wp:docPr id="23" name="图片 23"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地图&#10;&#10;描述已自动生成"/>
                    <pic:cNvPicPr/>
                  </pic:nvPicPr>
                  <pic:blipFill>
                    <a:blip r:embed="rId28"/>
                    <a:stretch>
                      <a:fillRect/>
                    </a:stretch>
                  </pic:blipFill>
                  <pic:spPr>
                    <a:xfrm>
                      <a:off x="0" y="0"/>
                      <a:ext cx="6188710" cy="4429760"/>
                    </a:xfrm>
                    <a:prstGeom prst="rect">
                      <a:avLst/>
                    </a:prstGeom>
                  </pic:spPr>
                </pic:pic>
              </a:graphicData>
            </a:graphic>
          </wp:inline>
        </w:drawing>
      </w:r>
    </w:p>
    <w:p w14:paraId="62B8E880" w14:textId="3DBF7D79" w:rsidR="00B227B8" w:rsidRPr="00F06F78" w:rsidRDefault="00BB697F" w:rsidP="00BB697F">
      <w:pPr>
        <w:pStyle w:val="af7"/>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20</w:t>
      </w:r>
      <w:r>
        <w:fldChar w:fldCharType="end"/>
      </w:r>
      <w:r>
        <w:rPr>
          <w:rFonts w:hint="eastAsia"/>
        </w:rPr>
        <w:t>可视化示例</w:t>
      </w:r>
    </w:p>
    <w:sectPr w:rsidR="00B227B8" w:rsidRPr="00F06F78" w:rsidSect="00B55E14">
      <w:footerReference w:type="default" r:id="rId29"/>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78474" w14:textId="77777777" w:rsidR="000865AE" w:rsidRDefault="000865AE" w:rsidP="00D7716D">
      <w:r>
        <w:separator/>
      </w:r>
    </w:p>
  </w:endnote>
  <w:endnote w:type="continuationSeparator" w:id="0">
    <w:p w14:paraId="718C018B" w14:textId="77777777" w:rsidR="000865AE" w:rsidRDefault="000865AE" w:rsidP="00D77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493590"/>
      <w:docPartObj>
        <w:docPartGallery w:val="Page Numbers (Bottom of Page)"/>
        <w:docPartUnique/>
      </w:docPartObj>
    </w:sdtPr>
    <w:sdtEndPr/>
    <w:sdtContent>
      <w:sdt>
        <w:sdtPr>
          <w:id w:val="-1769616900"/>
          <w:docPartObj>
            <w:docPartGallery w:val="Page Numbers (Top of Page)"/>
            <w:docPartUnique/>
          </w:docPartObj>
        </w:sdtPr>
        <w:sdtEndPr/>
        <w:sdtContent>
          <w:p w14:paraId="6D7A086F" w14:textId="77777777" w:rsidR="00906FBF" w:rsidRDefault="00906FBF">
            <w:pPr>
              <w:pStyle w:val="affe"/>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DA27445" w14:textId="77777777" w:rsidR="00906FBF" w:rsidRDefault="00906FBF">
    <w:pPr>
      <w:pStyle w:val="aff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53D25" w14:textId="77777777" w:rsidR="000865AE" w:rsidRDefault="000865AE" w:rsidP="00D7716D">
      <w:r>
        <w:separator/>
      </w:r>
    </w:p>
  </w:footnote>
  <w:footnote w:type="continuationSeparator" w:id="0">
    <w:p w14:paraId="60ADCE77" w14:textId="77777777" w:rsidR="000865AE" w:rsidRDefault="000865AE" w:rsidP="00D7716D">
      <w:r>
        <w:continuationSeparator/>
      </w:r>
    </w:p>
  </w:footnote>
  <w:footnote w:id="1">
    <w:p w14:paraId="50DF0FAB" w14:textId="77777777" w:rsidR="00106393" w:rsidRDefault="00106393">
      <w:pPr>
        <w:pStyle w:val="aff5"/>
      </w:pPr>
      <w:r w:rsidRPr="00DF79B3">
        <w:rPr>
          <w:rStyle w:val="affffff1"/>
          <w:rFonts w:ascii="Times New Roman" w:hAnsi="Times New Roman" w:cs="Times New Roman"/>
        </w:rPr>
        <w:footnoteRef/>
      </w:r>
      <w:r>
        <w:t xml:space="preserve"> </w:t>
      </w:r>
      <w:r w:rsidRPr="00106393">
        <w:t>Schich M, Song C, Ahn Y Y, et al. A network framework of cultural history[J]. science, 2014, 345(6196): 558-562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4617F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0C6748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BD04C13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2E2793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032414C"/>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A24FD8"/>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A42F0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28B04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A26BB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9AE037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F260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9223C3C"/>
    <w:multiLevelType w:val="multilevel"/>
    <w:tmpl w:val="0409001D"/>
    <w:styleLink w:val="111111"/>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9D0313"/>
    <w:multiLevelType w:val="multilevel"/>
    <w:tmpl w:val="0409001F"/>
    <w:styleLink w:val="1111110"/>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2261755"/>
    <w:multiLevelType w:val="multilevel"/>
    <w:tmpl w:val="04090023"/>
    <w:styleLink w:val="a1"/>
    <w:lvl w:ilvl="0">
      <w:start w:val="1"/>
      <w:numFmt w:val="upperRoman"/>
      <w:lvlText w:val="文章 %1."/>
      <w:lvlJc w:val="left"/>
      <w:pPr>
        <w:ind w:left="0" w:firstLine="0"/>
      </w:pPr>
      <w:rPr>
        <w:rFonts w:ascii="Microsoft YaHei UI" w:eastAsia="Microsoft YaHei UI" w:hAnsi="Microsoft Ya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3061CAC"/>
    <w:multiLevelType w:val="hybridMultilevel"/>
    <w:tmpl w:val="2B801242"/>
    <w:lvl w:ilvl="0" w:tplc="EC1C9912">
      <w:start w:val="1"/>
      <w:numFmt w:val="bullet"/>
      <w:lvlText w:val=""/>
      <w:lvlJc w:val="left"/>
      <w:pPr>
        <w:ind w:left="840" w:hanging="420"/>
      </w:pPr>
      <w:rPr>
        <w:rFonts w:ascii="Wingdings" w:hAnsi="Wingdings" w:hint="default"/>
      </w:rPr>
    </w:lvl>
    <w:lvl w:ilvl="1" w:tplc="E232236E">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69B171A"/>
    <w:multiLevelType w:val="hybridMultilevel"/>
    <w:tmpl w:val="A26A263A"/>
    <w:lvl w:ilvl="0" w:tplc="EC1C9912">
      <w:start w:val="1"/>
      <w:numFmt w:val="bullet"/>
      <w:lvlText w:val=""/>
      <w:lvlJc w:val="left"/>
      <w:pPr>
        <w:ind w:left="840" w:hanging="420"/>
      </w:pPr>
      <w:rPr>
        <w:rFonts w:ascii="Wingdings" w:hAnsi="Wingdings" w:hint="default"/>
      </w:rPr>
    </w:lvl>
    <w:lvl w:ilvl="1" w:tplc="E232236E">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AEB0273"/>
    <w:multiLevelType w:val="multilevel"/>
    <w:tmpl w:val="526206A0"/>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3AFC1444"/>
    <w:multiLevelType w:val="hybridMultilevel"/>
    <w:tmpl w:val="7684471E"/>
    <w:lvl w:ilvl="0" w:tplc="EC1C99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3B002121"/>
    <w:multiLevelType w:val="hybridMultilevel"/>
    <w:tmpl w:val="2F9CDA94"/>
    <w:lvl w:ilvl="0" w:tplc="EC1C9912">
      <w:start w:val="1"/>
      <w:numFmt w:val="bullet"/>
      <w:lvlText w:val=""/>
      <w:lvlJc w:val="left"/>
      <w:pPr>
        <w:ind w:left="840" w:hanging="420"/>
      </w:pPr>
      <w:rPr>
        <w:rFonts w:ascii="Wingdings" w:hAnsi="Wingdings" w:hint="default"/>
      </w:rPr>
    </w:lvl>
    <w:lvl w:ilvl="1" w:tplc="E232236E">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087B05"/>
    <w:multiLevelType w:val="hybridMultilevel"/>
    <w:tmpl w:val="8FFAE464"/>
    <w:lvl w:ilvl="0" w:tplc="EC1C99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84C4F29"/>
    <w:multiLevelType w:val="multilevel"/>
    <w:tmpl w:val="D8061F64"/>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0993791"/>
    <w:multiLevelType w:val="hybridMultilevel"/>
    <w:tmpl w:val="E424D040"/>
    <w:lvl w:ilvl="0" w:tplc="EC1C9912">
      <w:start w:val="1"/>
      <w:numFmt w:val="bullet"/>
      <w:lvlText w:val=""/>
      <w:lvlJc w:val="left"/>
      <w:pPr>
        <w:ind w:left="840" w:hanging="420"/>
      </w:pPr>
      <w:rPr>
        <w:rFonts w:ascii="Wingdings" w:hAnsi="Wingdings" w:hint="default"/>
      </w:rPr>
    </w:lvl>
    <w:lvl w:ilvl="1" w:tplc="E232236E">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59350CFB"/>
    <w:multiLevelType w:val="multilevel"/>
    <w:tmpl w:val="9DF09F08"/>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DEC6B47"/>
    <w:multiLevelType w:val="multilevel"/>
    <w:tmpl w:val="604E1C0A"/>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13F3FEE"/>
    <w:multiLevelType w:val="hybridMultilevel"/>
    <w:tmpl w:val="361EA32C"/>
    <w:lvl w:ilvl="0" w:tplc="EC1C9912">
      <w:start w:val="1"/>
      <w:numFmt w:val="bullet"/>
      <w:lvlText w:val=""/>
      <w:lvlJc w:val="left"/>
      <w:pPr>
        <w:ind w:left="840" w:hanging="420"/>
      </w:pPr>
      <w:rPr>
        <w:rFonts w:ascii="Wingdings" w:hAnsi="Wingdings" w:hint="default"/>
      </w:rPr>
    </w:lvl>
    <w:lvl w:ilvl="1" w:tplc="E232236E">
      <w:start w:val="1"/>
      <w:numFmt w:val="bullet"/>
      <w:lvlText w:val=""/>
      <w:lvlJc w:val="left"/>
      <w:pPr>
        <w:ind w:left="1260" w:hanging="420"/>
      </w:pPr>
      <w:rPr>
        <w:rFonts w:ascii="Wingdings" w:hAnsi="Wingdings" w:hint="default"/>
      </w:rPr>
    </w:lvl>
    <w:lvl w:ilvl="2" w:tplc="72F4706C">
      <w:start w:val="1"/>
      <w:numFmt w:val="bullet"/>
      <w:lvlText w:val=""/>
      <w:lvlJc w:val="left"/>
      <w:pPr>
        <w:ind w:left="1680" w:hanging="420"/>
      </w:pPr>
      <w:rPr>
        <w:rFonts w:ascii="Wingdings" w:hAnsi="Wingdings" w:hint="default"/>
      </w:rPr>
    </w:lvl>
    <w:lvl w:ilvl="3" w:tplc="6474318C">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9B01E24"/>
    <w:multiLevelType w:val="hybridMultilevel"/>
    <w:tmpl w:val="F88C9DEA"/>
    <w:lvl w:ilvl="0" w:tplc="8EF256E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B0078DB"/>
    <w:multiLevelType w:val="multilevel"/>
    <w:tmpl w:val="04090025"/>
    <w:lvl w:ilvl="0">
      <w:start w:val="1"/>
      <w:numFmt w:val="decimal"/>
      <w:pStyle w:val="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5" w15:restartNumberingAfterBreak="0">
    <w:nsid w:val="7B9129FD"/>
    <w:multiLevelType w:val="hybridMultilevel"/>
    <w:tmpl w:val="37FC2220"/>
    <w:lvl w:ilvl="0" w:tplc="EC1C99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D8C2C6D"/>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9"/>
  </w:num>
  <w:num w:numId="2">
    <w:abstractNumId w:val="12"/>
  </w:num>
  <w:num w:numId="3">
    <w:abstractNumId w:val="10"/>
  </w:num>
  <w:num w:numId="4">
    <w:abstractNumId w:val="31"/>
  </w:num>
  <w:num w:numId="5">
    <w:abstractNumId w:val="13"/>
  </w:num>
  <w:num w:numId="6">
    <w:abstractNumId w:val="22"/>
  </w:num>
  <w:num w:numId="7">
    <w:abstractNumId w:val="2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8"/>
  </w:num>
  <w:num w:numId="20">
    <w:abstractNumId w:val="30"/>
  </w:num>
  <w:num w:numId="21">
    <w:abstractNumId w:val="25"/>
  </w:num>
  <w:num w:numId="22">
    <w:abstractNumId w:val="11"/>
  </w:num>
  <w:num w:numId="23">
    <w:abstractNumId w:val="36"/>
  </w:num>
  <w:num w:numId="24">
    <w:abstractNumId w:val="17"/>
  </w:num>
  <w:num w:numId="25">
    <w:abstractNumId w:val="15"/>
  </w:num>
  <w:num w:numId="26">
    <w:abstractNumId w:val="19"/>
  </w:num>
  <w:num w:numId="27">
    <w:abstractNumId w:val="14"/>
  </w:num>
  <w:num w:numId="28">
    <w:abstractNumId w:val="34"/>
  </w:num>
  <w:num w:numId="29">
    <w:abstractNumId w:val="28"/>
  </w:num>
  <w:num w:numId="30">
    <w:abstractNumId w:val="35"/>
  </w:num>
  <w:num w:numId="31">
    <w:abstractNumId w:val="23"/>
  </w:num>
  <w:num w:numId="32">
    <w:abstractNumId w:val="20"/>
  </w:num>
  <w:num w:numId="33">
    <w:abstractNumId w:val="21"/>
  </w:num>
  <w:num w:numId="34">
    <w:abstractNumId w:val="24"/>
  </w:num>
  <w:num w:numId="35">
    <w:abstractNumId w:val="32"/>
  </w:num>
  <w:num w:numId="36">
    <w:abstractNumId w:val="26"/>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B55"/>
    <w:rsid w:val="00002B37"/>
    <w:rsid w:val="0002749C"/>
    <w:rsid w:val="00027B70"/>
    <w:rsid w:val="0003269C"/>
    <w:rsid w:val="00064101"/>
    <w:rsid w:val="00083097"/>
    <w:rsid w:val="000865AE"/>
    <w:rsid w:val="0009494A"/>
    <w:rsid w:val="000A1C3A"/>
    <w:rsid w:val="000A230A"/>
    <w:rsid w:val="000A7246"/>
    <w:rsid w:val="000A7312"/>
    <w:rsid w:val="000C3E81"/>
    <w:rsid w:val="000D509B"/>
    <w:rsid w:val="000F2BE1"/>
    <w:rsid w:val="000F337A"/>
    <w:rsid w:val="00102B85"/>
    <w:rsid w:val="00106393"/>
    <w:rsid w:val="00122B76"/>
    <w:rsid w:val="00142ABB"/>
    <w:rsid w:val="00145F1C"/>
    <w:rsid w:val="001472C3"/>
    <w:rsid w:val="00164249"/>
    <w:rsid w:val="00175AD4"/>
    <w:rsid w:val="00181A04"/>
    <w:rsid w:val="00194F26"/>
    <w:rsid w:val="001A770E"/>
    <w:rsid w:val="001C0404"/>
    <w:rsid w:val="001C1E0A"/>
    <w:rsid w:val="00200A64"/>
    <w:rsid w:val="002244F0"/>
    <w:rsid w:val="00253FFD"/>
    <w:rsid w:val="00272032"/>
    <w:rsid w:val="002A20C4"/>
    <w:rsid w:val="002C303C"/>
    <w:rsid w:val="003042BB"/>
    <w:rsid w:val="00307577"/>
    <w:rsid w:val="00315D6F"/>
    <w:rsid w:val="003310E6"/>
    <w:rsid w:val="00331303"/>
    <w:rsid w:val="00360712"/>
    <w:rsid w:val="00360A50"/>
    <w:rsid w:val="00372686"/>
    <w:rsid w:val="003927D8"/>
    <w:rsid w:val="003B77CE"/>
    <w:rsid w:val="003E3F99"/>
    <w:rsid w:val="0042705C"/>
    <w:rsid w:val="004271DB"/>
    <w:rsid w:val="0044457F"/>
    <w:rsid w:val="004B7F6B"/>
    <w:rsid w:val="004C0014"/>
    <w:rsid w:val="004D221D"/>
    <w:rsid w:val="004E108E"/>
    <w:rsid w:val="004E7A4B"/>
    <w:rsid w:val="00552E7E"/>
    <w:rsid w:val="00563FB2"/>
    <w:rsid w:val="00591F32"/>
    <w:rsid w:val="005B216D"/>
    <w:rsid w:val="005F0688"/>
    <w:rsid w:val="00612099"/>
    <w:rsid w:val="006134C5"/>
    <w:rsid w:val="006136E5"/>
    <w:rsid w:val="006262F2"/>
    <w:rsid w:val="00641185"/>
    <w:rsid w:val="00645252"/>
    <w:rsid w:val="00677DE7"/>
    <w:rsid w:val="006922AA"/>
    <w:rsid w:val="0069380D"/>
    <w:rsid w:val="006A126F"/>
    <w:rsid w:val="006B28B2"/>
    <w:rsid w:val="006B3B46"/>
    <w:rsid w:val="006D3D74"/>
    <w:rsid w:val="00702515"/>
    <w:rsid w:val="00704B9F"/>
    <w:rsid w:val="00733393"/>
    <w:rsid w:val="0073652B"/>
    <w:rsid w:val="007472B4"/>
    <w:rsid w:val="007808C1"/>
    <w:rsid w:val="007A40B8"/>
    <w:rsid w:val="007C29EF"/>
    <w:rsid w:val="00813836"/>
    <w:rsid w:val="0083569A"/>
    <w:rsid w:val="008411B7"/>
    <w:rsid w:val="00841E82"/>
    <w:rsid w:val="00870448"/>
    <w:rsid w:val="00875547"/>
    <w:rsid w:val="00893F63"/>
    <w:rsid w:val="008C535E"/>
    <w:rsid w:val="008D689F"/>
    <w:rsid w:val="008D7BFA"/>
    <w:rsid w:val="008F7E01"/>
    <w:rsid w:val="00906FBF"/>
    <w:rsid w:val="00937074"/>
    <w:rsid w:val="009458ED"/>
    <w:rsid w:val="00961720"/>
    <w:rsid w:val="009649D0"/>
    <w:rsid w:val="00964F15"/>
    <w:rsid w:val="009722E5"/>
    <w:rsid w:val="00987822"/>
    <w:rsid w:val="009A491E"/>
    <w:rsid w:val="009B784B"/>
    <w:rsid w:val="009E5198"/>
    <w:rsid w:val="009E59C6"/>
    <w:rsid w:val="00A07270"/>
    <w:rsid w:val="00A200D9"/>
    <w:rsid w:val="00A50E3F"/>
    <w:rsid w:val="00A902EA"/>
    <w:rsid w:val="00A9204E"/>
    <w:rsid w:val="00A936B4"/>
    <w:rsid w:val="00AB3EF6"/>
    <w:rsid w:val="00AC3D8D"/>
    <w:rsid w:val="00B07D54"/>
    <w:rsid w:val="00B21CFA"/>
    <w:rsid w:val="00B227B8"/>
    <w:rsid w:val="00B259A6"/>
    <w:rsid w:val="00B31B55"/>
    <w:rsid w:val="00B53AAF"/>
    <w:rsid w:val="00B55E14"/>
    <w:rsid w:val="00B573F3"/>
    <w:rsid w:val="00B629C1"/>
    <w:rsid w:val="00B64DF5"/>
    <w:rsid w:val="00B7039C"/>
    <w:rsid w:val="00BB697F"/>
    <w:rsid w:val="00BE1C23"/>
    <w:rsid w:val="00BE5C57"/>
    <w:rsid w:val="00BF7DA9"/>
    <w:rsid w:val="00C10A03"/>
    <w:rsid w:val="00C35C97"/>
    <w:rsid w:val="00C533B3"/>
    <w:rsid w:val="00C60C57"/>
    <w:rsid w:val="00C9437D"/>
    <w:rsid w:val="00C97DCA"/>
    <w:rsid w:val="00CA017B"/>
    <w:rsid w:val="00CC7C01"/>
    <w:rsid w:val="00D1053F"/>
    <w:rsid w:val="00D554A3"/>
    <w:rsid w:val="00D7716D"/>
    <w:rsid w:val="00DA1615"/>
    <w:rsid w:val="00DA6B17"/>
    <w:rsid w:val="00DD7181"/>
    <w:rsid w:val="00DE6EC1"/>
    <w:rsid w:val="00DF79B3"/>
    <w:rsid w:val="00E309E7"/>
    <w:rsid w:val="00E74BBA"/>
    <w:rsid w:val="00E90A43"/>
    <w:rsid w:val="00E914E9"/>
    <w:rsid w:val="00EA7122"/>
    <w:rsid w:val="00EC602F"/>
    <w:rsid w:val="00ED5301"/>
    <w:rsid w:val="00EF5B31"/>
    <w:rsid w:val="00F06F78"/>
    <w:rsid w:val="00F30291"/>
    <w:rsid w:val="00F32AF5"/>
    <w:rsid w:val="00F46110"/>
    <w:rsid w:val="00F57652"/>
    <w:rsid w:val="00F612BA"/>
    <w:rsid w:val="00F61675"/>
    <w:rsid w:val="00F71E4B"/>
    <w:rsid w:val="00F75D82"/>
    <w:rsid w:val="00F85321"/>
    <w:rsid w:val="00F9792D"/>
    <w:rsid w:val="00FB081F"/>
    <w:rsid w:val="00FD3AE8"/>
    <w:rsid w:val="00FE4E11"/>
    <w:rsid w:val="00FF3834"/>
    <w:rsid w:val="00FF45D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B0A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C3E81"/>
    <w:rPr>
      <w:rFonts w:ascii="Times New Roman" w:eastAsia="等线" w:hAnsi="Times New Roman"/>
      <w:sz w:val="21"/>
    </w:rPr>
  </w:style>
  <w:style w:type="paragraph" w:styleId="1">
    <w:name w:val="heading 1"/>
    <w:basedOn w:val="a2"/>
    <w:next w:val="-"/>
    <w:link w:val="10"/>
    <w:uiPriority w:val="9"/>
    <w:qFormat/>
    <w:rsid w:val="00D7716D"/>
    <w:pPr>
      <w:keepNext/>
      <w:keepLines/>
      <w:numPr>
        <w:numId w:val="28"/>
      </w:numPr>
      <w:spacing w:before="240"/>
      <w:outlineLvl w:val="0"/>
    </w:pPr>
    <w:rPr>
      <w:rFonts w:cstheme="majorBidi"/>
      <w:color w:val="1F4E79" w:themeColor="accent1" w:themeShade="80"/>
      <w:sz w:val="32"/>
      <w:szCs w:val="32"/>
    </w:rPr>
  </w:style>
  <w:style w:type="paragraph" w:styleId="21">
    <w:name w:val="heading 2"/>
    <w:basedOn w:val="a2"/>
    <w:next w:val="-"/>
    <w:link w:val="22"/>
    <w:uiPriority w:val="9"/>
    <w:unhideWhenUsed/>
    <w:qFormat/>
    <w:rsid w:val="00D7716D"/>
    <w:pPr>
      <w:keepNext/>
      <w:keepLines/>
      <w:numPr>
        <w:ilvl w:val="1"/>
        <w:numId w:val="28"/>
      </w:numPr>
      <w:spacing w:before="40"/>
      <w:outlineLvl w:val="1"/>
    </w:pPr>
    <w:rPr>
      <w:rFonts w:cstheme="majorBidi"/>
      <w:color w:val="1F4E79" w:themeColor="accent1" w:themeShade="80"/>
      <w:sz w:val="26"/>
      <w:szCs w:val="26"/>
    </w:rPr>
  </w:style>
  <w:style w:type="paragraph" w:styleId="31">
    <w:name w:val="heading 3"/>
    <w:basedOn w:val="a2"/>
    <w:next w:val="-"/>
    <w:link w:val="32"/>
    <w:uiPriority w:val="9"/>
    <w:unhideWhenUsed/>
    <w:qFormat/>
    <w:rsid w:val="00D7716D"/>
    <w:pPr>
      <w:keepNext/>
      <w:keepLines/>
      <w:numPr>
        <w:ilvl w:val="2"/>
        <w:numId w:val="28"/>
      </w:numPr>
      <w:spacing w:before="40"/>
      <w:outlineLvl w:val="2"/>
    </w:pPr>
    <w:rPr>
      <w:rFonts w:cstheme="majorBidi"/>
      <w:color w:val="1F4D78" w:themeColor="accent1" w:themeShade="7F"/>
      <w:sz w:val="24"/>
      <w:szCs w:val="24"/>
    </w:rPr>
  </w:style>
  <w:style w:type="paragraph" w:styleId="41">
    <w:name w:val="heading 4"/>
    <w:basedOn w:val="a2"/>
    <w:next w:val="-"/>
    <w:link w:val="42"/>
    <w:uiPriority w:val="9"/>
    <w:unhideWhenUsed/>
    <w:qFormat/>
    <w:rsid w:val="00D7716D"/>
    <w:pPr>
      <w:keepNext/>
      <w:keepLines/>
      <w:numPr>
        <w:ilvl w:val="3"/>
        <w:numId w:val="28"/>
      </w:numPr>
      <w:spacing w:before="40"/>
      <w:outlineLvl w:val="3"/>
    </w:pPr>
    <w:rPr>
      <w:rFonts w:cstheme="majorBidi"/>
      <w:i/>
      <w:iCs/>
      <w:color w:val="1F4E79" w:themeColor="accent1" w:themeShade="80"/>
    </w:rPr>
  </w:style>
  <w:style w:type="paragraph" w:styleId="51">
    <w:name w:val="heading 5"/>
    <w:basedOn w:val="a2"/>
    <w:next w:val="-"/>
    <w:link w:val="52"/>
    <w:uiPriority w:val="9"/>
    <w:unhideWhenUsed/>
    <w:qFormat/>
    <w:rsid w:val="00D7716D"/>
    <w:pPr>
      <w:keepNext/>
      <w:keepLines/>
      <w:numPr>
        <w:ilvl w:val="4"/>
        <w:numId w:val="28"/>
      </w:numPr>
      <w:spacing w:before="40"/>
      <w:outlineLvl w:val="4"/>
    </w:pPr>
    <w:rPr>
      <w:rFonts w:cstheme="majorBidi"/>
      <w:color w:val="1F4E79" w:themeColor="accent1" w:themeShade="80"/>
    </w:rPr>
  </w:style>
  <w:style w:type="paragraph" w:styleId="6">
    <w:name w:val="heading 6"/>
    <w:basedOn w:val="a2"/>
    <w:next w:val="-"/>
    <w:link w:val="60"/>
    <w:uiPriority w:val="9"/>
    <w:unhideWhenUsed/>
    <w:qFormat/>
    <w:rsid w:val="00D7716D"/>
    <w:pPr>
      <w:keepNext/>
      <w:keepLines/>
      <w:numPr>
        <w:ilvl w:val="5"/>
        <w:numId w:val="28"/>
      </w:numPr>
      <w:spacing w:before="40"/>
      <w:outlineLvl w:val="5"/>
    </w:pPr>
    <w:rPr>
      <w:rFonts w:cstheme="majorBidi"/>
      <w:color w:val="1F4D78" w:themeColor="accent1" w:themeShade="7F"/>
    </w:rPr>
  </w:style>
  <w:style w:type="paragraph" w:styleId="7">
    <w:name w:val="heading 7"/>
    <w:basedOn w:val="a2"/>
    <w:next w:val="-"/>
    <w:link w:val="70"/>
    <w:uiPriority w:val="9"/>
    <w:unhideWhenUsed/>
    <w:qFormat/>
    <w:rsid w:val="00D7716D"/>
    <w:pPr>
      <w:keepNext/>
      <w:keepLines/>
      <w:numPr>
        <w:ilvl w:val="6"/>
        <w:numId w:val="28"/>
      </w:numPr>
      <w:spacing w:before="40"/>
      <w:outlineLvl w:val="6"/>
    </w:pPr>
    <w:rPr>
      <w:rFonts w:cstheme="majorBidi"/>
      <w:i/>
      <w:iCs/>
      <w:color w:val="1F4D78" w:themeColor="accent1" w:themeShade="7F"/>
    </w:rPr>
  </w:style>
  <w:style w:type="paragraph" w:styleId="8">
    <w:name w:val="heading 8"/>
    <w:basedOn w:val="a2"/>
    <w:next w:val="-"/>
    <w:link w:val="80"/>
    <w:uiPriority w:val="9"/>
    <w:unhideWhenUsed/>
    <w:qFormat/>
    <w:rsid w:val="00D7716D"/>
    <w:pPr>
      <w:keepNext/>
      <w:keepLines/>
      <w:numPr>
        <w:ilvl w:val="7"/>
        <w:numId w:val="28"/>
      </w:numPr>
      <w:spacing w:before="40"/>
      <w:outlineLvl w:val="7"/>
    </w:pPr>
    <w:rPr>
      <w:rFonts w:cstheme="majorBidi"/>
      <w:color w:val="272727" w:themeColor="text1" w:themeTint="D8"/>
      <w:szCs w:val="21"/>
    </w:rPr>
  </w:style>
  <w:style w:type="paragraph" w:styleId="9">
    <w:name w:val="heading 9"/>
    <w:basedOn w:val="a2"/>
    <w:next w:val="-"/>
    <w:link w:val="90"/>
    <w:uiPriority w:val="9"/>
    <w:unhideWhenUsed/>
    <w:qFormat/>
    <w:rsid w:val="00D7716D"/>
    <w:pPr>
      <w:keepNext/>
      <w:keepLines/>
      <w:numPr>
        <w:ilvl w:val="8"/>
        <w:numId w:val="28"/>
      </w:numPr>
      <w:spacing w:before="40"/>
      <w:outlineLvl w:val="8"/>
    </w:pPr>
    <w:rPr>
      <w:rFonts w:cstheme="majorBidi"/>
      <w:i/>
      <w:iCs/>
      <w:color w:val="272727" w:themeColor="text1" w:themeTint="D8"/>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D7716D"/>
    <w:rPr>
      <w:rFonts w:ascii="Microsoft YaHei UI" w:eastAsia="Microsoft YaHei UI" w:hAnsi="Microsoft YaHei UI" w:cstheme="majorBidi"/>
      <w:color w:val="1F4E79" w:themeColor="accent1" w:themeShade="80"/>
      <w:sz w:val="32"/>
      <w:szCs w:val="32"/>
    </w:rPr>
  </w:style>
  <w:style w:type="character" w:customStyle="1" w:styleId="22">
    <w:name w:val="标题 2 字符"/>
    <w:basedOn w:val="a3"/>
    <w:link w:val="21"/>
    <w:uiPriority w:val="9"/>
    <w:rsid w:val="00D7716D"/>
    <w:rPr>
      <w:rFonts w:ascii="Microsoft YaHei UI" w:eastAsia="Microsoft YaHei UI" w:hAnsi="Microsoft YaHei UI" w:cstheme="majorBidi"/>
      <w:color w:val="1F4E79" w:themeColor="accent1" w:themeShade="80"/>
      <w:sz w:val="26"/>
      <w:szCs w:val="26"/>
    </w:rPr>
  </w:style>
  <w:style w:type="character" w:customStyle="1" w:styleId="32">
    <w:name w:val="标题 3 字符"/>
    <w:basedOn w:val="a3"/>
    <w:link w:val="31"/>
    <w:uiPriority w:val="9"/>
    <w:rsid w:val="00D7716D"/>
    <w:rPr>
      <w:rFonts w:ascii="Microsoft YaHei UI" w:eastAsia="Microsoft YaHei UI" w:hAnsi="Microsoft YaHei UI" w:cstheme="majorBidi"/>
      <w:color w:val="1F4D78" w:themeColor="accent1" w:themeShade="7F"/>
      <w:sz w:val="24"/>
      <w:szCs w:val="24"/>
    </w:rPr>
  </w:style>
  <w:style w:type="character" w:customStyle="1" w:styleId="42">
    <w:name w:val="标题 4 字符"/>
    <w:basedOn w:val="a3"/>
    <w:link w:val="41"/>
    <w:uiPriority w:val="9"/>
    <w:rsid w:val="00D7716D"/>
    <w:rPr>
      <w:rFonts w:ascii="Microsoft YaHei UI" w:eastAsia="Microsoft YaHei UI" w:hAnsi="Microsoft YaHei UI" w:cstheme="majorBidi"/>
      <w:i/>
      <w:iCs/>
      <w:color w:val="1F4E79" w:themeColor="accent1" w:themeShade="80"/>
    </w:rPr>
  </w:style>
  <w:style w:type="character" w:customStyle="1" w:styleId="52">
    <w:name w:val="标题 5 字符"/>
    <w:basedOn w:val="a3"/>
    <w:link w:val="51"/>
    <w:uiPriority w:val="9"/>
    <w:rsid w:val="00D7716D"/>
    <w:rPr>
      <w:rFonts w:ascii="Microsoft YaHei UI" w:eastAsia="Microsoft YaHei UI" w:hAnsi="Microsoft YaHei UI" w:cstheme="majorBidi"/>
      <w:color w:val="1F4E79" w:themeColor="accent1" w:themeShade="80"/>
    </w:rPr>
  </w:style>
  <w:style w:type="character" w:customStyle="1" w:styleId="60">
    <w:name w:val="标题 6 字符"/>
    <w:basedOn w:val="a3"/>
    <w:link w:val="6"/>
    <w:uiPriority w:val="9"/>
    <w:rsid w:val="00D7716D"/>
    <w:rPr>
      <w:rFonts w:ascii="Microsoft YaHei UI" w:eastAsia="Microsoft YaHei UI" w:hAnsi="Microsoft YaHei UI" w:cstheme="majorBidi"/>
      <w:color w:val="1F4D78" w:themeColor="accent1" w:themeShade="7F"/>
    </w:rPr>
  </w:style>
  <w:style w:type="character" w:customStyle="1" w:styleId="70">
    <w:name w:val="标题 7 字符"/>
    <w:basedOn w:val="a3"/>
    <w:link w:val="7"/>
    <w:uiPriority w:val="9"/>
    <w:rsid w:val="00D7716D"/>
    <w:rPr>
      <w:rFonts w:ascii="Microsoft YaHei UI" w:eastAsia="Microsoft YaHei UI" w:hAnsi="Microsoft YaHei UI" w:cstheme="majorBidi"/>
      <w:i/>
      <w:iCs/>
      <w:color w:val="1F4D78" w:themeColor="accent1" w:themeShade="7F"/>
    </w:rPr>
  </w:style>
  <w:style w:type="character" w:customStyle="1" w:styleId="80">
    <w:name w:val="标题 8 字符"/>
    <w:basedOn w:val="a3"/>
    <w:link w:val="8"/>
    <w:uiPriority w:val="9"/>
    <w:rsid w:val="00D7716D"/>
    <w:rPr>
      <w:rFonts w:ascii="Microsoft YaHei UI" w:eastAsia="Microsoft YaHei UI" w:hAnsi="Microsoft YaHei UI" w:cstheme="majorBidi"/>
      <w:color w:val="272727" w:themeColor="text1" w:themeTint="D8"/>
      <w:szCs w:val="21"/>
    </w:rPr>
  </w:style>
  <w:style w:type="character" w:customStyle="1" w:styleId="90">
    <w:name w:val="标题 9 字符"/>
    <w:basedOn w:val="a3"/>
    <w:link w:val="9"/>
    <w:uiPriority w:val="9"/>
    <w:rsid w:val="00D7716D"/>
    <w:rPr>
      <w:rFonts w:ascii="Microsoft YaHei UI" w:eastAsia="Microsoft YaHei UI" w:hAnsi="Microsoft YaHei UI" w:cstheme="majorBidi"/>
      <w:i/>
      <w:iCs/>
      <w:color w:val="272727" w:themeColor="text1" w:themeTint="D8"/>
      <w:szCs w:val="21"/>
    </w:rPr>
  </w:style>
  <w:style w:type="paragraph" w:styleId="a6">
    <w:name w:val="Title"/>
    <w:basedOn w:val="a2"/>
    <w:next w:val="a2"/>
    <w:link w:val="a7"/>
    <w:uiPriority w:val="10"/>
    <w:qFormat/>
    <w:rsid w:val="000C3E81"/>
    <w:pPr>
      <w:contextualSpacing/>
    </w:pPr>
    <w:rPr>
      <w:rFonts w:cstheme="majorBidi"/>
      <w:b/>
      <w:spacing w:val="-10"/>
      <w:kern w:val="28"/>
      <w:sz w:val="56"/>
      <w:szCs w:val="56"/>
    </w:rPr>
  </w:style>
  <w:style w:type="character" w:customStyle="1" w:styleId="a7">
    <w:name w:val="标题 字符"/>
    <w:basedOn w:val="a3"/>
    <w:link w:val="a6"/>
    <w:uiPriority w:val="10"/>
    <w:rsid w:val="000C3E81"/>
    <w:rPr>
      <w:rFonts w:ascii="Times New Roman" w:eastAsia="等线" w:hAnsi="Times New Roman" w:cstheme="majorBidi"/>
      <w:b/>
      <w:spacing w:val="-10"/>
      <w:kern w:val="28"/>
      <w:sz w:val="56"/>
      <w:szCs w:val="56"/>
    </w:rPr>
  </w:style>
  <w:style w:type="paragraph" w:styleId="a8">
    <w:name w:val="Subtitle"/>
    <w:basedOn w:val="a2"/>
    <w:next w:val="a2"/>
    <w:link w:val="a9"/>
    <w:uiPriority w:val="11"/>
    <w:qFormat/>
    <w:rsid w:val="000C3E81"/>
    <w:pPr>
      <w:numPr>
        <w:ilvl w:val="1"/>
      </w:numPr>
    </w:pPr>
    <w:rPr>
      <w:b/>
      <w:color w:val="5A5A5A" w:themeColor="text1" w:themeTint="A5"/>
      <w:spacing w:val="15"/>
    </w:rPr>
  </w:style>
  <w:style w:type="character" w:customStyle="1" w:styleId="a9">
    <w:name w:val="副标题 字符"/>
    <w:basedOn w:val="a3"/>
    <w:link w:val="a8"/>
    <w:uiPriority w:val="11"/>
    <w:rsid w:val="000C3E81"/>
    <w:rPr>
      <w:rFonts w:ascii="Times New Roman" w:eastAsia="等线" w:hAnsi="Times New Roman"/>
      <w:b/>
      <w:color w:val="5A5A5A" w:themeColor="text1" w:themeTint="A5"/>
      <w:spacing w:val="15"/>
      <w:sz w:val="21"/>
    </w:rPr>
  </w:style>
  <w:style w:type="character" w:styleId="aa">
    <w:name w:val="Subtle Emphasis"/>
    <w:basedOn w:val="a3"/>
    <w:uiPriority w:val="19"/>
    <w:qFormat/>
    <w:rsid w:val="00D7716D"/>
    <w:rPr>
      <w:rFonts w:ascii="Microsoft YaHei UI" w:eastAsia="Microsoft YaHei UI" w:hAnsi="Microsoft YaHei UI"/>
      <w:i/>
      <w:iCs/>
      <w:color w:val="404040" w:themeColor="text1" w:themeTint="BF"/>
    </w:rPr>
  </w:style>
  <w:style w:type="character" w:styleId="ab">
    <w:name w:val="Emphasis"/>
    <w:basedOn w:val="a3"/>
    <w:uiPriority w:val="20"/>
    <w:qFormat/>
    <w:rsid w:val="00D7716D"/>
    <w:rPr>
      <w:rFonts w:ascii="Microsoft YaHei UI" w:eastAsia="Microsoft YaHei UI" w:hAnsi="Microsoft YaHei UI"/>
      <w:i/>
      <w:iCs/>
    </w:rPr>
  </w:style>
  <w:style w:type="character" w:styleId="ac">
    <w:name w:val="Intense Emphasis"/>
    <w:basedOn w:val="a3"/>
    <w:uiPriority w:val="21"/>
    <w:qFormat/>
    <w:rsid w:val="00D7716D"/>
    <w:rPr>
      <w:rFonts w:ascii="Microsoft YaHei UI" w:eastAsia="Microsoft YaHei UI" w:hAnsi="Microsoft YaHei UI"/>
      <w:i/>
      <w:iCs/>
      <w:color w:val="1F4E79" w:themeColor="accent1" w:themeShade="80"/>
    </w:rPr>
  </w:style>
  <w:style w:type="character" w:styleId="ad">
    <w:name w:val="Strong"/>
    <w:basedOn w:val="a3"/>
    <w:uiPriority w:val="22"/>
    <w:qFormat/>
    <w:rsid w:val="00D7716D"/>
    <w:rPr>
      <w:rFonts w:ascii="Microsoft YaHei UI" w:eastAsia="Microsoft YaHei UI" w:hAnsi="Microsoft YaHei UI"/>
      <w:b/>
      <w:bCs/>
    </w:rPr>
  </w:style>
  <w:style w:type="paragraph" w:styleId="ae">
    <w:name w:val="Quote"/>
    <w:basedOn w:val="a2"/>
    <w:next w:val="a2"/>
    <w:link w:val="af"/>
    <w:uiPriority w:val="29"/>
    <w:qFormat/>
    <w:rsid w:val="00D7716D"/>
    <w:pPr>
      <w:spacing w:before="200"/>
      <w:ind w:left="864" w:right="864"/>
      <w:jc w:val="center"/>
    </w:pPr>
    <w:rPr>
      <w:i/>
      <w:iCs/>
      <w:color w:val="404040" w:themeColor="text1" w:themeTint="BF"/>
    </w:rPr>
  </w:style>
  <w:style w:type="character" w:customStyle="1" w:styleId="af">
    <w:name w:val="引用 字符"/>
    <w:basedOn w:val="a3"/>
    <w:link w:val="ae"/>
    <w:uiPriority w:val="29"/>
    <w:rsid w:val="00D7716D"/>
    <w:rPr>
      <w:rFonts w:ascii="Microsoft YaHei UI" w:eastAsia="Microsoft YaHei UI" w:hAnsi="Microsoft YaHei UI"/>
      <w:i/>
      <w:iCs/>
      <w:color w:val="404040" w:themeColor="text1" w:themeTint="BF"/>
    </w:rPr>
  </w:style>
  <w:style w:type="paragraph" w:styleId="af0">
    <w:name w:val="Intense Quote"/>
    <w:basedOn w:val="a2"/>
    <w:next w:val="a2"/>
    <w:link w:val="af1"/>
    <w:uiPriority w:val="30"/>
    <w:qFormat/>
    <w:rsid w:val="00D7716D"/>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af1">
    <w:name w:val="明显引用 字符"/>
    <w:basedOn w:val="a3"/>
    <w:link w:val="af0"/>
    <w:uiPriority w:val="30"/>
    <w:rsid w:val="00D7716D"/>
    <w:rPr>
      <w:rFonts w:ascii="Microsoft YaHei UI" w:eastAsia="Microsoft YaHei UI" w:hAnsi="Microsoft YaHei UI"/>
      <w:i/>
      <w:iCs/>
      <w:color w:val="1F4E79" w:themeColor="accent1" w:themeShade="80"/>
    </w:rPr>
  </w:style>
  <w:style w:type="character" w:styleId="af2">
    <w:name w:val="Subtle Reference"/>
    <w:basedOn w:val="a3"/>
    <w:uiPriority w:val="31"/>
    <w:qFormat/>
    <w:rsid w:val="00D7716D"/>
    <w:rPr>
      <w:rFonts w:ascii="Microsoft YaHei UI" w:eastAsia="Microsoft YaHei UI" w:hAnsi="Microsoft YaHei UI"/>
      <w:smallCaps/>
      <w:color w:val="5A5A5A" w:themeColor="text1" w:themeTint="A5"/>
    </w:rPr>
  </w:style>
  <w:style w:type="character" w:styleId="af3">
    <w:name w:val="Intense Reference"/>
    <w:basedOn w:val="a3"/>
    <w:uiPriority w:val="32"/>
    <w:qFormat/>
    <w:rsid w:val="00D7716D"/>
    <w:rPr>
      <w:rFonts w:ascii="Microsoft YaHei UI" w:eastAsia="Microsoft YaHei UI" w:hAnsi="Microsoft YaHei UI"/>
      <w:b/>
      <w:bCs/>
      <w:caps w:val="0"/>
      <w:smallCaps/>
      <w:color w:val="1F4E79" w:themeColor="accent1" w:themeShade="80"/>
      <w:spacing w:val="5"/>
    </w:rPr>
  </w:style>
  <w:style w:type="character" w:styleId="af4">
    <w:name w:val="Book Title"/>
    <w:basedOn w:val="a3"/>
    <w:uiPriority w:val="33"/>
    <w:qFormat/>
    <w:rsid w:val="00D7716D"/>
    <w:rPr>
      <w:rFonts w:ascii="Microsoft YaHei UI" w:eastAsia="Microsoft YaHei UI" w:hAnsi="Microsoft YaHei UI"/>
      <w:b/>
      <w:bCs/>
      <w:i/>
      <w:iCs/>
      <w:spacing w:val="5"/>
    </w:rPr>
  </w:style>
  <w:style w:type="character" w:styleId="af5">
    <w:name w:val="Hyperlink"/>
    <w:basedOn w:val="a3"/>
    <w:uiPriority w:val="99"/>
    <w:unhideWhenUsed/>
    <w:rsid w:val="00D7716D"/>
    <w:rPr>
      <w:rFonts w:ascii="Microsoft YaHei UI" w:eastAsia="Microsoft YaHei UI" w:hAnsi="Microsoft YaHei UI"/>
      <w:color w:val="1F4E79" w:themeColor="accent1" w:themeShade="80"/>
      <w:u w:val="single"/>
    </w:rPr>
  </w:style>
  <w:style w:type="character" w:styleId="af6">
    <w:name w:val="FollowedHyperlink"/>
    <w:basedOn w:val="a3"/>
    <w:uiPriority w:val="99"/>
    <w:unhideWhenUsed/>
    <w:rsid w:val="00D7716D"/>
    <w:rPr>
      <w:rFonts w:ascii="Microsoft YaHei UI" w:eastAsia="Microsoft YaHei UI" w:hAnsi="Microsoft YaHei UI"/>
      <w:color w:val="954F72" w:themeColor="followedHyperlink"/>
      <w:u w:val="single"/>
    </w:rPr>
  </w:style>
  <w:style w:type="paragraph" w:styleId="af7">
    <w:name w:val="caption"/>
    <w:basedOn w:val="a2"/>
    <w:next w:val="a2"/>
    <w:uiPriority w:val="35"/>
    <w:unhideWhenUsed/>
    <w:qFormat/>
    <w:rsid w:val="00D7716D"/>
    <w:pPr>
      <w:spacing w:after="200"/>
    </w:pPr>
    <w:rPr>
      <w:i/>
      <w:iCs/>
      <w:color w:val="44546A" w:themeColor="text2"/>
      <w:szCs w:val="18"/>
    </w:rPr>
  </w:style>
  <w:style w:type="paragraph" w:styleId="af8">
    <w:name w:val="Balloon Text"/>
    <w:basedOn w:val="a2"/>
    <w:link w:val="af9"/>
    <w:uiPriority w:val="99"/>
    <w:semiHidden/>
    <w:unhideWhenUsed/>
    <w:rsid w:val="00D7716D"/>
    <w:rPr>
      <w:rFonts w:cs="Segoe UI"/>
      <w:szCs w:val="18"/>
    </w:rPr>
  </w:style>
  <w:style w:type="character" w:customStyle="1" w:styleId="af9">
    <w:name w:val="批注框文本 字符"/>
    <w:basedOn w:val="a3"/>
    <w:link w:val="af8"/>
    <w:uiPriority w:val="99"/>
    <w:semiHidden/>
    <w:rsid w:val="00D7716D"/>
    <w:rPr>
      <w:rFonts w:ascii="Microsoft YaHei UI" w:eastAsia="Microsoft YaHei UI" w:hAnsi="Microsoft YaHei UI" w:cs="Segoe UI"/>
      <w:szCs w:val="18"/>
    </w:rPr>
  </w:style>
  <w:style w:type="paragraph" w:styleId="afa">
    <w:name w:val="Block Text"/>
    <w:basedOn w:val="a2"/>
    <w:uiPriority w:val="99"/>
    <w:semiHidden/>
    <w:unhideWhenUsed/>
    <w:rsid w:val="00D7716D"/>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33">
    <w:name w:val="Body Text 3"/>
    <w:basedOn w:val="a2"/>
    <w:link w:val="34"/>
    <w:uiPriority w:val="99"/>
    <w:semiHidden/>
    <w:unhideWhenUsed/>
    <w:rsid w:val="00D7716D"/>
    <w:pPr>
      <w:spacing w:after="120"/>
    </w:pPr>
    <w:rPr>
      <w:szCs w:val="16"/>
    </w:rPr>
  </w:style>
  <w:style w:type="character" w:customStyle="1" w:styleId="34">
    <w:name w:val="正文文本 3 字符"/>
    <w:basedOn w:val="a3"/>
    <w:link w:val="33"/>
    <w:uiPriority w:val="99"/>
    <w:semiHidden/>
    <w:rsid w:val="00D7716D"/>
    <w:rPr>
      <w:rFonts w:ascii="Microsoft YaHei UI" w:eastAsia="Microsoft YaHei UI" w:hAnsi="Microsoft YaHei UI"/>
      <w:szCs w:val="16"/>
    </w:rPr>
  </w:style>
  <w:style w:type="paragraph" w:styleId="35">
    <w:name w:val="Body Text Indent 3"/>
    <w:basedOn w:val="a2"/>
    <w:link w:val="36"/>
    <w:uiPriority w:val="99"/>
    <w:semiHidden/>
    <w:unhideWhenUsed/>
    <w:rsid w:val="00D7716D"/>
    <w:pPr>
      <w:spacing w:after="120"/>
      <w:ind w:left="360"/>
    </w:pPr>
    <w:rPr>
      <w:szCs w:val="16"/>
    </w:rPr>
  </w:style>
  <w:style w:type="character" w:customStyle="1" w:styleId="36">
    <w:name w:val="正文文本缩进 3 字符"/>
    <w:basedOn w:val="a3"/>
    <w:link w:val="35"/>
    <w:uiPriority w:val="99"/>
    <w:semiHidden/>
    <w:rsid w:val="00D7716D"/>
    <w:rPr>
      <w:rFonts w:ascii="Microsoft YaHei UI" w:eastAsia="Microsoft YaHei UI" w:hAnsi="Microsoft YaHei UI"/>
      <w:szCs w:val="16"/>
    </w:rPr>
  </w:style>
  <w:style w:type="character" w:styleId="afb">
    <w:name w:val="annotation reference"/>
    <w:basedOn w:val="a3"/>
    <w:uiPriority w:val="99"/>
    <w:semiHidden/>
    <w:unhideWhenUsed/>
    <w:rsid w:val="00D7716D"/>
    <w:rPr>
      <w:rFonts w:ascii="Microsoft YaHei UI" w:eastAsia="Microsoft YaHei UI" w:hAnsi="Microsoft YaHei UI"/>
      <w:sz w:val="22"/>
      <w:szCs w:val="16"/>
    </w:rPr>
  </w:style>
  <w:style w:type="paragraph" w:styleId="afc">
    <w:name w:val="annotation text"/>
    <w:basedOn w:val="a2"/>
    <w:link w:val="afd"/>
    <w:uiPriority w:val="99"/>
    <w:semiHidden/>
    <w:unhideWhenUsed/>
    <w:rsid w:val="00D7716D"/>
    <w:rPr>
      <w:szCs w:val="20"/>
    </w:rPr>
  </w:style>
  <w:style w:type="character" w:customStyle="1" w:styleId="afd">
    <w:name w:val="批注文字 字符"/>
    <w:basedOn w:val="a3"/>
    <w:link w:val="afc"/>
    <w:uiPriority w:val="99"/>
    <w:semiHidden/>
    <w:rsid w:val="00D7716D"/>
    <w:rPr>
      <w:rFonts w:ascii="Microsoft YaHei UI" w:eastAsia="Microsoft YaHei UI" w:hAnsi="Microsoft YaHei UI"/>
      <w:szCs w:val="20"/>
    </w:rPr>
  </w:style>
  <w:style w:type="paragraph" w:styleId="afe">
    <w:name w:val="annotation subject"/>
    <w:basedOn w:val="afc"/>
    <w:next w:val="afc"/>
    <w:link w:val="aff"/>
    <w:uiPriority w:val="99"/>
    <w:semiHidden/>
    <w:unhideWhenUsed/>
    <w:rsid w:val="00D7716D"/>
    <w:rPr>
      <w:b/>
      <w:bCs/>
    </w:rPr>
  </w:style>
  <w:style w:type="character" w:customStyle="1" w:styleId="aff">
    <w:name w:val="批注主题 字符"/>
    <w:basedOn w:val="afd"/>
    <w:link w:val="afe"/>
    <w:uiPriority w:val="99"/>
    <w:semiHidden/>
    <w:rsid w:val="00D7716D"/>
    <w:rPr>
      <w:rFonts w:ascii="Microsoft YaHei UI" w:eastAsia="Microsoft YaHei UI" w:hAnsi="Microsoft YaHei UI"/>
      <w:b/>
      <w:bCs/>
      <w:szCs w:val="20"/>
    </w:rPr>
  </w:style>
  <w:style w:type="paragraph" w:styleId="aff0">
    <w:name w:val="Document Map"/>
    <w:basedOn w:val="a2"/>
    <w:link w:val="aff1"/>
    <w:uiPriority w:val="99"/>
    <w:semiHidden/>
    <w:unhideWhenUsed/>
    <w:rsid w:val="00D7716D"/>
    <w:rPr>
      <w:rFonts w:cs="Segoe UI"/>
      <w:szCs w:val="16"/>
    </w:rPr>
  </w:style>
  <w:style w:type="character" w:customStyle="1" w:styleId="aff1">
    <w:name w:val="文档结构图 字符"/>
    <w:basedOn w:val="a3"/>
    <w:link w:val="aff0"/>
    <w:uiPriority w:val="99"/>
    <w:semiHidden/>
    <w:rsid w:val="00D7716D"/>
    <w:rPr>
      <w:rFonts w:ascii="Microsoft YaHei UI" w:eastAsia="Microsoft YaHei UI" w:hAnsi="Microsoft YaHei UI" w:cs="Segoe UI"/>
      <w:szCs w:val="16"/>
    </w:rPr>
  </w:style>
  <w:style w:type="paragraph" w:styleId="aff2">
    <w:name w:val="endnote text"/>
    <w:basedOn w:val="a2"/>
    <w:link w:val="aff3"/>
    <w:uiPriority w:val="99"/>
    <w:semiHidden/>
    <w:unhideWhenUsed/>
    <w:rsid w:val="00D7716D"/>
    <w:rPr>
      <w:szCs w:val="20"/>
    </w:rPr>
  </w:style>
  <w:style w:type="character" w:customStyle="1" w:styleId="aff3">
    <w:name w:val="尾注文本 字符"/>
    <w:basedOn w:val="a3"/>
    <w:link w:val="aff2"/>
    <w:uiPriority w:val="99"/>
    <w:semiHidden/>
    <w:rsid w:val="00D7716D"/>
    <w:rPr>
      <w:rFonts w:ascii="Microsoft YaHei UI" w:eastAsia="Microsoft YaHei UI" w:hAnsi="Microsoft YaHei UI"/>
      <w:szCs w:val="20"/>
    </w:rPr>
  </w:style>
  <w:style w:type="paragraph" w:styleId="aff4">
    <w:name w:val="envelope return"/>
    <w:basedOn w:val="a2"/>
    <w:uiPriority w:val="99"/>
    <w:semiHidden/>
    <w:unhideWhenUsed/>
    <w:rsid w:val="00D7716D"/>
    <w:rPr>
      <w:rFonts w:cstheme="majorBidi"/>
      <w:szCs w:val="20"/>
    </w:rPr>
  </w:style>
  <w:style w:type="paragraph" w:styleId="aff5">
    <w:name w:val="footnote text"/>
    <w:basedOn w:val="a2"/>
    <w:link w:val="aff6"/>
    <w:uiPriority w:val="99"/>
    <w:semiHidden/>
    <w:unhideWhenUsed/>
    <w:rsid w:val="00D7716D"/>
    <w:rPr>
      <w:szCs w:val="20"/>
    </w:rPr>
  </w:style>
  <w:style w:type="character" w:customStyle="1" w:styleId="aff6">
    <w:name w:val="脚注文本 字符"/>
    <w:basedOn w:val="a3"/>
    <w:link w:val="aff5"/>
    <w:uiPriority w:val="99"/>
    <w:semiHidden/>
    <w:rsid w:val="00D7716D"/>
    <w:rPr>
      <w:rFonts w:ascii="Microsoft YaHei UI" w:eastAsia="Microsoft YaHei UI" w:hAnsi="Microsoft YaHei UI"/>
      <w:szCs w:val="20"/>
    </w:rPr>
  </w:style>
  <w:style w:type="character" w:styleId="HTML">
    <w:name w:val="HTML Code"/>
    <w:basedOn w:val="a3"/>
    <w:uiPriority w:val="99"/>
    <w:semiHidden/>
    <w:unhideWhenUsed/>
    <w:rsid w:val="00D7716D"/>
    <w:rPr>
      <w:rFonts w:ascii="Microsoft YaHei UI" w:eastAsia="Microsoft YaHei UI" w:hAnsi="Microsoft YaHei UI"/>
      <w:sz w:val="22"/>
      <w:szCs w:val="20"/>
    </w:rPr>
  </w:style>
  <w:style w:type="character" w:styleId="HTML0">
    <w:name w:val="HTML Keyboard"/>
    <w:basedOn w:val="a3"/>
    <w:uiPriority w:val="99"/>
    <w:semiHidden/>
    <w:unhideWhenUsed/>
    <w:rsid w:val="00D7716D"/>
    <w:rPr>
      <w:rFonts w:ascii="Microsoft YaHei UI" w:eastAsia="Microsoft YaHei UI" w:hAnsi="Microsoft YaHei UI"/>
      <w:sz w:val="22"/>
      <w:szCs w:val="20"/>
    </w:rPr>
  </w:style>
  <w:style w:type="paragraph" w:styleId="HTML1">
    <w:name w:val="HTML Preformatted"/>
    <w:basedOn w:val="a2"/>
    <w:link w:val="HTML2"/>
    <w:uiPriority w:val="99"/>
    <w:semiHidden/>
    <w:unhideWhenUsed/>
    <w:rsid w:val="00D7716D"/>
    <w:rPr>
      <w:szCs w:val="20"/>
    </w:rPr>
  </w:style>
  <w:style w:type="character" w:customStyle="1" w:styleId="HTML2">
    <w:name w:val="HTML 预设格式 字符"/>
    <w:basedOn w:val="a3"/>
    <w:link w:val="HTML1"/>
    <w:uiPriority w:val="99"/>
    <w:semiHidden/>
    <w:rsid w:val="00D7716D"/>
    <w:rPr>
      <w:rFonts w:ascii="Microsoft YaHei UI" w:eastAsia="Microsoft YaHei UI" w:hAnsi="Microsoft YaHei UI"/>
      <w:szCs w:val="20"/>
    </w:rPr>
  </w:style>
  <w:style w:type="character" w:styleId="HTML3">
    <w:name w:val="HTML Typewriter"/>
    <w:basedOn w:val="a3"/>
    <w:uiPriority w:val="99"/>
    <w:semiHidden/>
    <w:unhideWhenUsed/>
    <w:rsid w:val="00D7716D"/>
    <w:rPr>
      <w:rFonts w:ascii="Microsoft YaHei UI" w:eastAsia="Microsoft YaHei UI" w:hAnsi="Microsoft YaHei UI"/>
      <w:sz w:val="22"/>
      <w:szCs w:val="20"/>
    </w:rPr>
  </w:style>
  <w:style w:type="paragraph" w:styleId="aff7">
    <w:name w:val="macro"/>
    <w:link w:val="aff8"/>
    <w:uiPriority w:val="99"/>
    <w:semiHidden/>
    <w:unhideWhenUsed/>
    <w:rsid w:val="00D7716D"/>
    <w:pPr>
      <w:tabs>
        <w:tab w:val="left" w:pos="480"/>
        <w:tab w:val="left" w:pos="960"/>
        <w:tab w:val="left" w:pos="1440"/>
        <w:tab w:val="left" w:pos="1920"/>
        <w:tab w:val="left" w:pos="2400"/>
        <w:tab w:val="left" w:pos="2880"/>
        <w:tab w:val="left" w:pos="3360"/>
        <w:tab w:val="left" w:pos="3840"/>
        <w:tab w:val="left" w:pos="4320"/>
      </w:tabs>
    </w:pPr>
    <w:rPr>
      <w:rFonts w:ascii="Microsoft YaHei UI" w:eastAsia="Microsoft YaHei UI" w:hAnsi="Microsoft YaHei UI"/>
      <w:szCs w:val="20"/>
    </w:rPr>
  </w:style>
  <w:style w:type="character" w:customStyle="1" w:styleId="aff8">
    <w:name w:val="宏文本 字符"/>
    <w:basedOn w:val="a3"/>
    <w:link w:val="aff7"/>
    <w:uiPriority w:val="99"/>
    <w:semiHidden/>
    <w:rsid w:val="00D7716D"/>
    <w:rPr>
      <w:rFonts w:ascii="Microsoft YaHei UI" w:eastAsia="Microsoft YaHei UI" w:hAnsi="Microsoft YaHei UI"/>
      <w:szCs w:val="20"/>
    </w:rPr>
  </w:style>
  <w:style w:type="paragraph" w:styleId="aff9">
    <w:name w:val="Plain Text"/>
    <w:basedOn w:val="a2"/>
    <w:link w:val="affa"/>
    <w:uiPriority w:val="99"/>
    <w:semiHidden/>
    <w:unhideWhenUsed/>
    <w:rsid w:val="00D7716D"/>
    <w:rPr>
      <w:szCs w:val="21"/>
    </w:rPr>
  </w:style>
  <w:style w:type="character" w:customStyle="1" w:styleId="affa">
    <w:name w:val="纯文本 字符"/>
    <w:basedOn w:val="a3"/>
    <w:link w:val="aff9"/>
    <w:uiPriority w:val="99"/>
    <w:semiHidden/>
    <w:rsid w:val="00D7716D"/>
    <w:rPr>
      <w:rFonts w:ascii="Microsoft YaHei UI" w:eastAsia="Microsoft YaHei UI" w:hAnsi="Microsoft YaHei UI"/>
      <w:szCs w:val="21"/>
    </w:rPr>
  </w:style>
  <w:style w:type="character" w:styleId="affb">
    <w:name w:val="Placeholder Text"/>
    <w:basedOn w:val="a3"/>
    <w:uiPriority w:val="99"/>
    <w:semiHidden/>
    <w:rsid w:val="00D7716D"/>
    <w:rPr>
      <w:rFonts w:ascii="Microsoft YaHei UI" w:eastAsia="Microsoft YaHei UI" w:hAnsi="Microsoft YaHei UI"/>
      <w:color w:val="3B3838" w:themeColor="background2" w:themeShade="40"/>
    </w:rPr>
  </w:style>
  <w:style w:type="paragraph" w:styleId="affc">
    <w:name w:val="header"/>
    <w:basedOn w:val="a2"/>
    <w:link w:val="affd"/>
    <w:uiPriority w:val="99"/>
    <w:unhideWhenUsed/>
    <w:rsid w:val="00D7716D"/>
  </w:style>
  <w:style w:type="character" w:customStyle="1" w:styleId="affd">
    <w:name w:val="页眉 字符"/>
    <w:basedOn w:val="a3"/>
    <w:link w:val="affc"/>
    <w:uiPriority w:val="99"/>
    <w:rsid w:val="00D7716D"/>
    <w:rPr>
      <w:rFonts w:ascii="Microsoft YaHei UI" w:eastAsia="Microsoft YaHei UI" w:hAnsi="Microsoft YaHei UI"/>
    </w:rPr>
  </w:style>
  <w:style w:type="paragraph" w:styleId="affe">
    <w:name w:val="footer"/>
    <w:basedOn w:val="a2"/>
    <w:link w:val="afff"/>
    <w:uiPriority w:val="99"/>
    <w:unhideWhenUsed/>
    <w:rsid w:val="00D7716D"/>
  </w:style>
  <w:style w:type="character" w:customStyle="1" w:styleId="afff">
    <w:name w:val="页脚 字符"/>
    <w:basedOn w:val="a3"/>
    <w:link w:val="affe"/>
    <w:uiPriority w:val="99"/>
    <w:rsid w:val="00D7716D"/>
    <w:rPr>
      <w:rFonts w:ascii="Microsoft YaHei UI" w:eastAsia="Microsoft YaHei UI" w:hAnsi="Microsoft YaHei UI"/>
    </w:rPr>
  </w:style>
  <w:style w:type="paragraph" w:styleId="TOC9">
    <w:name w:val="toc 9"/>
    <w:basedOn w:val="a2"/>
    <w:next w:val="a2"/>
    <w:autoRedefine/>
    <w:uiPriority w:val="39"/>
    <w:semiHidden/>
    <w:unhideWhenUsed/>
    <w:rsid w:val="00D7716D"/>
    <w:pPr>
      <w:spacing w:after="120"/>
      <w:ind w:left="1757"/>
    </w:pPr>
  </w:style>
  <w:style w:type="character" w:styleId="afff0">
    <w:name w:val="Mention"/>
    <w:basedOn w:val="a3"/>
    <w:uiPriority w:val="99"/>
    <w:semiHidden/>
    <w:unhideWhenUsed/>
    <w:rsid w:val="00D7716D"/>
    <w:rPr>
      <w:rFonts w:ascii="Microsoft YaHei UI" w:eastAsia="Microsoft YaHei UI" w:hAnsi="Microsoft YaHei UI"/>
      <w:color w:val="2B579A"/>
      <w:shd w:val="clear" w:color="auto" w:fill="E1DFDD"/>
    </w:rPr>
  </w:style>
  <w:style w:type="numbering" w:styleId="1111110">
    <w:name w:val="Outline List 2"/>
    <w:basedOn w:val="a5"/>
    <w:uiPriority w:val="99"/>
    <w:semiHidden/>
    <w:unhideWhenUsed/>
    <w:rsid w:val="00D7716D"/>
    <w:pPr>
      <w:numPr>
        <w:numId w:val="24"/>
      </w:numPr>
    </w:pPr>
  </w:style>
  <w:style w:type="numbering" w:styleId="111111">
    <w:name w:val="Outline List 1"/>
    <w:basedOn w:val="a5"/>
    <w:uiPriority w:val="99"/>
    <w:semiHidden/>
    <w:unhideWhenUsed/>
    <w:rsid w:val="00D7716D"/>
    <w:pPr>
      <w:numPr>
        <w:numId w:val="25"/>
      </w:numPr>
    </w:pPr>
  </w:style>
  <w:style w:type="character" w:styleId="HTML4">
    <w:name w:val="HTML Variable"/>
    <w:basedOn w:val="a3"/>
    <w:uiPriority w:val="99"/>
    <w:semiHidden/>
    <w:unhideWhenUsed/>
    <w:rsid w:val="00D7716D"/>
    <w:rPr>
      <w:rFonts w:ascii="Microsoft YaHei UI" w:eastAsia="Microsoft YaHei UI" w:hAnsi="Microsoft YaHei UI"/>
      <w:i/>
      <w:iCs/>
    </w:rPr>
  </w:style>
  <w:style w:type="paragraph" w:styleId="HTML5">
    <w:name w:val="HTML Address"/>
    <w:basedOn w:val="a2"/>
    <w:link w:val="HTML6"/>
    <w:uiPriority w:val="99"/>
    <w:semiHidden/>
    <w:unhideWhenUsed/>
    <w:rsid w:val="00D7716D"/>
    <w:rPr>
      <w:i/>
      <w:iCs/>
    </w:rPr>
  </w:style>
  <w:style w:type="character" w:customStyle="1" w:styleId="HTML6">
    <w:name w:val="HTML 地址 字符"/>
    <w:basedOn w:val="a3"/>
    <w:link w:val="HTML5"/>
    <w:uiPriority w:val="99"/>
    <w:semiHidden/>
    <w:rsid w:val="00D7716D"/>
    <w:rPr>
      <w:rFonts w:ascii="Microsoft YaHei UI" w:eastAsia="Microsoft YaHei UI" w:hAnsi="Microsoft YaHei UI"/>
      <w:i/>
      <w:iCs/>
    </w:rPr>
  </w:style>
  <w:style w:type="character" w:styleId="HTML7">
    <w:name w:val="HTML Definition"/>
    <w:basedOn w:val="a3"/>
    <w:uiPriority w:val="99"/>
    <w:semiHidden/>
    <w:unhideWhenUsed/>
    <w:rsid w:val="00D7716D"/>
    <w:rPr>
      <w:rFonts w:ascii="Microsoft YaHei UI" w:eastAsia="Microsoft YaHei UI" w:hAnsi="Microsoft YaHei UI"/>
      <w:i/>
      <w:iCs/>
    </w:rPr>
  </w:style>
  <w:style w:type="character" w:styleId="HTML8">
    <w:name w:val="HTML Cite"/>
    <w:basedOn w:val="a3"/>
    <w:uiPriority w:val="99"/>
    <w:semiHidden/>
    <w:unhideWhenUsed/>
    <w:rsid w:val="00D7716D"/>
    <w:rPr>
      <w:rFonts w:ascii="Microsoft YaHei UI" w:eastAsia="Microsoft YaHei UI" w:hAnsi="Microsoft YaHei UI"/>
      <w:i/>
      <w:iCs/>
    </w:rPr>
  </w:style>
  <w:style w:type="character" w:styleId="HTML9">
    <w:name w:val="HTML Sample"/>
    <w:basedOn w:val="a3"/>
    <w:uiPriority w:val="99"/>
    <w:semiHidden/>
    <w:unhideWhenUsed/>
    <w:rsid w:val="00D7716D"/>
    <w:rPr>
      <w:rFonts w:ascii="Microsoft YaHei UI" w:eastAsia="Microsoft YaHei UI" w:hAnsi="Microsoft YaHei UI"/>
      <w:sz w:val="24"/>
      <w:szCs w:val="24"/>
    </w:rPr>
  </w:style>
  <w:style w:type="character" w:styleId="HTMLa">
    <w:name w:val="HTML Acronym"/>
    <w:basedOn w:val="a3"/>
    <w:uiPriority w:val="99"/>
    <w:semiHidden/>
    <w:unhideWhenUsed/>
    <w:rsid w:val="00D7716D"/>
    <w:rPr>
      <w:rFonts w:ascii="Microsoft YaHei UI" w:eastAsia="Microsoft YaHei UI" w:hAnsi="Microsoft YaHei UI"/>
    </w:rPr>
  </w:style>
  <w:style w:type="paragraph" w:styleId="TOC1">
    <w:name w:val="toc 1"/>
    <w:basedOn w:val="a2"/>
    <w:next w:val="a2"/>
    <w:autoRedefine/>
    <w:uiPriority w:val="39"/>
    <w:semiHidden/>
    <w:unhideWhenUsed/>
    <w:rsid w:val="00D7716D"/>
    <w:pPr>
      <w:spacing w:after="100"/>
    </w:pPr>
  </w:style>
  <w:style w:type="paragraph" w:styleId="TOC2">
    <w:name w:val="toc 2"/>
    <w:basedOn w:val="a2"/>
    <w:next w:val="a2"/>
    <w:autoRedefine/>
    <w:uiPriority w:val="39"/>
    <w:semiHidden/>
    <w:unhideWhenUsed/>
    <w:rsid w:val="00D7716D"/>
    <w:pPr>
      <w:spacing w:after="100"/>
      <w:ind w:left="220"/>
    </w:pPr>
  </w:style>
  <w:style w:type="paragraph" w:styleId="TOC3">
    <w:name w:val="toc 3"/>
    <w:basedOn w:val="a2"/>
    <w:next w:val="a2"/>
    <w:autoRedefine/>
    <w:uiPriority w:val="39"/>
    <w:semiHidden/>
    <w:unhideWhenUsed/>
    <w:rsid w:val="00D7716D"/>
    <w:pPr>
      <w:spacing w:after="100"/>
      <w:ind w:left="440"/>
    </w:pPr>
  </w:style>
  <w:style w:type="paragraph" w:styleId="TOC4">
    <w:name w:val="toc 4"/>
    <w:basedOn w:val="a2"/>
    <w:next w:val="a2"/>
    <w:autoRedefine/>
    <w:uiPriority w:val="39"/>
    <w:semiHidden/>
    <w:unhideWhenUsed/>
    <w:rsid w:val="00D7716D"/>
    <w:pPr>
      <w:spacing w:after="100"/>
      <w:ind w:left="660"/>
    </w:pPr>
  </w:style>
  <w:style w:type="paragraph" w:styleId="TOC5">
    <w:name w:val="toc 5"/>
    <w:basedOn w:val="a2"/>
    <w:next w:val="a2"/>
    <w:autoRedefine/>
    <w:uiPriority w:val="39"/>
    <w:semiHidden/>
    <w:unhideWhenUsed/>
    <w:rsid w:val="00D7716D"/>
    <w:pPr>
      <w:spacing w:after="100"/>
      <w:ind w:left="880"/>
    </w:pPr>
  </w:style>
  <w:style w:type="paragraph" w:styleId="TOC6">
    <w:name w:val="toc 6"/>
    <w:basedOn w:val="a2"/>
    <w:next w:val="a2"/>
    <w:autoRedefine/>
    <w:uiPriority w:val="39"/>
    <w:semiHidden/>
    <w:unhideWhenUsed/>
    <w:rsid w:val="00D7716D"/>
    <w:pPr>
      <w:spacing w:after="100"/>
      <w:ind w:left="1100"/>
    </w:pPr>
  </w:style>
  <w:style w:type="paragraph" w:styleId="TOC7">
    <w:name w:val="toc 7"/>
    <w:basedOn w:val="a2"/>
    <w:next w:val="a2"/>
    <w:autoRedefine/>
    <w:uiPriority w:val="39"/>
    <w:semiHidden/>
    <w:unhideWhenUsed/>
    <w:rsid w:val="00D7716D"/>
    <w:pPr>
      <w:spacing w:after="100"/>
      <w:ind w:left="1320"/>
    </w:pPr>
  </w:style>
  <w:style w:type="paragraph" w:styleId="TOC8">
    <w:name w:val="toc 8"/>
    <w:basedOn w:val="a2"/>
    <w:next w:val="a2"/>
    <w:autoRedefine/>
    <w:uiPriority w:val="39"/>
    <w:semiHidden/>
    <w:unhideWhenUsed/>
    <w:rsid w:val="00D7716D"/>
    <w:pPr>
      <w:spacing w:after="100"/>
      <w:ind w:left="1540"/>
    </w:pPr>
  </w:style>
  <w:style w:type="paragraph" w:styleId="TOC">
    <w:name w:val="TOC Heading"/>
    <w:basedOn w:val="1"/>
    <w:next w:val="a2"/>
    <w:uiPriority w:val="39"/>
    <w:semiHidden/>
    <w:unhideWhenUsed/>
    <w:qFormat/>
    <w:rsid w:val="00D7716D"/>
    <w:pPr>
      <w:outlineLvl w:val="9"/>
    </w:pPr>
    <w:rPr>
      <w:color w:val="2E74B5" w:themeColor="accent1" w:themeShade="BF"/>
    </w:rPr>
  </w:style>
  <w:style w:type="table" w:styleId="afff1">
    <w:name w:val="Table Professional"/>
    <w:basedOn w:val="a4"/>
    <w:uiPriority w:val="99"/>
    <w:semiHidden/>
    <w:unhideWhenUsed/>
    <w:rsid w:val="00D7716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D771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D7716D"/>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
    <w:name w:val="Medium List 1 Accent 2"/>
    <w:basedOn w:val="a4"/>
    <w:uiPriority w:val="65"/>
    <w:semiHidden/>
    <w:unhideWhenUsed/>
    <w:rsid w:val="00D7716D"/>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4"/>
    <w:uiPriority w:val="65"/>
    <w:semiHidden/>
    <w:unhideWhenUsed/>
    <w:rsid w:val="00D7716D"/>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4"/>
    <w:uiPriority w:val="65"/>
    <w:semiHidden/>
    <w:unhideWhenUsed/>
    <w:rsid w:val="00D7716D"/>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4"/>
    <w:uiPriority w:val="65"/>
    <w:semiHidden/>
    <w:unhideWhenUsed/>
    <w:rsid w:val="00D7716D"/>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
    <w:name w:val="Medium List 1 Accent 6"/>
    <w:basedOn w:val="a4"/>
    <w:uiPriority w:val="65"/>
    <w:semiHidden/>
    <w:unhideWhenUsed/>
    <w:rsid w:val="00D7716D"/>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3">
    <w:name w:val="Medium List 2"/>
    <w:basedOn w:val="a4"/>
    <w:uiPriority w:val="66"/>
    <w:semiHidden/>
    <w:unhideWhenUsed/>
    <w:rsid w:val="00D7716D"/>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D7716D"/>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D7716D"/>
    <w:rPr>
      <w:rFonts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D7716D"/>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D7716D"/>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D7716D"/>
    <w:rPr>
      <w:rFonts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D7716D"/>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D771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D7716D"/>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D7716D"/>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D7716D"/>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D7716D"/>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D7716D"/>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D7716D"/>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D771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D7716D"/>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4"/>
    <w:uiPriority w:val="67"/>
    <w:semiHidden/>
    <w:unhideWhenUsed/>
    <w:rsid w:val="00D7716D"/>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D7716D"/>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D7716D"/>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D7716D"/>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4"/>
    <w:uiPriority w:val="67"/>
    <w:semiHidden/>
    <w:unhideWhenUsed/>
    <w:rsid w:val="00D7716D"/>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5">
    <w:name w:val="Medium Grid 2"/>
    <w:basedOn w:val="a4"/>
    <w:uiPriority w:val="68"/>
    <w:semiHidden/>
    <w:unhideWhenUsed/>
    <w:rsid w:val="00D7716D"/>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D7716D"/>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D7716D"/>
    <w:rPr>
      <w:rFonts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D7716D"/>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D7716D"/>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D7716D"/>
    <w:rPr>
      <w:rFonts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D7716D"/>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7">
    <w:name w:val="Medium Grid 3"/>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
    <w:name w:val="Medium Grid 3 Accent 6"/>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2">
    <w:name w:val="Bibliography"/>
    <w:basedOn w:val="a2"/>
    <w:next w:val="a2"/>
    <w:uiPriority w:val="37"/>
    <w:semiHidden/>
    <w:unhideWhenUsed/>
    <w:rsid w:val="00D7716D"/>
  </w:style>
  <w:style w:type="character" w:styleId="afff3">
    <w:name w:val="Hashtag"/>
    <w:basedOn w:val="a3"/>
    <w:uiPriority w:val="99"/>
    <w:semiHidden/>
    <w:unhideWhenUsed/>
    <w:rsid w:val="00D7716D"/>
    <w:rPr>
      <w:rFonts w:ascii="Microsoft YaHei UI" w:eastAsia="Microsoft YaHei UI" w:hAnsi="Microsoft YaHei UI"/>
      <w:color w:val="2B579A"/>
      <w:shd w:val="clear" w:color="auto" w:fill="E1DFDD"/>
    </w:rPr>
  </w:style>
  <w:style w:type="paragraph" w:styleId="afff4">
    <w:name w:val="Message Header"/>
    <w:basedOn w:val="a2"/>
    <w:link w:val="afff5"/>
    <w:uiPriority w:val="99"/>
    <w:semiHidden/>
    <w:unhideWhenUsed/>
    <w:rsid w:val="00D7716D"/>
    <w:pPr>
      <w:pBdr>
        <w:top w:val="single" w:sz="6" w:space="1" w:color="auto"/>
        <w:left w:val="single" w:sz="6" w:space="1" w:color="auto"/>
        <w:bottom w:val="single" w:sz="6" w:space="1" w:color="auto"/>
        <w:right w:val="single" w:sz="6" w:space="1" w:color="auto"/>
      </w:pBdr>
      <w:shd w:val="pct20" w:color="auto" w:fill="auto"/>
      <w:ind w:left="1080" w:hanging="1080"/>
    </w:pPr>
    <w:rPr>
      <w:rFonts w:cstheme="majorBidi"/>
      <w:sz w:val="24"/>
      <w:szCs w:val="24"/>
    </w:rPr>
  </w:style>
  <w:style w:type="character" w:customStyle="1" w:styleId="afff5">
    <w:name w:val="信息标题 字符"/>
    <w:basedOn w:val="a3"/>
    <w:link w:val="afff4"/>
    <w:uiPriority w:val="99"/>
    <w:semiHidden/>
    <w:rsid w:val="00D7716D"/>
    <w:rPr>
      <w:rFonts w:ascii="Microsoft YaHei UI" w:eastAsia="Microsoft YaHei UI" w:hAnsi="Microsoft YaHei UI" w:cstheme="majorBidi"/>
      <w:sz w:val="24"/>
      <w:szCs w:val="24"/>
      <w:shd w:val="pct20" w:color="auto" w:fill="auto"/>
    </w:rPr>
  </w:style>
  <w:style w:type="table" w:styleId="afff6">
    <w:name w:val="Table Elegant"/>
    <w:basedOn w:val="a4"/>
    <w:uiPriority w:val="99"/>
    <w:semiHidden/>
    <w:unhideWhenUsed/>
    <w:rsid w:val="00D7716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7">
    <w:name w:val="List"/>
    <w:basedOn w:val="a2"/>
    <w:uiPriority w:val="99"/>
    <w:semiHidden/>
    <w:unhideWhenUsed/>
    <w:rsid w:val="00D7716D"/>
    <w:pPr>
      <w:ind w:left="360" w:hanging="360"/>
      <w:contextualSpacing/>
    </w:pPr>
  </w:style>
  <w:style w:type="paragraph" w:styleId="26">
    <w:name w:val="List 2"/>
    <w:basedOn w:val="a2"/>
    <w:uiPriority w:val="99"/>
    <w:semiHidden/>
    <w:unhideWhenUsed/>
    <w:rsid w:val="00D7716D"/>
    <w:pPr>
      <w:ind w:left="720" w:hanging="360"/>
      <w:contextualSpacing/>
    </w:pPr>
  </w:style>
  <w:style w:type="paragraph" w:styleId="38">
    <w:name w:val="List 3"/>
    <w:basedOn w:val="a2"/>
    <w:uiPriority w:val="99"/>
    <w:semiHidden/>
    <w:unhideWhenUsed/>
    <w:rsid w:val="00D7716D"/>
    <w:pPr>
      <w:ind w:left="1080" w:hanging="360"/>
      <w:contextualSpacing/>
    </w:pPr>
  </w:style>
  <w:style w:type="paragraph" w:styleId="43">
    <w:name w:val="List 4"/>
    <w:basedOn w:val="a2"/>
    <w:uiPriority w:val="99"/>
    <w:semiHidden/>
    <w:unhideWhenUsed/>
    <w:rsid w:val="00D7716D"/>
    <w:pPr>
      <w:ind w:left="1440" w:hanging="360"/>
      <w:contextualSpacing/>
    </w:pPr>
  </w:style>
  <w:style w:type="paragraph" w:styleId="53">
    <w:name w:val="List 5"/>
    <w:basedOn w:val="a2"/>
    <w:uiPriority w:val="99"/>
    <w:semiHidden/>
    <w:unhideWhenUsed/>
    <w:rsid w:val="00D7716D"/>
    <w:pPr>
      <w:ind w:left="1800" w:hanging="360"/>
      <w:contextualSpacing/>
    </w:pPr>
  </w:style>
  <w:style w:type="table" w:styleId="14">
    <w:name w:val="Table List 1"/>
    <w:basedOn w:val="a4"/>
    <w:uiPriority w:val="99"/>
    <w:semiHidden/>
    <w:unhideWhenUsed/>
    <w:rsid w:val="00D7716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D7716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D7716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D7716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D7716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D7716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D7716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8">
    <w:name w:val="List Continue"/>
    <w:basedOn w:val="a2"/>
    <w:uiPriority w:val="99"/>
    <w:semiHidden/>
    <w:unhideWhenUsed/>
    <w:rsid w:val="00D7716D"/>
    <w:pPr>
      <w:spacing w:after="120"/>
      <w:ind w:left="360"/>
      <w:contextualSpacing/>
    </w:pPr>
  </w:style>
  <w:style w:type="paragraph" w:styleId="28">
    <w:name w:val="List Continue 2"/>
    <w:basedOn w:val="a2"/>
    <w:uiPriority w:val="99"/>
    <w:semiHidden/>
    <w:unhideWhenUsed/>
    <w:rsid w:val="00D7716D"/>
    <w:pPr>
      <w:spacing w:after="120"/>
      <w:ind w:left="720"/>
      <w:contextualSpacing/>
    </w:pPr>
  </w:style>
  <w:style w:type="paragraph" w:styleId="3a">
    <w:name w:val="List Continue 3"/>
    <w:basedOn w:val="a2"/>
    <w:uiPriority w:val="99"/>
    <w:semiHidden/>
    <w:unhideWhenUsed/>
    <w:rsid w:val="00D7716D"/>
    <w:pPr>
      <w:spacing w:after="120"/>
      <w:ind w:left="1080"/>
      <w:contextualSpacing/>
    </w:pPr>
  </w:style>
  <w:style w:type="paragraph" w:styleId="45">
    <w:name w:val="List Continue 4"/>
    <w:basedOn w:val="a2"/>
    <w:uiPriority w:val="99"/>
    <w:semiHidden/>
    <w:unhideWhenUsed/>
    <w:rsid w:val="00D7716D"/>
    <w:pPr>
      <w:spacing w:after="120"/>
      <w:ind w:left="1440"/>
      <w:contextualSpacing/>
    </w:pPr>
  </w:style>
  <w:style w:type="paragraph" w:styleId="55">
    <w:name w:val="List Continue 5"/>
    <w:basedOn w:val="a2"/>
    <w:uiPriority w:val="99"/>
    <w:semiHidden/>
    <w:unhideWhenUsed/>
    <w:rsid w:val="00D7716D"/>
    <w:pPr>
      <w:spacing w:after="120"/>
      <w:ind w:left="1800"/>
      <w:contextualSpacing/>
    </w:pPr>
  </w:style>
  <w:style w:type="paragraph" w:styleId="afff9">
    <w:name w:val="List Paragraph"/>
    <w:basedOn w:val="a2"/>
    <w:uiPriority w:val="34"/>
    <w:unhideWhenUsed/>
    <w:qFormat/>
    <w:rsid w:val="00D7716D"/>
    <w:pPr>
      <w:ind w:left="720"/>
      <w:contextualSpacing/>
    </w:pPr>
  </w:style>
  <w:style w:type="paragraph" w:styleId="a">
    <w:name w:val="List Number"/>
    <w:basedOn w:val="a2"/>
    <w:uiPriority w:val="99"/>
    <w:semiHidden/>
    <w:unhideWhenUsed/>
    <w:rsid w:val="00D7716D"/>
    <w:pPr>
      <w:numPr>
        <w:numId w:val="13"/>
      </w:numPr>
      <w:contextualSpacing/>
    </w:pPr>
  </w:style>
  <w:style w:type="paragraph" w:styleId="2">
    <w:name w:val="List Number 2"/>
    <w:basedOn w:val="a2"/>
    <w:uiPriority w:val="99"/>
    <w:semiHidden/>
    <w:unhideWhenUsed/>
    <w:rsid w:val="00D7716D"/>
    <w:pPr>
      <w:numPr>
        <w:numId w:val="14"/>
      </w:numPr>
      <w:contextualSpacing/>
    </w:pPr>
  </w:style>
  <w:style w:type="paragraph" w:styleId="3">
    <w:name w:val="List Number 3"/>
    <w:basedOn w:val="a2"/>
    <w:uiPriority w:val="99"/>
    <w:semiHidden/>
    <w:unhideWhenUsed/>
    <w:rsid w:val="00D7716D"/>
    <w:pPr>
      <w:numPr>
        <w:numId w:val="15"/>
      </w:numPr>
      <w:contextualSpacing/>
    </w:pPr>
  </w:style>
  <w:style w:type="paragraph" w:styleId="4">
    <w:name w:val="List Number 4"/>
    <w:basedOn w:val="a2"/>
    <w:uiPriority w:val="99"/>
    <w:semiHidden/>
    <w:unhideWhenUsed/>
    <w:rsid w:val="00D7716D"/>
    <w:pPr>
      <w:numPr>
        <w:numId w:val="16"/>
      </w:numPr>
      <w:contextualSpacing/>
    </w:pPr>
  </w:style>
  <w:style w:type="paragraph" w:styleId="5">
    <w:name w:val="List Number 5"/>
    <w:basedOn w:val="a2"/>
    <w:uiPriority w:val="99"/>
    <w:semiHidden/>
    <w:unhideWhenUsed/>
    <w:rsid w:val="00D7716D"/>
    <w:pPr>
      <w:numPr>
        <w:numId w:val="17"/>
      </w:numPr>
      <w:contextualSpacing/>
    </w:pPr>
  </w:style>
  <w:style w:type="paragraph" w:styleId="a0">
    <w:name w:val="List Bullet"/>
    <w:basedOn w:val="a2"/>
    <w:uiPriority w:val="99"/>
    <w:semiHidden/>
    <w:unhideWhenUsed/>
    <w:rsid w:val="00D7716D"/>
    <w:pPr>
      <w:numPr>
        <w:numId w:val="8"/>
      </w:numPr>
      <w:contextualSpacing/>
    </w:pPr>
  </w:style>
  <w:style w:type="paragraph" w:styleId="20">
    <w:name w:val="List Bullet 2"/>
    <w:basedOn w:val="a2"/>
    <w:uiPriority w:val="99"/>
    <w:semiHidden/>
    <w:unhideWhenUsed/>
    <w:rsid w:val="00D7716D"/>
    <w:pPr>
      <w:numPr>
        <w:numId w:val="9"/>
      </w:numPr>
      <w:contextualSpacing/>
    </w:pPr>
  </w:style>
  <w:style w:type="paragraph" w:styleId="30">
    <w:name w:val="List Bullet 3"/>
    <w:basedOn w:val="a2"/>
    <w:uiPriority w:val="99"/>
    <w:semiHidden/>
    <w:unhideWhenUsed/>
    <w:rsid w:val="00D7716D"/>
    <w:pPr>
      <w:numPr>
        <w:numId w:val="10"/>
      </w:numPr>
      <w:contextualSpacing/>
    </w:pPr>
  </w:style>
  <w:style w:type="paragraph" w:styleId="40">
    <w:name w:val="List Bullet 4"/>
    <w:basedOn w:val="a2"/>
    <w:uiPriority w:val="99"/>
    <w:semiHidden/>
    <w:unhideWhenUsed/>
    <w:rsid w:val="00D7716D"/>
    <w:pPr>
      <w:numPr>
        <w:numId w:val="11"/>
      </w:numPr>
      <w:contextualSpacing/>
    </w:pPr>
  </w:style>
  <w:style w:type="paragraph" w:styleId="50">
    <w:name w:val="List Bullet 5"/>
    <w:basedOn w:val="a2"/>
    <w:uiPriority w:val="99"/>
    <w:semiHidden/>
    <w:unhideWhenUsed/>
    <w:rsid w:val="00D7716D"/>
    <w:pPr>
      <w:numPr>
        <w:numId w:val="12"/>
      </w:numPr>
      <w:contextualSpacing/>
    </w:pPr>
  </w:style>
  <w:style w:type="table" w:styleId="15">
    <w:name w:val="Table Classic 1"/>
    <w:basedOn w:val="a4"/>
    <w:uiPriority w:val="99"/>
    <w:semiHidden/>
    <w:unhideWhenUsed/>
    <w:rsid w:val="00D7716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D7716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D7716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D7716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a">
    <w:name w:val="table of figures"/>
    <w:basedOn w:val="a2"/>
    <w:next w:val="a2"/>
    <w:uiPriority w:val="99"/>
    <w:semiHidden/>
    <w:unhideWhenUsed/>
    <w:rsid w:val="00D7716D"/>
  </w:style>
  <w:style w:type="character" w:styleId="afffb">
    <w:name w:val="endnote reference"/>
    <w:basedOn w:val="a3"/>
    <w:uiPriority w:val="99"/>
    <w:semiHidden/>
    <w:unhideWhenUsed/>
    <w:rsid w:val="00D7716D"/>
    <w:rPr>
      <w:rFonts w:ascii="Microsoft YaHei UI" w:eastAsia="Microsoft YaHei UI" w:hAnsi="Microsoft YaHei UI"/>
      <w:vertAlign w:val="superscript"/>
    </w:rPr>
  </w:style>
  <w:style w:type="paragraph" w:styleId="afffc">
    <w:name w:val="table of authorities"/>
    <w:basedOn w:val="a2"/>
    <w:next w:val="a2"/>
    <w:uiPriority w:val="99"/>
    <w:semiHidden/>
    <w:unhideWhenUsed/>
    <w:rsid w:val="00D7716D"/>
    <w:pPr>
      <w:ind w:left="220" w:hanging="220"/>
    </w:pPr>
  </w:style>
  <w:style w:type="paragraph" w:styleId="afffd">
    <w:name w:val="toa heading"/>
    <w:basedOn w:val="a2"/>
    <w:next w:val="a2"/>
    <w:uiPriority w:val="99"/>
    <w:semiHidden/>
    <w:unhideWhenUsed/>
    <w:rsid w:val="00D7716D"/>
    <w:pPr>
      <w:spacing w:before="120"/>
    </w:pPr>
    <w:rPr>
      <w:rFonts w:cstheme="majorBidi"/>
      <w:b/>
      <w:bCs/>
      <w:sz w:val="24"/>
      <w:szCs w:val="24"/>
    </w:rPr>
  </w:style>
  <w:style w:type="table" w:styleId="afffe">
    <w:name w:val="Colorful List"/>
    <w:basedOn w:val="a4"/>
    <w:uiPriority w:val="72"/>
    <w:semiHidden/>
    <w:unhideWhenUsed/>
    <w:rsid w:val="00D771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D7716D"/>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
    <w:name w:val="Colorful List Accent 2"/>
    <w:basedOn w:val="a4"/>
    <w:uiPriority w:val="72"/>
    <w:semiHidden/>
    <w:unhideWhenUsed/>
    <w:rsid w:val="00D7716D"/>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
    <w:name w:val="Colorful List Accent 3"/>
    <w:basedOn w:val="a4"/>
    <w:uiPriority w:val="72"/>
    <w:semiHidden/>
    <w:unhideWhenUsed/>
    <w:rsid w:val="00D7716D"/>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
    <w:name w:val="Colorful List Accent 4"/>
    <w:basedOn w:val="a4"/>
    <w:uiPriority w:val="72"/>
    <w:semiHidden/>
    <w:unhideWhenUsed/>
    <w:rsid w:val="00D7716D"/>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
    <w:name w:val="Colorful List Accent 5"/>
    <w:basedOn w:val="a4"/>
    <w:uiPriority w:val="72"/>
    <w:semiHidden/>
    <w:unhideWhenUsed/>
    <w:rsid w:val="00D7716D"/>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
    <w:name w:val="Colorful List Accent 6"/>
    <w:basedOn w:val="a4"/>
    <w:uiPriority w:val="72"/>
    <w:rsid w:val="00D7716D"/>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6">
    <w:name w:val="Table Colorful 1"/>
    <w:basedOn w:val="a4"/>
    <w:uiPriority w:val="99"/>
    <w:semiHidden/>
    <w:unhideWhenUsed/>
    <w:rsid w:val="00D7716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D7716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D7716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
    <w:name w:val="Colorful Shading"/>
    <w:basedOn w:val="a4"/>
    <w:uiPriority w:val="71"/>
    <w:semiHidden/>
    <w:unhideWhenUsed/>
    <w:rsid w:val="00D7716D"/>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D7716D"/>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D7716D"/>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D7716D"/>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0">
    <w:name w:val="Colorful Shading Accent 4"/>
    <w:basedOn w:val="a4"/>
    <w:uiPriority w:val="71"/>
    <w:semiHidden/>
    <w:unhideWhenUsed/>
    <w:rsid w:val="00D7716D"/>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D7716D"/>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D7716D"/>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f0">
    <w:name w:val="Colorful Grid"/>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1">
    <w:name w:val="Colorful Grid Accent 2"/>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1">
    <w:name w:val="Colorful Grid Accent 3"/>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1">
    <w:name w:val="Colorful Grid Accent 4"/>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1">
    <w:name w:val="Colorful Grid Accent 5"/>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1">
    <w:name w:val="Colorful Grid Accent 6"/>
    <w:basedOn w:val="a4"/>
    <w:uiPriority w:val="73"/>
    <w:rsid w:val="00D7716D"/>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f1">
    <w:name w:val="envelope address"/>
    <w:basedOn w:val="a2"/>
    <w:uiPriority w:val="99"/>
    <w:semiHidden/>
    <w:unhideWhenUsed/>
    <w:rsid w:val="00D7716D"/>
    <w:pPr>
      <w:framePr w:w="7920" w:h="1980" w:hRule="exact" w:hSpace="180" w:wrap="auto" w:hAnchor="page" w:xAlign="center" w:yAlign="bottom"/>
      <w:ind w:left="2880"/>
    </w:pPr>
    <w:rPr>
      <w:rFonts w:cstheme="majorBidi"/>
      <w:sz w:val="24"/>
      <w:szCs w:val="24"/>
    </w:rPr>
  </w:style>
  <w:style w:type="numbering" w:styleId="a1">
    <w:name w:val="Outline List 3"/>
    <w:basedOn w:val="a5"/>
    <w:uiPriority w:val="99"/>
    <w:semiHidden/>
    <w:unhideWhenUsed/>
    <w:rsid w:val="00D7716D"/>
    <w:pPr>
      <w:numPr>
        <w:numId w:val="26"/>
      </w:numPr>
    </w:pPr>
  </w:style>
  <w:style w:type="table" w:styleId="17">
    <w:name w:val="Plain Table 1"/>
    <w:basedOn w:val="a4"/>
    <w:uiPriority w:val="41"/>
    <w:rsid w:val="00D771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D771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D771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D771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D771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2">
    <w:name w:val="No Spacing"/>
    <w:uiPriority w:val="1"/>
    <w:qFormat/>
    <w:rsid w:val="00D7716D"/>
    <w:rPr>
      <w:rFonts w:ascii="Microsoft YaHei UI" w:eastAsia="Microsoft YaHei UI" w:hAnsi="Microsoft YaHei UI"/>
    </w:rPr>
  </w:style>
  <w:style w:type="paragraph" w:styleId="affff3">
    <w:name w:val="Date"/>
    <w:basedOn w:val="a2"/>
    <w:next w:val="a2"/>
    <w:link w:val="affff4"/>
    <w:uiPriority w:val="99"/>
    <w:semiHidden/>
    <w:unhideWhenUsed/>
    <w:rsid w:val="00D7716D"/>
  </w:style>
  <w:style w:type="character" w:customStyle="1" w:styleId="affff4">
    <w:name w:val="日期 字符"/>
    <w:basedOn w:val="a3"/>
    <w:link w:val="affff3"/>
    <w:uiPriority w:val="99"/>
    <w:semiHidden/>
    <w:rsid w:val="00D7716D"/>
    <w:rPr>
      <w:rFonts w:ascii="Microsoft YaHei UI" w:eastAsia="Microsoft YaHei UI" w:hAnsi="Microsoft YaHei UI"/>
    </w:rPr>
  </w:style>
  <w:style w:type="paragraph" w:styleId="affff5">
    <w:name w:val="Normal (Web)"/>
    <w:basedOn w:val="a2"/>
    <w:uiPriority w:val="99"/>
    <w:semiHidden/>
    <w:unhideWhenUsed/>
    <w:rsid w:val="00D7716D"/>
    <w:rPr>
      <w:rFonts w:cs="Times New Roman"/>
      <w:sz w:val="24"/>
      <w:szCs w:val="24"/>
    </w:rPr>
  </w:style>
  <w:style w:type="character" w:styleId="affff6">
    <w:name w:val="Smart Hyperlink"/>
    <w:basedOn w:val="a3"/>
    <w:uiPriority w:val="99"/>
    <w:semiHidden/>
    <w:unhideWhenUsed/>
    <w:rsid w:val="00D7716D"/>
    <w:rPr>
      <w:rFonts w:ascii="Microsoft YaHei UI" w:eastAsia="Microsoft YaHei UI" w:hAnsi="Microsoft YaHei UI"/>
      <w:u w:val="dotted"/>
    </w:rPr>
  </w:style>
  <w:style w:type="character" w:styleId="affff7">
    <w:name w:val="Unresolved Mention"/>
    <w:basedOn w:val="a3"/>
    <w:uiPriority w:val="99"/>
    <w:semiHidden/>
    <w:unhideWhenUsed/>
    <w:rsid w:val="00D7716D"/>
    <w:rPr>
      <w:rFonts w:ascii="Microsoft YaHei UI" w:eastAsia="Microsoft YaHei UI" w:hAnsi="Microsoft YaHei UI"/>
      <w:color w:val="605E5C"/>
      <w:shd w:val="clear" w:color="auto" w:fill="E1DFDD"/>
    </w:rPr>
  </w:style>
  <w:style w:type="paragraph" w:styleId="affff8">
    <w:name w:val="Body Text"/>
    <w:basedOn w:val="a2"/>
    <w:link w:val="affff9"/>
    <w:uiPriority w:val="99"/>
    <w:semiHidden/>
    <w:unhideWhenUsed/>
    <w:rsid w:val="00D7716D"/>
    <w:pPr>
      <w:spacing w:after="120"/>
    </w:pPr>
  </w:style>
  <w:style w:type="character" w:customStyle="1" w:styleId="affff9">
    <w:name w:val="正文文本 字符"/>
    <w:basedOn w:val="a3"/>
    <w:link w:val="affff8"/>
    <w:uiPriority w:val="99"/>
    <w:semiHidden/>
    <w:rsid w:val="00D7716D"/>
    <w:rPr>
      <w:rFonts w:ascii="Microsoft YaHei UI" w:eastAsia="Microsoft YaHei UI" w:hAnsi="Microsoft YaHei UI"/>
    </w:rPr>
  </w:style>
  <w:style w:type="paragraph" w:styleId="2c">
    <w:name w:val="Body Text 2"/>
    <w:basedOn w:val="a2"/>
    <w:link w:val="2d"/>
    <w:uiPriority w:val="99"/>
    <w:semiHidden/>
    <w:unhideWhenUsed/>
    <w:rsid w:val="00D7716D"/>
    <w:pPr>
      <w:spacing w:after="120" w:line="480" w:lineRule="auto"/>
    </w:pPr>
  </w:style>
  <w:style w:type="character" w:customStyle="1" w:styleId="2d">
    <w:name w:val="正文文本 2 字符"/>
    <w:basedOn w:val="a3"/>
    <w:link w:val="2c"/>
    <w:uiPriority w:val="99"/>
    <w:semiHidden/>
    <w:rsid w:val="00D7716D"/>
    <w:rPr>
      <w:rFonts w:ascii="Microsoft YaHei UI" w:eastAsia="Microsoft YaHei UI" w:hAnsi="Microsoft YaHei UI"/>
    </w:rPr>
  </w:style>
  <w:style w:type="paragraph" w:styleId="affffa">
    <w:name w:val="Body Text Indent"/>
    <w:basedOn w:val="a2"/>
    <w:link w:val="affffb"/>
    <w:uiPriority w:val="99"/>
    <w:semiHidden/>
    <w:unhideWhenUsed/>
    <w:rsid w:val="00D7716D"/>
    <w:pPr>
      <w:spacing w:after="120"/>
      <w:ind w:left="360"/>
    </w:pPr>
  </w:style>
  <w:style w:type="character" w:customStyle="1" w:styleId="affffb">
    <w:name w:val="正文文本缩进 字符"/>
    <w:basedOn w:val="a3"/>
    <w:link w:val="affffa"/>
    <w:uiPriority w:val="99"/>
    <w:semiHidden/>
    <w:rsid w:val="00D7716D"/>
    <w:rPr>
      <w:rFonts w:ascii="Microsoft YaHei UI" w:eastAsia="Microsoft YaHei UI" w:hAnsi="Microsoft YaHei UI"/>
    </w:rPr>
  </w:style>
  <w:style w:type="paragraph" w:styleId="2e">
    <w:name w:val="Body Text Indent 2"/>
    <w:basedOn w:val="a2"/>
    <w:link w:val="2f"/>
    <w:uiPriority w:val="99"/>
    <w:semiHidden/>
    <w:unhideWhenUsed/>
    <w:rsid w:val="00D7716D"/>
    <w:pPr>
      <w:spacing w:after="120" w:line="480" w:lineRule="auto"/>
      <w:ind w:left="360"/>
    </w:pPr>
  </w:style>
  <w:style w:type="character" w:customStyle="1" w:styleId="2f">
    <w:name w:val="正文文本缩进 2 字符"/>
    <w:basedOn w:val="a3"/>
    <w:link w:val="2e"/>
    <w:uiPriority w:val="99"/>
    <w:semiHidden/>
    <w:rsid w:val="00D7716D"/>
    <w:rPr>
      <w:rFonts w:ascii="Microsoft YaHei UI" w:eastAsia="Microsoft YaHei UI" w:hAnsi="Microsoft YaHei UI"/>
    </w:rPr>
  </w:style>
  <w:style w:type="paragraph" w:styleId="affffc">
    <w:name w:val="Body Text First Indent"/>
    <w:basedOn w:val="affff8"/>
    <w:link w:val="affffd"/>
    <w:uiPriority w:val="99"/>
    <w:semiHidden/>
    <w:unhideWhenUsed/>
    <w:rsid w:val="00D7716D"/>
    <w:pPr>
      <w:spacing w:after="0"/>
      <w:ind w:firstLine="360"/>
    </w:pPr>
  </w:style>
  <w:style w:type="character" w:customStyle="1" w:styleId="affffd">
    <w:name w:val="正文文本首行缩进 字符"/>
    <w:basedOn w:val="affff9"/>
    <w:link w:val="affffc"/>
    <w:uiPriority w:val="99"/>
    <w:semiHidden/>
    <w:rsid w:val="00D7716D"/>
    <w:rPr>
      <w:rFonts w:ascii="Microsoft YaHei UI" w:eastAsia="Microsoft YaHei UI" w:hAnsi="Microsoft YaHei UI"/>
    </w:rPr>
  </w:style>
  <w:style w:type="paragraph" w:styleId="2f0">
    <w:name w:val="Body Text First Indent 2"/>
    <w:basedOn w:val="affffa"/>
    <w:link w:val="2f1"/>
    <w:uiPriority w:val="99"/>
    <w:semiHidden/>
    <w:unhideWhenUsed/>
    <w:rsid w:val="00D7716D"/>
    <w:pPr>
      <w:spacing w:after="0"/>
      <w:ind w:firstLine="360"/>
    </w:pPr>
  </w:style>
  <w:style w:type="character" w:customStyle="1" w:styleId="2f1">
    <w:name w:val="正文文本首行缩进 2 字符"/>
    <w:basedOn w:val="affffb"/>
    <w:link w:val="2f0"/>
    <w:uiPriority w:val="99"/>
    <w:semiHidden/>
    <w:rsid w:val="00D7716D"/>
    <w:rPr>
      <w:rFonts w:ascii="Microsoft YaHei UI" w:eastAsia="Microsoft YaHei UI" w:hAnsi="Microsoft YaHei UI"/>
    </w:rPr>
  </w:style>
  <w:style w:type="paragraph" w:styleId="affffe">
    <w:name w:val="Normal Indent"/>
    <w:basedOn w:val="a2"/>
    <w:uiPriority w:val="99"/>
    <w:semiHidden/>
    <w:unhideWhenUsed/>
    <w:rsid w:val="00D7716D"/>
    <w:pPr>
      <w:ind w:left="720"/>
    </w:pPr>
  </w:style>
  <w:style w:type="paragraph" w:styleId="afffff">
    <w:name w:val="Note Heading"/>
    <w:basedOn w:val="a2"/>
    <w:next w:val="a2"/>
    <w:link w:val="afffff0"/>
    <w:uiPriority w:val="99"/>
    <w:semiHidden/>
    <w:unhideWhenUsed/>
    <w:rsid w:val="00D7716D"/>
  </w:style>
  <w:style w:type="character" w:customStyle="1" w:styleId="afffff0">
    <w:name w:val="注释标题 字符"/>
    <w:basedOn w:val="a3"/>
    <w:link w:val="afffff"/>
    <w:uiPriority w:val="99"/>
    <w:semiHidden/>
    <w:rsid w:val="00D7716D"/>
    <w:rPr>
      <w:rFonts w:ascii="Microsoft YaHei UI" w:eastAsia="Microsoft YaHei UI" w:hAnsi="Microsoft YaHei UI"/>
    </w:rPr>
  </w:style>
  <w:style w:type="table" w:styleId="afffff1">
    <w:name w:val="Table Contemporary"/>
    <w:basedOn w:val="a4"/>
    <w:uiPriority w:val="99"/>
    <w:semiHidden/>
    <w:unhideWhenUsed/>
    <w:rsid w:val="00D7716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2">
    <w:name w:val="Light List"/>
    <w:basedOn w:val="a4"/>
    <w:uiPriority w:val="61"/>
    <w:semiHidden/>
    <w:unhideWhenUsed/>
    <w:rsid w:val="00D771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D7716D"/>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2">
    <w:name w:val="Light List Accent 2"/>
    <w:basedOn w:val="a4"/>
    <w:uiPriority w:val="61"/>
    <w:semiHidden/>
    <w:unhideWhenUsed/>
    <w:rsid w:val="00D7716D"/>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2">
    <w:name w:val="Light List Accent 3"/>
    <w:basedOn w:val="a4"/>
    <w:uiPriority w:val="61"/>
    <w:semiHidden/>
    <w:unhideWhenUsed/>
    <w:rsid w:val="00D7716D"/>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2">
    <w:name w:val="Light List Accent 4"/>
    <w:basedOn w:val="a4"/>
    <w:uiPriority w:val="61"/>
    <w:semiHidden/>
    <w:unhideWhenUsed/>
    <w:rsid w:val="00D7716D"/>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2">
    <w:name w:val="Light List Accent 5"/>
    <w:basedOn w:val="a4"/>
    <w:uiPriority w:val="61"/>
    <w:semiHidden/>
    <w:unhideWhenUsed/>
    <w:rsid w:val="00D7716D"/>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2">
    <w:name w:val="Light List Accent 6"/>
    <w:basedOn w:val="a4"/>
    <w:uiPriority w:val="61"/>
    <w:semiHidden/>
    <w:unhideWhenUsed/>
    <w:rsid w:val="00D7716D"/>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f3">
    <w:name w:val="Light Shading"/>
    <w:basedOn w:val="a4"/>
    <w:uiPriority w:val="60"/>
    <w:semiHidden/>
    <w:unhideWhenUsed/>
    <w:rsid w:val="00D771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D7716D"/>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3">
    <w:name w:val="Light Shading Accent 2"/>
    <w:basedOn w:val="a4"/>
    <w:uiPriority w:val="60"/>
    <w:semiHidden/>
    <w:unhideWhenUsed/>
    <w:rsid w:val="00D7716D"/>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3">
    <w:name w:val="Light Shading Accent 3"/>
    <w:basedOn w:val="a4"/>
    <w:uiPriority w:val="60"/>
    <w:semiHidden/>
    <w:unhideWhenUsed/>
    <w:rsid w:val="00D7716D"/>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3">
    <w:name w:val="Light Shading Accent 4"/>
    <w:basedOn w:val="a4"/>
    <w:uiPriority w:val="60"/>
    <w:semiHidden/>
    <w:unhideWhenUsed/>
    <w:rsid w:val="00D7716D"/>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3">
    <w:name w:val="Light Shading Accent 5"/>
    <w:basedOn w:val="a4"/>
    <w:uiPriority w:val="60"/>
    <w:semiHidden/>
    <w:unhideWhenUsed/>
    <w:rsid w:val="00D7716D"/>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3">
    <w:name w:val="Light Shading Accent 6"/>
    <w:basedOn w:val="a4"/>
    <w:uiPriority w:val="60"/>
    <w:semiHidden/>
    <w:unhideWhenUsed/>
    <w:rsid w:val="00D7716D"/>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ff4">
    <w:name w:val="Light Grid"/>
    <w:basedOn w:val="a4"/>
    <w:uiPriority w:val="62"/>
    <w:semiHidden/>
    <w:unhideWhenUsed/>
    <w:rsid w:val="00D771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D7716D"/>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4">
    <w:name w:val="Light Grid Accent 2"/>
    <w:basedOn w:val="a4"/>
    <w:uiPriority w:val="62"/>
    <w:semiHidden/>
    <w:unhideWhenUsed/>
    <w:rsid w:val="00D7716D"/>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4">
    <w:name w:val="Light Grid Accent 3"/>
    <w:basedOn w:val="a4"/>
    <w:uiPriority w:val="62"/>
    <w:semiHidden/>
    <w:unhideWhenUsed/>
    <w:rsid w:val="00D7716D"/>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4">
    <w:name w:val="Light Grid Accent 4"/>
    <w:basedOn w:val="a4"/>
    <w:uiPriority w:val="62"/>
    <w:semiHidden/>
    <w:unhideWhenUsed/>
    <w:rsid w:val="00D7716D"/>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4">
    <w:name w:val="Light Grid Accent 5"/>
    <w:basedOn w:val="a4"/>
    <w:uiPriority w:val="62"/>
    <w:semiHidden/>
    <w:unhideWhenUsed/>
    <w:rsid w:val="00D7716D"/>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4">
    <w:name w:val="Light Grid Accent 6"/>
    <w:basedOn w:val="a4"/>
    <w:uiPriority w:val="62"/>
    <w:semiHidden/>
    <w:unhideWhenUsed/>
    <w:rsid w:val="00D7716D"/>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f5">
    <w:name w:val="Dark List"/>
    <w:basedOn w:val="a4"/>
    <w:uiPriority w:val="70"/>
    <w:semiHidden/>
    <w:unhideWhenUsed/>
    <w:rsid w:val="00D771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D7716D"/>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5">
    <w:name w:val="Dark List Accent 2"/>
    <w:basedOn w:val="a4"/>
    <w:uiPriority w:val="70"/>
    <w:semiHidden/>
    <w:unhideWhenUsed/>
    <w:rsid w:val="00D7716D"/>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5">
    <w:name w:val="Dark List Accent 3"/>
    <w:basedOn w:val="a4"/>
    <w:uiPriority w:val="70"/>
    <w:semiHidden/>
    <w:unhideWhenUsed/>
    <w:rsid w:val="00D7716D"/>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5">
    <w:name w:val="Dark List Accent 4"/>
    <w:basedOn w:val="a4"/>
    <w:uiPriority w:val="70"/>
    <w:semiHidden/>
    <w:unhideWhenUsed/>
    <w:rsid w:val="00D7716D"/>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5">
    <w:name w:val="Dark List Accent 5"/>
    <w:basedOn w:val="a4"/>
    <w:uiPriority w:val="70"/>
    <w:semiHidden/>
    <w:unhideWhenUsed/>
    <w:rsid w:val="00D7716D"/>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5">
    <w:name w:val="Dark List Accent 6"/>
    <w:basedOn w:val="a4"/>
    <w:uiPriority w:val="70"/>
    <w:rsid w:val="00D7716D"/>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8">
    <w:name w:val="List Table 1 Light"/>
    <w:basedOn w:val="a4"/>
    <w:uiPriority w:val="46"/>
    <w:rsid w:val="00D771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D7716D"/>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2">
    <w:name w:val="List Table 1 Light Accent 2"/>
    <w:basedOn w:val="a4"/>
    <w:uiPriority w:val="46"/>
    <w:rsid w:val="00D7716D"/>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2">
    <w:name w:val="List Table 1 Light Accent 3"/>
    <w:basedOn w:val="a4"/>
    <w:uiPriority w:val="46"/>
    <w:rsid w:val="00D771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2">
    <w:name w:val="List Table 1 Light Accent 4"/>
    <w:basedOn w:val="a4"/>
    <w:uiPriority w:val="46"/>
    <w:rsid w:val="00D7716D"/>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2">
    <w:name w:val="List Table 1 Light Accent 5"/>
    <w:basedOn w:val="a4"/>
    <w:uiPriority w:val="46"/>
    <w:rsid w:val="00D7716D"/>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2">
    <w:name w:val="List Table 1 Light Accent 6"/>
    <w:basedOn w:val="a4"/>
    <w:uiPriority w:val="46"/>
    <w:rsid w:val="00D7716D"/>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2">
    <w:name w:val="List Table 2"/>
    <w:basedOn w:val="a4"/>
    <w:uiPriority w:val="47"/>
    <w:rsid w:val="00D771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D7716D"/>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2">
    <w:name w:val="List Table 2 Accent 2"/>
    <w:basedOn w:val="a4"/>
    <w:uiPriority w:val="47"/>
    <w:rsid w:val="00D7716D"/>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2">
    <w:name w:val="List Table 2 Accent 3"/>
    <w:basedOn w:val="a4"/>
    <w:uiPriority w:val="47"/>
    <w:rsid w:val="00D7716D"/>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2">
    <w:name w:val="List Table 2 Accent 4"/>
    <w:basedOn w:val="a4"/>
    <w:uiPriority w:val="47"/>
    <w:rsid w:val="00D7716D"/>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2">
    <w:name w:val="List Table 2 Accent 5"/>
    <w:basedOn w:val="a4"/>
    <w:uiPriority w:val="47"/>
    <w:rsid w:val="00D7716D"/>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2">
    <w:name w:val="List Table 2 Accent 6"/>
    <w:basedOn w:val="a4"/>
    <w:uiPriority w:val="47"/>
    <w:rsid w:val="00D7716D"/>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e">
    <w:name w:val="List Table 3"/>
    <w:basedOn w:val="a4"/>
    <w:uiPriority w:val="48"/>
    <w:rsid w:val="00D771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D7716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D7716D"/>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D7716D"/>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D7716D"/>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D7716D"/>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4"/>
    <w:uiPriority w:val="48"/>
    <w:rsid w:val="00D7716D"/>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8">
    <w:name w:val="List Table 4"/>
    <w:basedOn w:val="a4"/>
    <w:uiPriority w:val="49"/>
    <w:rsid w:val="00D771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D7716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D7716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D771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D7716D"/>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D7716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D7716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D771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D7716D"/>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D7716D"/>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D7716D"/>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D7716D"/>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D7716D"/>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D7716D"/>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D771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D7716D"/>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D7716D"/>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D7716D"/>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D7716D"/>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D7716D"/>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D7716D"/>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2">
    <w:name w:val="List Table 7 Colorful"/>
    <w:basedOn w:val="a4"/>
    <w:uiPriority w:val="52"/>
    <w:rsid w:val="00D771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D7716D"/>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D7716D"/>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D7716D"/>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D7716D"/>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D7716D"/>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D7716D"/>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6">
    <w:name w:val="E-mail Signature"/>
    <w:basedOn w:val="a2"/>
    <w:link w:val="afffff7"/>
    <w:uiPriority w:val="99"/>
    <w:semiHidden/>
    <w:unhideWhenUsed/>
    <w:rsid w:val="00D7716D"/>
  </w:style>
  <w:style w:type="character" w:customStyle="1" w:styleId="afffff7">
    <w:name w:val="电子邮件签名 字符"/>
    <w:basedOn w:val="a3"/>
    <w:link w:val="afffff6"/>
    <w:uiPriority w:val="99"/>
    <w:semiHidden/>
    <w:rsid w:val="00D7716D"/>
    <w:rPr>
      <w:rFonts w:ascii="Microsoft YaHei UI" w:eastAsia="Microsoft YaHei UI" w:hAnsi="Microsoft YaHei UI"/>
    </w:rPr>
  </w:style>
  <w:style w:type="paragraph" w:styleId="afffff8">
    <w:name w:val="Salutation"/>
    <w:basedOn w:val="a2"/>
    <w:next w:val="a2"/>
    <w:link w:val="afffff9"/>
    <w:uiPriority w:val="99"/>
    <w:semiHidden/>
    <w:unhideWhenUsed/>
    <w:rsid w:val="00D7716D"/>
  </w:style>
  <w:style w:type="character" w:customStyle="1" w:styleId="afffff9">
    <w:name w:val="称呼 字符"/>
    <w:basedOn w:val="a3"/>
    <w:link w:val="afffff8"/>
    <w:uiPriority w:val="99"/>
    <w:semiHidden/>
    <w:rsid w:val="00D7716D"/>
    <w:rPr>
      <w:rFonts w:ascii="Microsoft YaHei UI" w:eastAsia="Microsoft YaHei UI" w:hAnsi="Microsoft YaHei UI"/>
    </w:rPr>
  </w:style>
  <w:style w:type="table" w:styleId="19">
    <w:name w:val="Table Columns 1"/>
    <w:basedOn w:val="a4"/>
    <w:uiPriority w:val="99"/>
    <w:semiHidden/>
    <w:unhideWhenUsed/>
    <w:rsid w:val="00D7716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D7716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D7716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D7716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D7716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a">
    <w:name w:val="Signature"/>
    <w:basedOn w:val="a2"/>
    <w:link w:val="afffffb"/>
    <w:uiPriority w:val="99"/>
    <w:semiHidden/>
    <w:unhideWhenUsed/>
    <w:rsid w:val="00D7716D"/>
    <w:pPr>
      <w:ind w:left="4320"/>
    </w:pPr>
  </w:style>
  <w:style w:type="character" w:customStyle="1" w:styleId="afffffb">
    <w:name w:val="签名 字符"/>
    <w:basedOn w:val="a3"/>
    <w:link w:val="afffffa"/>
    <w:uiPriority w:val="99"/>
    <w:semiHidden/>
    <w:rsid w:val="00D7716D"/>
    <w:rPr>
      <w:rFonts w:ascii="Microsoft YaHei UI" w:eastAsia="Microsoft YaHei UI" w:hAnsi="Microsoft YaHei UI"/>
    </w:rPr>
  </w:style>
  <w:style w:type="table" w:styleId="1a">
    <w:name w:val="Table Simple 1"/>
    <w:basedOn w:val="a4"/>
    <w:uiPriority w:val="99"/>
    <w:semiHidden/>
    <w:unhideWhenUsed/>
    <w:rsid w:val="00D7716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D7716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D7716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rsid w:val="00D7716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D7716D"/>
    <w:pPr>
      <w:ind w:left="220" w:hanging="220"/>
    </w:pPr>
  </w:style>
  <w:style w:type="paragraph" w:styleId="2f6">
    <w:name w:val="index 2"/>
    <w:basedOn w:val="a2"/>
    <w:next w:val="a2"/>
    <w:autoRedefine/>
    <w:uiPriority w:val="99"/>
    <w:semiHidden/>
    <w:unhideWhenUsed/>
    <w:rsid w:val="00D7716D"/>
    <w:pPr>
      <w:ind w:left="440" w:hanging="220"/>
    </w:pPr>
  </w:style>
  <w:style w:type="paragraph" w:styleId="3f1">
    <w:name w:val="index 3"/>
    <w:basedOn w:val="a2"/>
    <w:next w:val="a2"/>
    <w:autoRedefine/>
    <w:uiPriority w:val="99"/>
    <w:semiHidden/>
    <w:unhideWhenUsed/>
    <w:rsid w:val="00D7716D"/>
    <w:pPr>
      <w:ind w:left="660" w:hanging="220"/>
    </w:pPr>
  </w:style>
  <w:style w:type="paragraph" w:styleId="4a">
    <w:name w:val="index 4"/>
    <w:basedOn w:val="a2"/>
    <w:next w:val="a2"/>
    <w:autoRedefine/>
    <w:uiPriority w:val="99"/>
    <w:semiHidden/>
    <w:unhideWhenUsed/>
    <w:rsid w:val="00D7716D"/>
    <w:pPr>
      <w:ind w:left="880" w:hanging="220"/>
    </w:pPr>
  </w:style>
  <w:style w:type="paragraph" w:styleId="59">
    <w:name w:val="index 5"/>
    <w:basedOn w:val="a2"/>
    <w:next w:val="a2"/>
    <w:autoRedefine/>
    <w:uiPriority w:val="99"/>
    <w:semiHidden/>
    <w:unhideWhenUsed/>
    <w:rsid w:val="00D7716D"/>
    <w:pPr>
      <w:ind w:left="1100" w:hanging="220"/>
    </w:pPr>
  </w:style>
  <w:style w:type="paragraph" w:styleId="63">
    <w:name w:val="index 6"/>
    <w:basedOn w:val="a2"/>
    <w:next w:val="a2"/>
    <w:autoRedefine/>
    <w:uiPriority w:val="99"/>
    <w:semiHidden/>
    <w:unhideWhenUsed/>
    <w:rsid w:val="00D7716D"/>
    <w:pPr>
      <w:ind w:left="1320" w:hanging="220"/>
    </w:pPr>
  </w:style>
  <w:style w:type="paragraph" w:styleId="73">
    <w:name w:val="index 7"/>
    <w:basedOn w:val="a2"/>
    <w:next w:val="a2"/>
    <w:autoRedefine/>
    <w:uiPriority w:val="99"/>
    <w:semiHidden/>
    <w:unhideWhenUsed/>
    <w:rsid w:val="00D7716D"/>
    <w:pPr>
      <w:ind w:left="1540" w:hanging="220"/>
    </w:pPr>
  </w:style>
  <w:style w:type="paragraph" w:styleId="82">
    <w:name w:val="index 8"/>
    <w:basedOn w:val="a2"/>
    <w:next w:val="a2"/>
    <w:autoRedefine/>
    <w:uiPriority w:val="99"/>
    <w:semiHidden/>
    <w:unhideWhenUsed/>
    <w:rsid w:val="00D7716D"/>
    <w:pPr>
      <w:ind w:left="1760" w:hanging="220"/>
    </w:pPr>
  </w:style>
  <w:style w:type="paragraph" w:styleId="91">
    <w:name w:val="index 9"/>
    <w:basedOn w:val="a2"/>
    <w:next w:val="a2"/>
    <w:autoRedefine/>
    <w:uiPriority w:val="99"/>
    <w:semiHidden/>
    <w:unhideWhenUsed/>
    <w:rsid w:val="00D7716D"/>
    <w:pPr>
      <w:ind w:left="1980" w:hanging="220"/>
    </w:pPr>
  </w:style>
  <w:style w:type="paragraph" w:styleId="afffffc">
    <w:name w:val="index heading"/>
    <w:basedOn w:val="a2"/>
    <w:next w:val="1c"/>
    <w:uiPriority w:val="99"/>
    <w:semiHidden/>
    <w:unhideWhenUsed/>
    <w:rsid w:val="00D7716D"/>
    <w:rPr>
      <w:rFonts w:cstheme="majorBidi"/>
      <w:b/>
      <w:bCs/>
    </w:rPr>
  </w:style>
  <w:style w:type="paragraph" w:styleId="afffffd">
    <w:name w:val="Closing"/>
    <w:basedOn w:val="a2"/>
    <w:link w:val="afffffe"/>
    <w:uiPriority w:val="99"/>
    <w:semiHidden/>
    <w:unhideWhenUsed/>
    <w:rsid w:val="00D7716D"/>
    <w:pPr>
      <w:ind w:left="4320"/>
    </w:pPr>
  </w:style>
  <w:style w:type="character" w:customStyle="1" w:styleId="afffffe">
    <w:name w:val="结束语 字符"/>
    <w:basedOn w:val="a3"/>
    <w:link w:val="afffffd"/>
    <w:uiPriority w:val="99"/>
    <w:semiHidden/>
    <w:rsid w:val="00D7716D"/>
    <w:rPr>
      <w:rFonts w:ascii="Microsoft YaHei UI" w:eastAsia="Microsoft YaHei UI" w:hAnsi="Microsoft YaHei UI"/>
    </w:rPr>
  </w:style>
  <w:style w:type="table" w:styleId="affffff">
    <w:name w:val="Table Grid"/>
    <w:basedOn w:val="a4"/>
    <w:uiPriority w:val="39"/>
    <w:rsid w:val="00D77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D7716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D7716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D7716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D7716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D7716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D7716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0">
    <w:name w:val="Grid Table Light"/>
    <w:basedOn w:val="a4"/>
    <w:uiPriority w:val="40"/>
    <w:rsid w:val="00D771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D771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D7716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D7716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D7716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D7716D"/>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D7716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D7716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8">
    <w:name w:val="Grid Table 2"/>
    <w:basedOn w:val="a4"/>
    <w:uiPriority w:val="47"/>
    <w:rsid w:val="00D771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D7716D"/>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3">
    <w:name w:val="Grid Table 2 Accent 2"/>
    <w:basedOn w:val="a4"/>
    <w:uiPriority w:val="47"/>
    <w:rsid w:val="00D7716D"/>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3">
    <w:name w:val="Grid Table 2 Accent 3"/>
    <w:basedOn w:val="a4"/>
    <w:uiPriority w:val="47"/>
    <w:rsid w:val="00D7716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3">
    <w:name w:val="Grid Table 2 Accent 4"/>
    <w:basedOn w:val="a4"/>
    <w:uiPriority w:val="47"/>
    <w:rsid w:val="00D7716D"/>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3">
    <w:name w:val="Grid Table 2 Accent 5"/>
    <w:basedOn w:val="a4"/>
    <w:uiPriority w:val="47"/>
    <w:rsid w:val="00D7716D"/>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3">
    <w:name w:val="Grid Table 2 Accent 6"/>
    <w:basedOn w:val="a4"/>
    <w:uiPriority w:val="47"/>
    <w:rsid w:val="00D7716D"/>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3">
    <w:name w:val="Grid Table 3"/>
    <w:basedOn w:val="a4"/>
    <w:uiPriority w:val="48"/>
    <w:rsid w:val="00D771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D7716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1">
    <w:name w:val="Grid Table 3 Accent 2"/>
    <w:basedOn w:val="a4"/>
    <w:uiPriority w:val="48"/>
    <w:rsid w:val="00D7716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1">
    <w:name w:val="Grid Table 3 Accent 3"/>
    <w:basedOn w:val="a4"/>
    <w:uiPriority w:val="48"/>
    <w:rsid w:val="00D771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1">
    <w:name w:val="Grid Table 3 Accent 4"/>
    <w:basedOn w:val="a4"/>
    <w:uiPriority w:val="48"/>
    <w:rsid w:val="00D7716D"/>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1">
    <w:name w:val="Grid Table 3 Accent 5"/>
    <w:basedOn w:val="a4"/>
    <w:uiPriority w:val="48"/>
    <w:rsid w:val="00D7716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1">
    <w:name w:val="Grid Table 3 Accent 6"/>
    <w:basedOn w:val="a4"/>
    <w:uiPriority w:val="48"/>
    <w:rsid w:val="00D7716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c">
    <w:name w:val="Grid Table 4"/>
    <w:basedOn w:val="a4"/>
    <w:uiPriority w:val="49"/>
    <w:rsid w:val="00D771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D7716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D7716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D771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D7716D"/>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D7716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D7716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b">
    <w:name w:val="Grid Table 5 Dark"/>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5">
    <w:name w:val="Grid Table 6 Colorful"/>
    <w:basedOn w:val="a4"/>
    <w:uiPriority w:val="51"/>
    <w:rsid w:val="00D771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D7716D"/>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D7716D"/>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D7716D"/>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D7716D"/>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D7716D"/>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D7716D"/>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5">
    <w:name w:val="Grid Table 7 Colorful"/>
    <w:basedOn w:val="a4"/>
    <w:uiPriority w:val="52"/>
    <w:rsid w:val="00D771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D7716D"/>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D7716D"/>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D7716D"/>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D7716D"/>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D7716D"/>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D7716D"/>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f">
    <w:name w:val="Table Web 1"/>
    <w:basedOn w:val="a4"/>
    <w:uiPriority w:val="99"/>
    <w:semiHidden/>
    <w:unhideWhenUsed/>
    <w:rsid w:val="00D7716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D7716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4"/>
    <w:uiPriority w:val="99"/>
    <w:rsid w:val="00D7716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1">
    <w:name w:val="footnote reference"/>
    <w:basedOn w:val="a3"/>
    <w:uiPriority w:val="99"/>
    <w:semiHidden/>
    <w:unhideWhenUsed/>
    <w:rsid w:val="00D7716D"/>
    <w:rPr>
      <w:rFonts w:ascii="Microsoft YaHei UI" w:eastAsia="Microsoft YaHei UI" w:hAnsi="Microsoft YaHei UI"/>
      <w:vertAlign w:val="superscript"/>
    </w:rPr>
  </w:style>
  <w:style w:type="character" w:styleId="affffff2">
    <w:name w:val="line number"/>
    <w:basedOn w:val="a3"/>
    <w:uiPriority w:val="99"/>
    <w:semiHidden/>
    <w:unhideWhenUsed/>
    <w:rsid w:val="00D7716D"/>
    <w:rPr>
      <w:rFonts w:ascii="Microsoft YaHei UI" w:eastAsia="Microsoft YaHei UI" w:hAnsi="Microsoft YaHei UI"/>
    </w:rPr>
  </w:style>
  <w:style w:type="table" w:styleId="1f0">
    <w:name w:val="Table 3D effects 1"/>
    <w:basedOn w:val="a4"/>
    <w:uiPriority w:val="99"/>
    <w:semiHidden/>
    <w:unhideWhenUsed/>
    <w:rsid w:val="00D7716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D7716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5">
    <w:name w:val="Table 3D effects 3"/>
    <w:basedOn w:val="a4"/>
    <w:uiPriority w:val="99"/>
    <w:semiHidden/>
    <w:unhideWhenUsed/>
    <w:rsid w:val="00D7716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3">
    <w:name w:val="Table Theme"/>
    <w:basedOn w:val="a4"/>
    <w:uiPriority w:val="99"/>
    <w:semiHidden/>
    <w:unhideWhenUsed/>
    <w:rsid w:val="00D77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4">
    <w:name w:val="page number"/>
    <w:basedOn w:val="a3"/>
    <w:uiPriority w:val="99"/>
    <w:semiHidden/>
    <w:unhideWhenUsed/>
    <w:rsid w:val="00D7716D"/>
    <w:rPr>
      <w:rFonts w:ascii="Microsoft YaHei UI" w:eastAsia="Microsoft YaHei UI" w:hAnsi="Microsoft YaHei UI"/>
    </w:rPr>
  </w:style>
  <w:style w:type="paragraph" w:customStyle="1" w:styleId="-">
    <w:name w:val="正文 - 缩进"/>
    <w:basedOn w:val="a2"/>
    <w:link w:val="-0"/>
    <w:qFormat/>
    <w:rsid w:val="000C3E81"/>
    <w:pPr>
      <w:ind w:firstLineChars="200" w:firstLine="200"/>
    </w:pPr>
  </w:style>
  <w:style w:type="character" w:customStyle="1" w:styleId="-0">
    <w:name w:val="正文 - 缩进 字符"/>
    <w:basedOn w:val="a3"/>
    <w:link w:val="-"/>
    <w:rsid w:val="000C3E81"/>
    <w:rPr>
      <w:rFonts w:ascii="Microsoft YaHei UI" w:eastAsia="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N\Temp\GeLai%20GeLai%20Poetry%20Big%20Data%20Visualization%20System\&#21476;&#35799;&#20154;&#26102;&#31354;&#27969;&#21160;&#24615;&#20998;&#26512;&#31995;&#32479;\&#31995;&#32479;&#25991;&#26723;&#27169;&#26495;(&#31616;&#2925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74EB7F8D-2B2A-4157-A8FB-C573DEF6F3B4}">
  <ds:schemaRefs>
    <ds:schemaRef ds:uri="http://schemas.openxmlformats.org/officeDocument/2006/bibliography"/>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系统文档模板(简版).dotx</Template>
  <TotalTime>0</TotalTime>
  <Pages>14</Pages>
  <Words>1302</Words>
  <Characters>7425</Characters>
  <Application>Microsoft Office Word</Application>
  <DocSecurity>0</DocSecurity>
  <Lines>61</Lines>
  <Paragraphs>17</Paragraphs>
  <ScaleCrop>false</ScaleCrop>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2021-05-06T01:33:00Z</dcterms:created>
  <dcterms:modified xsi:type="dcterms:W3CDTF">2022-02-05T03:00:00Z</dcterms:modified>
</cp:coreProperties>
</file>