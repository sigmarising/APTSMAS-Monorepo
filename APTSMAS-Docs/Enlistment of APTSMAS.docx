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94CC5" w14:textId="37D2E967" w:rsidR="00A9204E" w:rsidRPr="000C3E81" w:rsidRDefault="00274749" w:rsidP="000C3E81">
      <w:pPr>
        <w:pStyle w:val="a6"/>
        <w:spacing w:before="60" w:after="60"/>
      </w:pPr>
      <w:r>
        <w:rPr>
          <w:rFonts w:hint="eastAsia"/>
        </w:rPr>
        <w:t>Enlistment</w:t>
      </w:r>
      <w:r>
        <w:t xml:space="preserve"> </w:t>
      </w:r>
      <w:r>
        <w:rPr>
          <w:rFonts w:hint="eastAsia"/>
        </w:rPr>
        <w:t>of</w:t>
      </w:r>
      <w:r>
        <w:t xml:space="preserve"> APTSMAS</w:t>
      </w:r>
    </w:p>
    <w:p w14:paraId="6D72C90D" w14:textId="23C1746B" w:rsidR="000C3E81" w:rsidRDefault="00274749" w:rsidP="000C3E81">
      <w:pPr>
        <w:pStyle w:val="a8"/>
        <w:spacing w:before="60" w:after="60"/>
      </w:pPr>
      <w:r w:rsidRPr="00274749">
        <w:t>Ancient Poets Temporal and Spatial Mobility Analysis System</w:t>
      </w:r>
    </w:p>
    <w:p w14:paraId="6797ED5C" w14:textId="77777777" w:rsidR="000C3E81" w:rsidRDefault="00E32130" w:rsidP="000C3E81">
      <w:pPr>
        <w:spacing w:before="60" w:after="60"/>
      </w:pPr>
      <w:r>
        <w:pict w14:anchorId="15B1E26C">
          <v:rect id="_x0000_i1025" style="width:0;height:1.5pt" o:hralign="center" o:hrstd="t" o:hr="t" fillcolor="#a0a0a0" stroked="f"/>
        </w:pict>
      </w:r>
    </w:p>
    <w:p w14:paraId="69DEE322" w14:textId="5CCDB59A" w:rsidR="00ED7F65" w:rsidRPr="00ED7F65" w:rsidRDefault="00ED7F65" w:rsidP="00ED7F65">
      <w:pPr>
        <w:pStyle w:val="1"/>
        <w:spacing w:before="60" w:after="60"/>
      </w:pPr>
      <w:r>
        <w:rPr>
          <w:rFonts w:hint="eastAsia"/>
        </w:rPr>
        <w:t>Introduction</w:t>
      </w:r>
    </w:p>
    <w:p w14:paraId="3DB9A737" w14:textId="1F0BF769" w:rsidR="00F51020" w:rsidRDefault="00ED7F65" w:rsidP="0040452B">
      <w:pPr>
        <w:pStyle w:val="-7"/>
        <w:spacing w:before="60" w:after="60"/>
      </w:pPr>
      <w:r>
        <w:rPr>
          <w:rFonts w:hint="eastAsia"/>
        </w:rPr>
        <w:t>T</w:t>
      </w:r>
      <w:r>
        <w:t xml:space="preserve">his document </w:t>
      </w:r>
      <w:r w:rsidRPr="00ED7F65">
        <w:rPr>
          <w:b/>
          <w:bCs/>
          <w:i/>
          <w:iCs/>
        </w:rPr>
        <w:t>Enlistment of APTSMAS</w:t>
      </w:r>
      <w:r>
        <w:t xml:space="preserve"> aims to </w:t>
      </w:r>
      <w:r w:rsidR="00A13641">
        <w:t xml:space="preserve">introduce you almost all needed knowledge before you </w:t>
      </w:r>
      <w:r w:rsidR="005074A4">
        <w:t>starts</w:t>
      </w:r>
      <w:r w:rsidR="00A13641">
        <w:t xml:space="preserve"> dev on the APTSMAS. </w:t>
      </w:r>
      <w:r w:rsidR="00B95B83">
        <w:t xml:space="preserve">How to setup the dev environment and how to deploy will be introduced after. </w:t>
      </w:r>
      <w:r w:rsidR="00A13641">
        <w:t>I will also include my personal experiences of my way to full stack development.</w:t>
      </w:r>
    </w:p>
    <w:p w14:paraId="23F93B45" w14:textId="556AAC33" w:rsidR="005074A4" w:rsidRDefault="005074A4" w:rsidP="005074A4">
      <w:pPr>
        <w:pStyle w:val="1"/>
        <w:spacing w:before="60" w:after="60"/>
      </w:pPr>
      <w:r>
        <w:t>Necessary Knowledge</w:t>
      </w:r>
    </w:p>
    <w:p w14:paraId="785CF3B2" w14:textId="7BB921CD" w:rsidR="00E92748" w:rsidRPr="00E92748" w:rsidRDefault="00EA5C99" w:rsidP="0040452B">
      <w:pPr>
        <w:pStyle w:val="-7"/>
        <w:spacing w:before="60" w:after="60"/>
        <w:rPr>
          <w:rFonts w:hint="eastAsia"/>
        </w:rPr>
      </w:pPr>
      <w:r>
        <w:rPr>
          <w:rFonts w:hint="eastAsia"/>
        </w:rPr>
        <w:t>Before</w:t>
      </w:r>
      <w:r>
        <w:t xml:space="preserve"> everything start, it’s always useful to check the necessary knowledge first. If you are already a </w:t>
      </w:r>
      <w:r w:rsidR="00C57680">
        <w:t xml:space="preserve">old hand, just go straight to the section </w:t>
      </w:r>
      <w:r w:rsidR="00C57680">
        <w:fldChar w:fldCharType="begin"/>
      </w:r>
      <w:r w:rsidR="00C57680">
        <w:instrText xml:space="preserve"> REF _Ref94969279 \r \h </w:instrText>
      </w:r>
      <w:r w:rsidR="00C57680">
        <w:fldChar w:fldCharType="separate"/>
      </w:r>
      <w:r w:rsidR="00C57680">
        <w:t>3</w:t>
      </w:r>
      <w:r w:rsidR="00C57680">
        <w:fldChar w:fldCharType="end"/>
      </w:r>
      <w:r w:rsidR="00C57680">
        <w:t>. Otherwise, take a few minutes and have a look at what you need first.</w:t>
      </w:r>
    </w:p>
    <w:p w14:paraId="7A01F119" w14:textId="2C9C6E4D" w:rsidR="005074A4" w:rsidRDefault="009779D0" w:rsidP="009779D0">
      <w:pPr>
        <w:pStyle w:val="21"/>
        <w:spacing w:before="60" w:after="60"/>
      </w:pPr>
      <w:r>
        <w:rPr>
          <w:rFonts w:hint="eastAsia"/>
        </w:rPr>
        <w:t>Frontend</w:t>
      </w:r>
      <w:r>
        <w:t xml:space="preserve"> </w:t>
      </w:r>
      <w:r>
        <w:rPr>
          <w:rFonts w:hint="eastAsia"/>
        </w:rPr>
        <w:t>Learning</w:t>
      </w:r>
    </w:p>
    <w:p w14:paraId="2DEE944B" w14:textId="590C42AB" w:rsidR="00C57680" w:rsidRDefault="00C57680" w:rsidP="0040452B">
      <w:pPr>
        <w:pStyle w:val="-7"/>
        <w:spacing w:before="60" w:after="60"/>
      </w:pPr>
      <w:r>
        <w:rPr>
          <w:rFonts w:hint="eastAsia"/>
        </w:rPr>
        <w:t>T</w:t>
      </w:r>
      <w:r>
        <w:t>he frontend of APTSMAS is based on the Vue 3 eco-system. Just take the Vue 3 for a new bee is not a good idea, the propaedeutics and a clearly learning route would be better.</w:t>
      </w:r>
    </w:p>
    <w:p w14:paraId="53B334C9" w14:textId="415C4094" w:rsidR="000E18A3" w:rsidRDefault="00277F57" w:rsidP="000E18A3">
      <w:pPr>
        <w:pStyle w:val="-7"/>
        <w:spacing w:before="60" w:after="60"/>
      </w:pP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a</w:t>
      </w:r>
      <w:r>
        <w:t xml:space="preserve"> web development starter, </w:t>
      </w:r>
      <w:r w:rsidR="000E18A3">
        <w:t>HTML</w:t>
      </w:r>
      <w:r w:rsidR="000E18A3">
        <w:rPr>
          <w:rFonts w:hint="eastAsia"/>
        </w:rPr>
        <w:t xml:space="preserve"> </w:t>
      </w:r>
      <w:r w:rsidR="000E18A3">
        <w:t>CSS and JavaScript will always be the first things to do.</w:t>
      </w:r>
      <w:r w:rsidR="000E18A3">
        <w:rPr>
          <w:rFonts w:hint="eastAsia"/>
        </w:rPr>
        <w:t xml:space="preserve"> </w:t>
      </w:r>
      <w:r w:rsidR="000E18A3">
        <w:t xml:space="preserve">Take a </w:t>
      </w:r>
      <w:r w:rsidR="00423605">
        <w:t>few hours to go through HTML, knowing which tags is doing for what is enough.</w:t>
      </w:r>
      <w:r w:rsidR="00EF30AA">
        <w:t xml:space="preserve"> </w:t>
      </w:r>
      <w:r w:rsidR="00AE4D96">
        <w:t xml:space="preserve">Then take a few hours to learn CSS, knowing which content’s style can be controlled is enough. At last, learn the JavaScript. After all these done, try to build a simple website to consolidate your knowledge. The tutorial of HTML, CSS and JavaScript can be easily got by Google. If you want a recommendation, </w:t>
      </w:r>
      <w:r w:rsidR="00754D39">
        <w:t xml:space="preserve">the </w:t>
      </w:r>
      <w:hyperlink r:id="rId9" w:history="1">
        <w:r w:rsidR="00754D39" w:rsidRPr="00754D39">
          <w:rPr>
            <w:rStyle w:val="af5"/>
            <w:rFonts w:ascii="Times New Roman" w:eastAsia="等线" w:hAnsi="Times New Roman"/>
          </w:rPr>
          <w:t>MDN website</w:t>
        </w:r>
      </w:hyperlink>
      <w:r w:rsidR="00754D39">
        <w:t xml:space="preserve"> will be a good starter.</w:t>
      </w:r>
    </w:p>
    <w:p w14:paraId="0B26436A" w14:textId="784D8B95" w:rsidR="00754D39" w:rsidRDefault="00754D39" w:rsidP="00E94CDC">
      <w:pPr>
        <w:pStyle w:val="-7"/>
        <w:spacing w:before="60" w:after="60"/>
      </w:pPr>
      <w:r>
        <w:rPr>
          <w:rFonts w:hint="eastAsia"/>
        </w:rPr>
        <w:t>N</w:t>
      </w:r>
      <w:r>
        <w:t xml:space="preserve">ext comes the most important thing, learning the ECMAScript 2015 as least. The recommend tutorial is the </w:t>
      </w:r>
      <w:hyperlink r:id="rId10" w:history="1">
        <w:r w:rsidRPr="00754D39">
          <w:rPr>
            <w:rStyle w:val="af5"/>
            <w:rFonts w:ascii="Times New Roman" w:eastAsia="等线" w:hAnsi="Times New Roman"/>
          </w:rPr>
          <w:t>ES6 tutorial</w:t>
        </w:r>
      </w:hyperlink>
      <w:r>
        <w:t xml:space="preserve"> from Ruan Yifeng. After that, take a </w:t>
      </w:r>
      <w:r w:rsidR="005F5270">
        <w:t>glance</w:t>
      </w:r>
      <w:r>
        <w:t xml:space="preserve"> at the Node.js and Webpack, understand what things they do.</w:t>
      </w:r>
    </w:p>
    <w:p w14:paraId="3AD1CBE4" w14:textId="19FA9F08" w:rsidR="00E94CDC" w:rsidRDefault="00E94CDC" w:rsidP="00E94CDC">
      <w:pPr>
        <w:pStyle w:val="-7"/>
        <w:spacing w:before="60" w:after="60"/>
      </w:pPr>
      <w:r>
        <w:rPr>
          <w:rFonts w:hint="eastAsia"/>
        </w:rPr>
        <w:t>B</w:t>
      </w:r>
      <w:r>
        <w:t xml:space="preserve">efore you get touch with the Vue, I recommend you learn TypeScript. This would be easier after you learn the ECMAScript 2015. The </w:t>
      </w:r>
      <w:hyperlink r:id="rId11" w:history="1">
        <w:r w:rsidRPr="00E94CDC">
          <w:rPr>
            <w:rStyle w:val="af5"/>
            <w:rFonts w:ascii="Times New Roman" w:eastAsia="等线" w:hAnsi="Times New Roman"/>
          </w:rPr>
          <w:t>official tutorial</w:t>
        </w:r>
      </w:hyperlink>
      <w:r>
        <w:t xml:space="preserve"> is a good place to start.</w:t>
      </w:r>
    </w:p>
    <w:p w14:paraId="3EB3C5EE" w14:textId="4675F07F" w:rsidR="00206A3E" w:rsidRDefault="00206A3E" w:rsidP="00E94CDC">
      <w:pPr>
        <w:pStyle w:val="-7"/>
        <w:spacing w:before="60" w:after="60"/>
      </w:pPr>
      <w:r>
        <w:rPr>
          <w:rFonts w:hint="eastAsia"/>
        </w:rPr>
        <w:t>F</w:t>
      </w:r>
      <w:r>
        <w:t xml:space="preserve">inally, try to learn Vue 3 by its </w:t>
      </w:r>
      <w:hyperlink r:id="rId12" w:history="1">
        <w:r w:rsidRPr="000A7BF6">
          <w:rPr>
            <w:rStyle w:val="af5"/>
            <w:rFonts w:ascii="Times New Roman" w:eastAsia="等线" w:hAnsi="Times New Roman"/>
          </w:rPr>
          <w:t xml:space="preserve">official </w:t>
        </w:r>
        <w:r w:rsidR="000A7BF6" w:rsidRPr="000A7BF6">
          <w:rPr>
            <w:rStyle w:val="af5"/>
            <w:rFonts w:ascii="Times New Roman" w:eastAsia="等线" w:hAnsi="Times New Roman"/>
          </w:rPr>
          <w:t>docs</w:t>
        </w:r>
      </w:hyperlink>
      <w:r w:rsidR="000A7BF6">
        <w:t xml:space="preserve">. Learning the option API and composable API step by step. Then, learn the </w:t>
      </w:r>
      <w:hyperlink r:id="rId13" w:history="1">
        <w:r w:rsidR="000A7BF6" w:rsidRPr="000A7BF6">
          <w:rPr>
            <w:rStyle w:val="af5"/>
            <w:rFonts w:ascii="Times New Roman" w:eastAsia="等线" w:hAnsi="Times New Roman"/>
          </w:rPr>
          <w:t>Vue Router</w:t>
        </w:r>
      </w:hyperlink>
      <w:r w:rsidR="000A7BF6">
        <w:t xml:space="preserve"> and </w:t>
      </w:r>
      <w:hyperlink r:id="rId14" w:history="1">
        <w:r w:rsidR="000A7BF6" w:rsidRPr="000A7BF6">
          <w:rPr>
            <w:rStyle w:val="af5"/>
            <w:rFonts w:ascii="Times New Roman" w:eastAsia="等线" w:hAnsi="Times New Roman"/>
          </w:rPr>
          <w:t>VueX</w:t>
        </w:r>
      </w:hyperlink>
      <w:r w:rsidR="000A7BF6">
        <w:t>. After these done, you have got the enough knowledge for frontend development.</w:t>
      </w:r>
    </w:p>
    <w:p w14:paraId="359824A2" w14:textId="77406B55" w:rsidR="005F5270" w:rsidRPr="005F5270" w:rsidRDefault="005F5270" w:rsidP="00E94CDC">
      <w:pPr>
        <w:pStyle w:val="-7"/>
        <w:spacing w:before="60" w:after="60"/>
        <w:rPr>
          <w:rFonts w:hint="eastAsia"/>
        </w:rPr>
      </w:pPr>
      <w:r>
        <w:rPr>
          <w:rFonts w:hint="eastAsia"/>
        </w:rPr>
        <w:t>P</w:t>
      </w:r>
      <w:r>
        <w:t xml:space="preserve">.S. If you want a book to read, I recommend the </w:t>
      </w:r>
      <w:r w:rsidRPr="005F5270">
        <w:rPr>
          <w:i/>
          <w:iCs/>
        </w:rPr>
        <w:t>Professional JavaScript for Web Developers (4th Edition)</w:t>
      </w:r>
      <w:r>
        <w:t>.</w:t>
      </w:r>
    </w:p>
    <w:p w14:paraId="5E339B21" w14:textId="22BD6C0C" w:rsidR="009779D0" w:rsidRDefault="009779D0" w:rsidP="009779D0">
      <w:pPr>
        <w:pStyle w:val="21"/>
        <w:spacing w:before="60" w:after="60"/>
      </w:pPr>
      <w:r>
        <w:rPr>
          <w:rFonts w:hint="eastAsia"/>
        </w:rPr>
        <w:t>Backend</w:t>
      </w:r>
      <w:r>
        <w:t xml:space="preserve"> </w:t>
      </w:r>
      <w:r>
        <w:rPr>
          <w:rFonts w:hint="eastAsia"/>
        </w:rPr>
        <w:t>Learning</w:t>
      </w:r>
    </w:p>
    <w:p w14:paraId="57E6BC0F" w14:textId="51F69A6E" w:rsidR="00A311E8" w:rsidRDefault="005C3C56" w:rsidP="00E92748">
      <w:r>
        <w:t xml:space="preserve">First thing is to learn Java 8 at least, I recommend you get the book </w:t>
      </w:r>
      <w:r w:rsidRPr="005C3C56">
        <w:rPr>
          <w:rFonts w:hint="eastAsia"/>
          <w:i/>
          <w:iCs/>
        </w:rPr>
        <w:t>Core Java Volume</w:t>
      </w:r>
      <w:r w:rsidRPr="005C3C56">
        <w:rPr>
          <w:i/>
          <w:iCs/>
        </w:rPr>
        <w:t xml:space="preserve"> I </w:t>
      </w:r>
      <w:r>
        <w:rPr>
          <w:i/>
          <w:iCs/>
        </w:rPr>
        <w:t>–</w:t>
      </w:r>
      <w:r w:rsidRPr="005C3C56">
        <w:rPr>
          <w:i/>
          <w:iCs/>
        </w:rPr>
        <w:t xml:space="preserve"> Fundamentals</w:t>
      </w:r>
      <w:r>
        <w:t xml:space="preserve"> to read.</w:t>
      </w:r>
      <w:r w:rsidR="00AE7F3A">
        <w:t xml:space="preserve"> The recommend read edition is the Eleventh, which is for Java 11.</w:t>
      </w:r>
    </w:p>
    <w:p w14:paraId="25868C25" w14:textId="1FC723B3" w:rsidR="00AE7F3A" w:rsidRDefault="00AE7F3A" w:rsidP="00E92748">
      <w:r>
        <w:t>Then, try to understand what maven is and what it does.</w:t>
      </w:r>
    </w:p>
    <w:p w14:paraId="35B14260" w14:textId="094568E1" w:rsidR="00AE7F3A" w:rsidRPr="005C3C56" w:rsidRDefault="00AE7F3A" w:rsidP="00E92748">
      <w:r>
        <w:rPr>
          <w:rFonts w:hint="eastAsia"/>
        </w:rPr>
        <w:t>A</w:t>
      </w:r>
      <w:r>
        <w:t>s for Spring Boot and related things, I recommend lean by practice. The official doc of spring is not a good place to get start in my own opinion. Prepare your search engine, learning by code and learning by practice will be better.</w:t>
      </w:r>
    </w:p>
    <w:p w14:paraId="342DA84F" w14:textId="04CCFB9E" w:rsidR="009779D0" w:rsidRDefault="009779D0" w:rsidP="009779D0">
      <w:pPr>
        <w:pStyle w:val="21"/>
        <w:spacing w:before="60" w:after="60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Learning</w:t>
      </w:r>
    </w:p>
    <w:p w14:paraId="46DD8B9A" w14:textId="5ABBE7A6" w:rsidR="00E069C8" w:rsidRPr="00E069C8" w:rsidRDefault="00C6102E" w:rsidP="00E069C8">
      <w:pPr>
        <w:pStyle w:val="-7"/>
        <w:spacing w:before="60" w:after="60"/>
      </w:pPr>
      <w:r>
        <w:t>If you don’t want to change the data source of APTSMAS, you can pass this section directly. Python is used for processing data of APTSMAS and convert the data to database.</w:t>
      </w:r>
    </w:p>
    <w:p w14:paraId="50284392" w14:textId="75B2AE95" w:rsidR="00A311E8" w:rsidRDefault="00E069C8" w:rsidP="00E92748">
      <w:r>
        <w:rPr>
          <w:rFonts w:hint="eastAsia"/>
        </w:rPr>
        <w:t>C</w:t>
      </w:r>
      <w:r>
        <w:t xml:space="preserve">ompared with JavaScript and Java, Python is an easy program language to learn. Get any of your favorite tutorial </w:t>
      </w:r>
      <w:r w:rsidR="00C6102E">
        <w:t>and learn by practice is enough.</w:t>
      </w:r>
    </w:p>
    <w:p w14:paraId="62E07DD1" w14:textId="30936C5B" w:rsidR="00C6102E" w:rsidRPr="00A311E8" w:rsidRDefault="00C6102E" w:rsidP="00E92748">
      <w:r>
        <w:rPr>
          <w:rFonts w:hint="eastAsia"/>
        </w:rPr>
        <w:t>T</w:t>
      </w:r>
      <w:r>
        <w:t>he Python code also include some SQL language, learning it according to your need.</w:t>
      </w:r>
    </w:p>
    <w:p w14:paraId="545A59D5" w14:textId="33B50764" w:rsidR="009779D0" w:rsidRDefault="009779D0" w:rsidP="009779D0">
      <w:pPr>
        <w:pStyle w:val="21"/>
        <w:spacing w:before="60" w:after="60"/>
      </w:pP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Learning</w:t>
      </w:r>
    </w:p>
    <w:p w14:paraId="42E94884" w14:textId="208A5AFE" w:rsidR="00842B8A" w:rsidRDefault="00D13047" w:rsidP="00E92748">
      <w:r>
        <w:rPr>
          <w:rFonts w:hint="eastAsia"/>
        </w:rPr>
        <w:t>L</w:t>
      </w:r>
      <w:r>
        <w:t xml:space="preserve">earning the usage of Linux command line for better code deploy. I recommend reading the book </w:t>
      </w:r>
      <w:r w:rsidRPr="00D13047">
        <w:rPr>
          <w:i/>
          <w:iCs/>
        </w:rPr>
        <w:t>The Linux Command Line</w:t>
      </w:r>
      <w:r>
        <w:t xml:space="preserve"> to learn the Linux.</w:t>
      </w:r>
    </w:p>
    <w:p w14:paraId="76D1972A" w14:textId="77777777" w:rsidR="00842B8A" w:rsidRDefault="00842B8A">
      <w:r>
        <w:br w:type="page"/>
      </w:r>
    </w:p>
    <w:p w14:paraId="141DB986" w14:textId="057E403E" w:rsidR="00D31B1B" w:rsidRDefault="00D31B1B" w:rsidP="00D31B1B">
      <w:pPr>
        <w:pStyle w:val="1"/>
        <w:spacing w:before="60" w:after="60"/>
      </w:pPr>
      <w:bookmarkStart w:id="0" w:name="_Ref94969279"/>
      <w:r>
        <w:rPr>
          <w:rFonts w:hint="eastAsia"/>
        </w:rPr>
        <w:lastRenderedPageBreak/>
        <w:t>F</w:t>
      </w:r>
      <w:r>
        <w:t>rontend</w:t>
      </w:r>
      <w:bookmarkEnd w:id="0"/>
    </w:p>
    <w:p w14:paraId="577339CD" w14:textId="0E380D6E" w:rsidR="00E92748" w:rsidRPr="00E92748" w:rsidRDefault="00D5351A" w:rsidP="00E92748">
      <w:pPr>
        <w:rPr>
          <w:rFonts w:hint="eastAsia"/>
        </w:rPr>
      </w:pPr>
      <w:r>
        <w:rPr>
          <w:rFonts w:hint="eastAsia"/>
        </w:rPr>
        <w:t>T</w:t>
      </w:r>
      <w:r>
        <w:t>he frontend is developed by Vue 3 with TypeScript. The recommend deploy way is the Nginx.</w:t>
      </w:r>
    </w:p>
    <w:p w14:paraId="0F73E668" w14:textId="7A7D5EE9" w:rsidR="00D31B1B" w:rsidRDefault="00421960" w:rsidP="00421960">
      <w:pPr>
        <w:pStyle w:val="21"/>
        <w:spacing w:before="60" w:after="60"/>
      </w:pP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Env</w:t>
      </w:r>
    </w:p>
    <w:p w14:paraId="36AF10FF" w14:textId="6ECDAB12" w:rsidR="00E92748" w:rsidRDefault="00254A41" w:rsidP="00E92748">
      <w:r w:rsidRPr="00254A41">
        <w:rPr>
          <w:b/>
          <w:bCs/>
          <w:i/>
          <w:iCs/>
        </w:rPr>
        <w:t xml:space="preserve">Read the </w:t>
      </w:r>
      <w:r w:rsidRPr="00254A41">
        <w:rPr>
          <w:rFonts w:hint="eastAsia"/>
          <w:b/>
          <w:bCs/>
          <w:i/>
          <w:iCs/>
        </w:rPr>
        <w:t>README</w:t>
      </w:r>
      <w:r w:rsidRPr="00254A41">
        <w:rPr>
          <w:b/>
          <w:bCs/>
          <w:i/>
          <w:iCs/>
        </w:rPr>
        <w:t xml:space="preserve"> of APTSMAS-FrontEnd first.</w:t>
      </w:r>
    </w:p>
    <w:p w14:paraId="6328BBC9" w14:textId="628A99EB" w:rsidR="00254A41" w:rsidRDefault="00842B8A" w:rsidP="00E92748">
      <w:r>
        <w:rPr>
          <w:rFonts w:hint="eastAsia"/>
        </w:rPr>
        <w:t>G</w:t>
      </w:r>
      <w:r>
        <w:t>et the node.js v14.17 and npm v7.23.0, then type command at the root working dir</w:t>
      </w:r>
      <w:r w:rsidR="00583258">
        <w:t>ectory</w:t>
      </w:r>
      <w:r>
        <w:t>:</w:t>
      </w:r>
    </w:p>
    <w:tbl>
      <w:tblPr>
        <w:tblStyle w:val="affffff0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42B8A" w14:paraId="040C5846" w14:textId="77777777" w:rsidTr="00842B8A">
        <w:tc>
          <w:tcPr>
            <w:tcW w:w="9736" w:type="dxa"/>
          </w:tcPr>
          <w:p w14:paraId="7B659B86" w14:textId="388D34D7" w:rsidR="00842B8A" w:rsidRDefault="00842B8A" w:rsidP="00842B8A">
            <w:pPr>
              <w:pStyle w:val="Code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pm install</w:t>
            </w:r>
          </w:p>
        </w:tc>
      </w:tr>
    </w:tbl>
    <w:p w14:paraId="447E7789" w14:textId="7E1BD741" w:rsidR="00842B8A" w:rsidRDefault="00842B8A" w:rsidP="00E92748">
      <w:r>
        <w:rPr>
          <w:rFonts w:hint="eastAsia"/>
        </w:rPr>
        <w:t>T</w:t>
      </w:r>
      <w:r>
        <w:t>his command will install all dependencies.</w:t>
      </w:r>
    </w:p>
    <w:p w14:paraId="0D1DE209" w14:textId="2954C3B7" w:rsidR="0053082B" w:rsidRDefault="0053082B" w:rsidP="00E92748">
      <w:r>
        <w:rPr>
          <w:rFonts w:hint="eastAsia"/>
        </w:rPr>
        <w:t>N</w:t>
      </w:r>
      <w:r>
        <w:t xml:space="preserve">ext relocate to the file </w:t>
      </w:r>
      <w:r w:rsidRPr="0053082B">
        <w:rPr>
          <w:i/>
          <w:iCs/>
        </w:rPr>
        <w:t>vue.config.js</w:t>
      </w:r>
      <w:r w:rsidR="00FB4CFC">
        <w:t>, mod this file to fit your backend dev URL:</w:t>
      </w:r>
    </w:p>
    <w:tbl>
      <w:tblPr>
        <w:tblStyle w:val="affffff0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B4CFC" w14:paraId="5889FE55" w14:textId="77777777" w:rsidTr="00FB4CFC">
        <w:tc>
          <w:tcPr>
            <w:tcW w:w="9736" w:type="dxa"/>
          </w:tcPr>
          <w:p w14:paraId="61EF456C" w14:textId="77777777" w:rsidR="00FB4CFC" w:rsidRDefault="00FB4CFC" w:rsidP="00FB4CFC">
            <w:pPr>
              <w:pStyle w:val="Code"/>
            </w:pPr>
            <w:r>
              <w:t>module.exports = {</w:t>
            </w:r>
          </w:p>
          <w:p w14:paraId="33472012" w14:textId="77777777" w:rsidR="00FB4CFC" w:rsidRDefault="00FB4CFC" w:rsidP="00FB4CFC">
            <w:pPr>
              <w:pStyle w:val="Code"/>
            </w:pPr>
            <w:r>
              <w:t xml:space="preserve">  devServer: {</w:t>
            </w:r>
          </w:p>
          <w:p w14:paraId="4AA6123A" w14:textId="77777777" w:rsidR="00FB4CFC" w:rsidRDefault="00FB4CFC" w:rsidP="00FB4CFC">
            <w:pPr>
              <w:pStyle w:val="Code"/>
            </w:pPr>
            <w:r>
              <w:t xml:space="preserve">    proxy: {</w:t>
            </w:r>
          </w:p>
          <w:p w14:paraId="6016240B" w14:textId="77777777" w:rsidR="00FB4CFC" w:rsidRDefault="00FB4CFC" w:rsidP="00FB4CFC">
            <w:pPr>
              <w:pStyle w:val="Code"/>
            </w:pPr>
            <w:r>
              <w:t xml:space="preserve">      "/api": {</w:t>
            </w:r>
          </w:p>
          <w:p w14:paraId="4C71A631" w14:textId="77777777" w:rsidR="00FB4CFC" w:rsidRDefault="00FB4CFC" w:rsidP="00FB4CFC">
            <w:pPr>
              <w:pStyle w:val="Code"/>
            </w:pPr>
            <w:r>
              <w:t xml:space="preserve">        target: "http://localhost:8090",</w:t>
            </w:r>
          </w:p>
          <w:p w14:paraId="3F018ABB" w14:textId="77777777" w:rsidR="00FB4CFC" w:rsidRDefault="00FB4CFC" w:rsidP="00FB4CFC">
            <w:pPr>
              <w:pStyle w:val="Code"/>
            </w:pPr>
            <w:r>
              <w:t xml:space="preserve">        changeOrigin: true,</w:t>
            </w:r>
          </w:p>
          <w:p w14:paraId="3933F51C" w14:textId="77777777" w:rsidR="00FB4CFC" w:rsidRDefault="00FB4CFC" w:rsidP="00FB4CFC">
            <w:pPr>
              <w:pStyle w:val="Code"/>
            </w:pPr>
            <w:r>
              <w:t xml:space="preserve">      },</w:t>
            </w:r>
          </w:p>
          <w:p w14:paraId="194F1076" w14:textId="77777777" w:rsidR="00FB4CFC" w:rsidRDefault="00FB4CFC" w:rsidP="00FB4CFC">
            <w:pPr>
              <w:pStyle w:val="Code"/>
            </w:pPr>
            <w:r>
              <w:t xml:space="preserve">    },</w:t>
            </w:r>
          </w:p>
          <w:p w14:paraId="093737D1" w14:textId="77777777" w:rsidR="00FB4CFC" w:rsidRDefault="00FB4CFC" w:rsidP="00FB4CFC">
            <w:pPr>
              <w:pStyle w:val="Code"/>
            </w:pPr>
            <w:r>
              <w:t xml:space="preserve">  },</w:t>
            </w:r>
          </w:p>
          <w:p w14:paraId="0E75CEC4" w14:textId="26650234" w:rsidR="00FB4CFC" w:rsidRDefault="00FB4CFC" w:rsidP="00FB4CFC">
            <w:pPr>
              <w:pStyle w:val="Code"/>
            </w:pPr>
            <w:r>
              <w:t>};</w:t>
            </w:r>
          </w:p>
        </w:tc>
      </w:tr>
    </w:tbl>
    <w:p w14:paraId="33E4FA05" w14:textId="63201314" w:rsidR="00FB4CFC" w:rsidRDefault="00FB4CFC" w:rsidP="00E92748">
      <w:r>
        <w:rPr>
          <w:rFonts w:hint="eastAsia"/>
        </w:rPr>
        <w:t>R</w:t>
      </w:r>
      <w:r>
        <w:t>un command:</w:t>
      </w:r>
    </w:p>
    <w:tbl>
      <w:tblPr>
        <w:tblStyle w:val="affffff0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B4CFC" w14:paraId="59277EAA" w14:textId="77777777" w:rsidTr="00FB4CFC">
        <w:tc>
          <w:tcPr>
            <w:tcW w:w="9736" w:type="dxa"/>
          </w:tcPr>
          <w:p w14:paraId="18503C56" w14:textId="74872643" w:rsidR="00FB4CFC" w:rsidRDefault="00FB4CFC" w:rsidP="00FB4CFC">
            <w:pPr>
              <w:pStyle w:val="Code"/>
            </w:pPr>
            <w:r>
              <w:t>npm run serve</w:t>
            </w:r>
          </w:p>
        </w:tc>
      </w:tr>
    </w:tbl>
    <w:p w14:paraId="6E1ABCC1" w14:textId="055ABD30" w:rsidR="00FB4CFC" w:rsidRDefault="00FB4CFC" w:rsidP="00E92748">
      <w:r>
        <w:rPr>
          <w:rFonts w:hint="eastAsia"/>
        </w:rPr>
        <w:t>T</w:t>
      </w:r>
      <w:r>
        <w:t>his command will start the dev environment of frontend, you can debugger by Chrome</w:t>
      </w:r>
      <w:r w:rsidR="005345E4">
        <w:t xml:space="preserve"> (recommend browser)</w:t>
      </w:r>
      <w:r>
        <w:t>. The source-maps will be generated automatically.</w:t>
      </w:r>
    </w:p>
    <w:p w14:paraId="051884C7" w14:textId="5ED644BA" w:rsidR="005345E4" w:rsidRPr="0053082B" w:rsidRDefault="005345E4" w:rsidP="00E92748">
      <w:pPr>
        <w:rPr>
          <w:rFonts w:hint="eastAsia"/>
        </w:rPr>
      </w:pPr>
      <w:r>
        <w:t>The recommend IDE is Visual Studio Code.</w:t>
      </w:r>
    </w:p>
    <w:p w14:paraId="10A5AF1E" w14:textId="752BE651" w:rsidR="00421960" w:rsidRDefault="00421960" w:rsidP="00421960">
      <w:pPr>
        <w:pStyle w:val="21"/>
        <w:spacing w:before="60" w:after="60"/>
      </w:pPr>
      <w:r>
        <w:rPr>
          <w:rFonts w:hint="eastAsia"/>
        </w:rPr>
        <w:t>Deploy</w:t>
      </w:r>
    </w:p>
    <w:p w14:paraId="302FAFE8" w14:textId="5D178BC1" w:rsidR="00E92748" w:rsidRDefault="005345E4" w:rsidP="00E92748">
      <w:r>
        <w:rPr>
          <w:rFonts w:hint="eastAsia"/>
        </w:rPr>
        <w:t>R</w:t>
      </w:r>
      <w:r>
        <w:t>un command:</w:t>
      </w:r>
    </w:p>
    <w:tbl>
      <w:tblPr>
        <w:tblStyle w:val="affffff0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345E4" w14:paraId="1A5C3D65" w14:textId="77777777" w:rsidTr="005345E4">
        <w:tc>
          <w:tcPr>
            <w:tcW w:w="9736" w:type="dxa"/>
          </w:tcPr>
          <w:p w14:paraId="0A2DCE9E" w14:textId="1E63B9DB" w:rsidR="005345E4" w:rsidRDefault="005345E4" w:rsidP="005345E4">
            <w:pPr>
              <w:pStyle w:val="Code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pm run build</w:t>
            </w:r>
          </w:p>
        </w:tc>
      </w:tr>
    </w:tbl>
    <w:p w14:paraId="6B595270" w14:textId="7E4C70D0" w:rsidR="005345E4" w:rsidRPr="00416C41" w:rsidRDefault="005345E4" w:rsidP="00E92748">
      <w:pPr>
        <w:rPr>
          <w:rFonts w:hint="eastAsia"/>
        </w:rPr>
      </w:pPr>
      <w:r>
        <w:rPr>
          <w:rFonts w:hint="eastAsia"/>
        </w:rPr>
        <w:t>This</w:t>
      </w:r>
      <w:r>
        <w:t xml:space="preserve"> command will compile and bundle all code to the </w:t>
      </w:r>
      <w:r>
        <w:rPr>
          <w:i/>
          <w:iCs/>
        </w:rPr>
        <w:t>dist/</w:t>
      </w:r>
      <w:r w:rsidR="00416C41">
        <w:t xml:space="preserve"> folder. Serve this folder by Nginx or other static files server. The frontend router use the html5 history mode, and the </w:t>
      </w:r>
      <w:r w:rsidR="00416C41">
        <w:rPr>
          <w:rFonts w:hint="eastAsia"/>
          <w:i/>
          <w:iCs/>
        </w:rPr>
        <w:t>/</w:t>
      </w:r>
      <w:r w:rsidR="00416C41">
        <w:rPr>
          <w:i/>
          <w:iCs/>
        </w:rPr>
        <w:t>api</w:t>
      </w:r>
      <w:r w:rsidR="00416C41">
        <w:t xml:space="preserve"> URL should be redirect to backend. So configure your server properly.</w:t>
      </w:r>
    </w:p>
    <w:p w14:paraId="74570CC4" w14:textId="307C2223" w:rsidR="00D31B1B" w:rsidRDefault="00D31B1B" w:rsidP="00D31B1B">
      <w:pPr>
        <w:pStyle w:val="1"/>
        <w:spacing w:before="60" w:after="60"/>
      </w:pPr>
      <w:r>
        <w:rPr>
          <w:rFonts w:hint="eastAsia"/>
        </w:rPr>
        <w:t>B</w:t>
      </w:r>
      <w:r>
        <w:t>ackend</w:t>
      </w:r>
    </w:p>
    <w:p w14:paraId="25365DCD" w14:textId="737D4E50" w:rsidR="00E92748" w:rsidRPr="00E92748" w:rsidRDefault="00416C41" w:rsidP="00E92748">
      <w:pPr>
        <w:rPr>
          <w:rFonts w:hint="eastAsia"/>
        </w:rPr>
      </w:pPr>
      <w:r>
        <w:rPr>
          <w:rFonts w:hint="eastAsia"/>
        </w:rPr>
        <w:t>T</w:t>
      </w:r>
      <w:r>
        <w:t>he backend is developed by Spring Boot with Java 11.</w:t>
      </w:r>
    </w:p>
    <w:p w14:paraId="50C2E418" w14:textId="465A3423" w:rsidR="00421960" w:rsidRDefault="00421960" w:rsidP="00421960">
      <w:pPr>
        <w:pStyle w:val="21"/>
        <w:spacing w:before="60" w:after="60"/>
      </w:pP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Env</w:t>
      </w:r>
    </w:p>
    <w:p w14:paraId="0D8EF211" w14:textId="2C3EFE38" w:rsidR="00583258" w:rsidRPr="00583258" w:rsidRDefault="00583258" w:rsidP="00583258">
      <w:pPr>
        <w:pStyle w:val="-7"/>
        <w:spacing w:before="60" w:after="60"/>
        <w:rPr>
          <w:rFonts w:hint="eastAsia"/>
        </w:rPr>
      </w:pPr>
      <w:r w:rsidRPr="00254A41">
        <w:rPr>
          <w:b/>
          <w:bCs/>
          <w:i/>
          <w:iCs/>
        </w:rPr>
        <w:t xml:space="preserve">Read the </w:t>
      </w:r>
      <w:r w:rsidRPr="00254A41">
        <w:rPr>
          <w:rFonts w:hint="eastAsia"/>
          <w:b/>
          <w:bCs/>
          <w:i/>
          <w:iCs/>
        </w:rPr>
        <w:t>README</w:t>
      </w:r>
      <w:r w:rsidRPr="00254A41">
        <w:rPr>
          <w:b/>
          <w:bCs/>
          <w:i/>
          <w:iCs/>
        </w:rPr>
        <w:t xml:space="preserve"> of APTSMAS-</w:t>
      </w:r>
      <w:r>
        <w:rPr>
          <w:b/>
          <w:bCs/>
          <w:i/>
          <w:iCs/>
        </w:rPr>
        <w:t>Back</w:t>
      </w:r>
      <w:r w:rsidRPr="00254A41">
        <w:rPr>
          <w:b/>
          <w:bCs/>
          <w:i/>
          <w:iCs/>
        </w:rPr>
        <w:t>End first.</w:t>
      </w:r>
    </w:p>
    <w:p w14:paraId="2BE8C0A7" w14:textId="3B1E6335" w:rsidR="00E92748" w:rsidRDefault="00416C41" w:rsidP="00E92748">
      <w:r>
        <w:rPr>
          <w:rFonts w:hint="eastAsia"/>
        </w:rPr>
        <w:t>S</w:t>
      </w:r>
      <w:r>
        <w:t xml:space="preserve">etup the environment of </w:t>
      </w:r>
      <w:hyperlink r:id="rId15" w:history="1">
        <w:r w:rsidRPr="00416C41">
          <w:rPr>
            <w:rStyle w:val="af5"/>
            <w:rFonts w:ascii="Times New Roman" w:eastAsia="等线" w:hAnsi="Times New Roman"/>
          </w:rPr>
          <w:t>Java 11</w:t>
        </w:r>
      </w:hyperlink>
      <w:r>
        <w:t xml:space="preserve"> and </w:t>
      </w:r>
      <w:hyperlink r:id="rId16" w:history="1">
        <w:r w:rsidRPr="00416C41">
          <w:rPr>
            <w:rStyle w:val="af5"/>
            <w:rFonts w:ascii="Times New Roman" w:eastAsia="等线" w:hAnsi="Times New Roman"/>
          </w:rPr>
          <w:t>maven</w:t>
        </w:r>
      </w:hyperlink>
      <w:r>
        <w:t xml:space="preserve"> first. At the root of working dir</w:t>
      </w:r>
      <w:r w:rsidR="00583258">
        <w:t>ectory</w:t>
      </w:r>
      <w:r>
        <w:t>, run command:</w:t>
      </w:r>
    </w:p>
    <w:tbl>
      <w:tblPr>
        <w:tblStyle w:val="affffff0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16C41" w14:paraId="614CBE0D" w14:textId="77777777" w:rsidTr="00583258">
        <w:tc>
          <w:tcPr>
            <w:tcW w:w="9736" w:type="dxa"/>
          </w:tcPr>
          <w:p w14:paraId="7F7C5EC6" w14:textId="507A9DAA" w:rsidR="00416C41" w:rsidRDefault="00583258" w:rsidP="00583258">
            <w:pPr>
              <w:pStyle w:val="Code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vn clean package</w:t>
            </w:r>
          </w:p>
        </w:tc>
      </w:tr>
    </w:tbl>
    <w:p w14:paraId="553DA74E" w14:textId="35BB1428" w:rsidR="00416C41" w:rsidRDefault="00583258" w:rsidP="00E92748">
      <w:r>
        <w:rPr>
          <w:rFonts w:hint="eastAsia"/>
        </w:rPr>
        <w:t>T</w:t>
      </w:r>
      <w:r>
        <w:t>his will install all dependency and package code to jar. Use a Java IDE for development.</w:t>
      </w:r>
    </w:p>
    <w:p w14:paraId="65011C98" w14:textId="77DDC474" w:rsidR="00583258" w:rsidRPr="00583258" w:rsidRDefault="00583258" w:rsidP="00E92748">
      <w:pPr>
        <w:rPr>
          <w:rFonts w:hint="eastAsia"/>
        </w:rPr>
      </w:pPr>
      <w:r>
        <w:rPr>
          <w:rFonts w:hint="eastAsia"/>
        </w:rPr>
        <w:t>A</w:t>
      </w:r>
      <w:r>
        <w:t xml:space="preserve">t </w:t>
      </w:r>
      <w:r>
        <w:rPr>
          <w:i/>
          <w:iCs/>
        </w:rPr>
        <w:t>src/main/resources</w:t>
      </w:r>
      <w:r>
        <w:t xml:space="preserve"> there are three yaml configure file. Configure the datasource config to your own database.</w:t>
      </w:r>
    </w:p>
    <w:p w14:paraId="56C3BFE7" w14:textId="1B33A036" w:rsidR="00D31B1B" w:rsidRDefault="00421960" w:rsidP="00421960">
      <w:pPr>
        <w:pStyle w:val="21"/>
        <w:spacing w:before="60" w:after="60"/>
      </w:pPr>
      <w:r>
        <w:rPr>
          <w:rFonts w:hint="eastAsia"/>
        </w:rPr>
        <w:t>Deploy</w:t>
      </w:r>
    </w:p>
    <w:p w14:paraId="2695ED6B" w14:textId="0F8844E0" w:rsidR="00E92748" w:rsidRDefault="00583258" w:rsidP="00E92748">
      <w:r>
        <w:rPr>
          <w:rFonts w:hint="eastAsia"/>
        </w:rPr>
        <w:t>R</w:t>
      </w:r>
      <w:r>
        <w:t>un command:</w:t>
      </w:r>
    </w:p>
    <w:tbl>
      <w:tblPr>
        <w:tblStyle w:val="affffff0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83258" w14:paraId="6CC35421" w14:textId="77777777" w:rsidTr="00583258">
        <w:tc>
          <w:tcPr>
            <w:tcW w:w="9736" w:type="dxa"/>
          </w:tcPr>
          <w:p w14:paraId="63CA8E56" w14:textId="4AFC1F7A" w:rsidR="00583258" w:rsidRDefault="00583258" w:rsidP="00583258">
            <w:pPr>
              <w:pStyle w:val="Code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vn clean package</w:t>
            </w:r>
          </w:p>
        </w:tc>
      </w:tr>
    </w:tbl>
    <w:p w14:paraId="37A03150" w14:textId="1B8B44B6" w:rsidR="00583258" w:rsidRDefault="00583258" w:rsidP="00E92748">
      <w:r>
        <w:rPr>
          <w:rFonts w:hint="eastAsia"/>
        </w:rPr>
        <w:t>T</w:t>
      </w:r>
      <w:r>
        <w:t xml:space="preserve">he bundled jar is in </w:t>
      </w:r>
      <w:r>
        <w:rPr>
          <w:i/>
          <w:iCs/>
        </w:rPr>
        <w:t>target/</w:t>
      </w:r>
      <w:r>
        <w:t xml:space="preserve"> </w:t>
      </w:r>
      <w:r>
        <w:rPr>
          <w:rFonts w:hint="eastAsia"/>
        </w:rPr>
        <w:t>folder</w:t>
      </w:r>
      <w:r>
        <w:t>. Run command:</w:t>
      </w:r>
    </w:p>
    <w:tbl>
      <w:tblPr>
        <w:tblStyle w:val="affffff0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83258" w14:paraId="12C5E41D" w14:textId="77777777" w:rsidTr="00583258">
        <w:tc>
          <w:tcPr>
            <w:tcW w:w="9736" w:type="dxa"/>
          </w:tcPr>
          <w:p w14:paraId="253F91B7" w14:textId="6FB655B8" w:rsidR="00583258" w:rsidRDefault="00583258" w:rsidP="00583258">
            <w:pPr>
              <w:pStyle w:val="Code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>ava -jar NameOfJar.jar</w:t>
            </w:r>
          </w:p>
        </w:tc>
      </w:tr>
    </w:tbl>
    <w:p w14:paraId="48D7B815" w14:textId="3A3BFC20" w:rsidR="00583258" w:rsidRPr="00583258" w:rsidRDefault="00583258" w:rsidP="00E92748">
      <w:pPr>
        <w:rPr>
          <w:rFonts w:hint="eastAsia"/>
        </w:rPr>
      </w:pPr>
      <w:r>
        <w:t>To start the backend service</w:t>
      </w:r>
      <w:r w:rsidR="00F707BC">
        <w:t xml:space="preserve"> (with default profile)</w:t>
      </w:r>
      <w:r>
        <w:t>.</w:t>
      </w:r>
    </w:p>
    <w:p w14:paraId="2E4D1DD0" w14:textId="0BDF8CAE" w:rsidR="00D31B1B" w:rsidRDefault="00D31B1B" w:rsidP="00D31B1B">
      <w:pPr>
        <w:pStyle w:val="1"/>
        <w:spacing w:before="60" w:after="60"/>
      </w:pPr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Related</w:t>
      </w:r>
    </w:p>
    <w:p w14:paraId="06A0E936" w14:textId="1B2B3434" w:rsidR="00F141B8" w:rsidRDefault="004F3DD1" w:rsidP="00E92748">
      <w:r w:rsidRPr="004F3DD1">
        <w:rPr>
          <w:rFonts w:hint="eastAsia"/>
          <w:b/>
          <w:bCs/>
          <w:i/>
          <w:iCs/>
        </w:rPr>
        <w:t>J</w:t>
      </w:r>
      <w:r w:rsidRPr="004F3DD1">
        <w:rPr>
          <w:b/>
          <w:bCs/>
          <w:i/>
          <w:iCs/>
        </w:rPr>
        <w:t>ust read the README of APTSMAS-DataProcessing</w:t>
      </w:r>
      <w:r>
        <w:t>, this file contains all things you need.</w:t>
      </w:r>
    </w:p>
    <w:p w14:paraId="5D2C40B3" w14:textId="2271E12B" w:rsidR="00F141B8" w:rsidRDefault="00F141B8" w:rsidP="00F141B8">
      <w:pPr>
        <w:pStyle w:val="1"/>
        <w:spacing w:before="60" w:after="60"/>
      </w:pPr>
      <w:r>
        <w:rPr>
          <w:rFonts w:hint="eastAsia"/>
        </w:rPr>
        <w:t>Summary</w:t>
      </w:r>
    </w:p>
    <w:p w14:paraId="05D7EF10" w14:textId="461AE803" w:rsidR="00F141B8" w:rsidRPr="00F141B8" w:rsidRDefault="0037126A" w:rsidP="00E92748">
      <w:r>
        <w:t>Good luck.</w:t>
      </w:r>
    </w:p>
    <w:sectPr w:rsidR="00F141B8" w:rsidRPr="00F141B8" w:rsidSect="00B55E14">
      <w:footerReference w:type="default" r:id="rId17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8AB95" w14:textId="77777777" w:rsidR="00E32130" w:rsidRDefault="00E32130" w:rsidP="00D7716D">
      <w:pPr>
        <w:spacing w:before="60" w:after="60"/>
      </w:pPr>
      <w:r>
        <w:separator/>
      </w:r>
    </w:p>
  </w:endnote>
  <w:endnote w:type="continuationSeparator" w:id="0">
    <w:p w14:paraId="5768F6E3" w14:textId="77777777" w:rsidR="00E32130" w:rsidRDefault="00E32130" w:rsidP="00D7716D">
      <w:pPr>
        <w:spacing w:before="60" w:after="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849359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87E0B3A" w14:textId="77777777" w:rsidR="00F9792D" w:rsidRDefault="00F9792D">
            <w:pPr>
              <w:pStyle w:val="affe"/>
              <w:spacing w:before="60" w:after="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81668C" w14:textId="77777777" w:rsidR="000C3E81" w:rsidRDefault="000C3E81">
    <w:pPr>
      <w:pStyle w:val="affe"/>
      <w:spacing w:before="60" w:after="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C5C76" w14:textId="77777777" w:rsidR="00E32130" w:rsidRDefault="00E32130" w:rsidP="00D7716D">
      <w:pPr>
        <w:spacing w:before="60" w:after="60"/>
      </w:pPr>
      <w:r>
        <w:separator/>
      </w:r>
    </w:p>
  </w:footnote>
  <w:footnote w:type="continuationSeparator" w:id="0">
    <w:p w14:paraId="7DC4C214" w14:textId="77777777" w:rsidR="00E32130" w:rsidRDefault="00E32130" w:rsidP="00D7716D">
      <w:pPr>
        <w:spacing w:before="60" w:after="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4617F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67480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04C13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2E2793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32414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A24FD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42F0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28B04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6A26BB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AE037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AF260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29223C3C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A9D0313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2261755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4C4F29"/>
    <w:multiLevelType w:val="multilevel"/>
    <w:tmpl w:val="D8061F64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71F3683"/>
    <w:multiLevelType w:val="hybridMultilevel"/>
    <w:tmpl w:val="EE68D142"/>
    <w:lvl w:ilvl="0" w:tplc="8EF256E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B0078D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2"/>
  </w:num>
  <w:num w:numId="3">
    <w:abstractNumId w:val="10"/>
  </w:num>
  <w:num w:numId="4">
    <w:abstractNumId w:val="25"/>
  </w:num>
  <w:num w:numId="5">
    <w:abstractNumId w:val="13"/>
  </w:num>
  <w:num w:numId="6">
    <w:abstractNumId w:val="20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8"/>
  </w:num>
  <w:num w:numId="20">
    <w:abstractNumId w:val="24"/>
  </w:num>
  <w:num w:numId="21">
    <w:abstractNumId w:val="21"/>
  </w:num>
  <w:num w:numId="22">
    <w:abstractNumId w:val="11"/>
  </w:num>
  <w:num w:numId="23">
    <w:abstractNumId w:val="28"/>
  </w:num>
  <w:num w:numId="24">
    <w:abstractNumId w:val="17"/>
  </w:num>
  <w:num w:numId="25">
    <w:abstractNumId w:val="15"/>
  </w:num>
  <w:num w:numId="26">
    <w:abstractNumId w:val="19"/>
  </w:num>
  <w:num w:numId="27">
    <w:abstractNumId w:val="14"/>
  </w:num>
  <w:num w:numId="28">
    <w:abstractNumId w:val="27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BC"/>
    <w:rsid w:val="00002B37"/>
    <w:rsid w:val="000A7BF6"/>
    <w:rsid w:val="000C3E81"/>
    <w:rsid w:val="000E18A3"/>
    <w:rsid w:val="00173A96"/>
    <w:rsid w:val="00206A3E"/>
    <w:rsid w:val="00254A41"/>
    <w:rsid w:val="00274749"/>
    <w:rsid w:val="00277F57"/>
    <w:rsid w:val="00320871"/>
    <w:rsid w:val="0037126A"/>
    <w:rsid w:val="0040452B"/>
    <w:rsid w:val="0041308F"/>
    <w:rsid w:val="00416C41"/>
    <w:rsid w:val="00421960"/>
    <w:rsid w:val="00423605"/>
    <w:rsid w:val="004E108E"/>
    <w:rsid w:val="004F3DD1"/>
    <w:rsid w:val="005074A4"/>
    <w:rsid w:val="0053082B"/>
    <w:rsid w:val="005345E4"/>
    <w:rsid w:val="00583258"/>
    <w:rsid w:val="005C3C56"/>
    <w:rsid w:val="005F5270"/>
    <w:rsid w:val="00645252"/>
    <w:rsid w:val="006D3D74"/>
    <w:rsid w:val="00704B9F"/>
    <w:rsid w:val="0073652B"/>
    <w:rsid w:val="00754D39"/>
    <w:rsid w:val="007808C1"/>
    <w:rsid w:val="0083569A"/>
    <w:rsid w:val="00842B8A"/>
    <w:rsid w:val="00893F63"/>
    <w:rsid w:val="009779D0"/>
    <w:rsid w:val="009C1652"/>
    <w:rsid w:val="00A13641"/>
    <w:rsid w:val="00A200D9"/>
    <w:rsid w:val="00A311E8"/>
    <w:rsid w:val="00A40BBC"/>
    <w:rsid w:val="00A9204E"/>
    <w:rsid w:val="00AE4D96"/>
    <w:rsid w:val="00AE7F3A"/>
    <w:rsid w:val="00B259A6"/>
    <w:rsid w:val="00B55E14"/>
    <w:rsid w:val="00B95B83"/>
    <w:rsid w:val="00C57680"/>
    <w:rsid w:val="00C6102E"/>
    <w:rsid w:val="00D13047"/>
    <w:rsid w:val="00D31B1B"/>
    <w:rsid w:val="00D5351A"/>
    <w:rsid w:val="00D54BAF"/>
    <w:rsid w:val="00D7716D"/>
    <w:rsid w:val="00E069C8"/>
    <w:rsid w:val="00E32130"/>
    <w:rsid w:val="00E54EEC"/>
    <w:rsid w:val="00E92748"/>
    <w:rsid w:val="00E94CDC"/>
    <w:rsid w:val="00EA5C99"/>
    <w:rsid w:val="00ED7F65"/>
    <w:rsid w:val="00EF30AA"/>
    <w:rsid w:val="00F141B8"/>
    <w:rsid w:val="00F51020"/>
    <w:rsid w:val="00F707BC"/>
    <w:rsid w:val="00F9792D"/>
    <w:rsid w:val="00FB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58EC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C3E81"/>
    <w:rPr>
      <w:rFonts w:ascii="Times New Roman" w:eastAsia="等线" w:hAnsi="Times New Roman"/>
      <w:sz w:val="21"/>
    </w:rPr>
  </w:style>
  <w:style w:type="paragraph" w:styleId="1">
    <w:name w:val="heading 1"/>
    <w:basedOn w:val="a2"/>
    <w:next w:val="-"/>
    <w:link w:val="10"/>
    <w:uiPriority w:val="9"/>
    <w:qFormat/>
    <w:rsid w:val="00D7716D"/>
    <w:pPr>
      <w:keepNext/>
      <w:keepLines/>
      <w:numPr>
        <w:numId w:val="28"/>
      </w:numPr>
      <w:spacing w:before="240"/>
      <w:outlineLvl w:val="0"/>
    </w:pPr>
    <w:rPr>
      <w:rFonts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-"/>
    <w:link w:val="22"/>
    <w:uiPriority w:val="9"/>
    <w:unhideWhenUsed/>
    <w:qFormat/>
    <w:rsid w:val="00D7716D"/>
    <w:pPr>
      <w:keepNext/>
      <w:keepLines/>
      <w:numPr>
        <w:ilvl w:val="1"/>
        <w:numId w:val="28"/>
      </w:numPr>
      <w:spacing w:before="40"/>
      <w:outlineLvl w:val="1"/>
    </w:pPr>
    <w:rPr>
      <w:rFonts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-"/>
    <w:link w:val="32"/>
    <w:uiPriority w:val="9"/>
    <w:unhideWhenUsed/>
    <w:qFormat/>
    <w:rsid w:val="00D7716D"/>
    <w:pPr>
      <w:keepNext/>
      <w:keepLines/>
      <w:numPr>
        <w:ilvl w:val="2"/>
        <w:numId w:val="28"/>
      </w:numPr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-"/>
    <w:link w:val="42"/>
    <w:uiPriority w:val="9"/>
    <w:unhideWhenUsed/>
    <w:qFormat/>
    <w:rsid w:val="00D7716D"/>
    <w:pPr>
      <w:keepNext/>
      <w:keepLines/>
      <w:numPr>
        <w:ilvl w:val="3"/>
        <w:numId w:val="28"/>
      </w:numPr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-"/>
    <w:link w:val="52"/>
    <w:uiPriority w:val="9"/>
    <w:unhideWhenUsed/>
    <w:qFormat/>
    <w:rsid w:val="00D7716D"/>
    <w:pPr>
      <w:keepNext/>
      <w:keepLines/>
      <w:numPr>
        <w:ilvl w:val="4"/>
        <w:numId w:val="28"/>
      </w:numPr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-"/>
    <w:link w:val="60"/>
    <w:uiPriority w:val="9"/>
    <w:unhideWhenUsed/>
    <w:qFormat/>
    <w:rsid w:val="00D7716D"/>
    <w:pPr>
      <w:keepNext/>
      <w:keepLines/>
      <w:numPr>
        <w:ilvl w:val="5"/>
        <w:numId w:val="28"/>
      </w:numPr>
      <w:spacing w:before="40"/>
      <w:outlineLvl w:val="5"/>
    </w:pPr>
    <w:rPr>
      <w:rFonts w:cstheme="majorBidi"/>
      <w:color w:val="1F4D78" w:themeColor="accent1" w:themeShade="7F"/>
    </w:rPr>
  </w:style>
  <w:style w:type="paragraph" w:styleId="7">
    <w:name w:val="heading 7"/>
    <w:basedOn w:val="a2"/>
    <w:next w:val="-"/>
    <w:link w:val="70"/>
    <w:uiPriority w:val="9"/>
    <w:unhideWhenUsed/>
    <w:qFormat/>
    <w:rsid w:val="00D7716D"/>
    <w:pPr>
      <w:keepNext/>
      <w:keepLines/>
      <w:numPr>
        <w:ilvl w:val="6"/>
        <w:numId w:val="28"/>
      </w:numPr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-"/>
    <w:link w:val="80"/>
    <w:uiPriority w:val="9"/>
    <w:unhideWhenUsed/>
    <w:qFormat/>
    <w:rsid w:val="00D7716D"/>
    <w:pPr>
      <w:keepNext/>
      <w:keepLines/>
      <w:numPr>
        <w:ilvl w:val="7"/>
        <w:numId w:val="28"/>
      </w:numPr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-"/>
    <w:link w:val="90"/>
    <w:uiPriority w:val="9"/>
    <w:unhideWhenUsed/>
    <w:qFormat/>
    <w:rsid w:val="00D7716D"/>
    <w:pPr>
      <w:keepNext/>
      <w:keepLines/>
      <w:numPr>
        <w:ilvl w:val="8"/>
        <w:numId w:val="28"/>
      </w:numPr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32"/>
      <w:szCs w:val="32"/>
    </w:rPr>
  </w:style>
  <w:style w:type="character" w:customStyle="1" w:styleId="22">
    <w:name w:val="标题 2 字符"/>
    <w:basedOn w:val="a3"/>
    <w:link w:val="2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  <w:sz w:val="26"/>
      <w:szCs w:val="26"/>
    </w:rPr>
  </w:style>
  <w:style w:type="character" w:customStyle="1" w:styleId="32">
    <w:name w:val="标题 3 字符"/>
    <w:basedOn w:val="a3"/>
    <w:link w:val="31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  <w:sz w:val="24"/>
      <w:szCs w:val="24"/>
    </w:rPr>
  </w:style>
  <w:style w:type="character" w:customStyle="1" w:styleId="42">
    <w:name w:val="标题 4 字符"/>
    <w:basedOn w:val="a3"/>
    <w:link w:val="41"/>
    <w:uiPriority w:val="9"/>
    <w:rsid w:val="00D7716D"/>
    <w:rPr>
      <w:rFonts w:ascii="Microsoft YaHei UI" w:eastAsia="Microsoft YaHei UI" w:hAnsi="Microsoft YaHei UI" w:cstheme="majorBidi"/>
      <w:i/>
      <w:iCs/>
      <w:color w:val="1F4E79" w:themeColor="accent1" w:themeShade="80"/>
    </w:rPr>
  </w:style>
  <w:style w:type="character" w:customStyle="1" w:styleId="52">
    <w:name w:val="标题 5 字符"/>
    <w:basedOn w:val="a3"/>
    <w:link w:val="51"/>
    <w:uiPriority w:val="9"/>
    <w:rsid w:val="00D7716D"/>
    <w:rPr>
      <w:rFonts w:ascii="Microsoft YaHei UI" w:eastAsia="Microsoft YaHei UI" w:hAnsi="Microsoft YaHei UI" w:cstheme="majorBidi"/>
      <w:color w:val="1F4E79" w:themeColor="accent1" w:themeShade="80"/>
    </w:rPr>
  </w:style>
  <w:style w:type="character" w:customStyle="1" w:styleId="60">
    <w:name w:val="标题 6 字符"/>
    <w:basedOn w:val="a3"/>
    <w:link w:val="6"/>
    <w:uiPriority w:val="9"/>
    <w:rsid w:val="00D7716D"/>
    <w:rPr>
      <w:rFonts w:ascii="Microsoft YaHei UI" w:eastAsia="Microsoft YaHei UI" w:hAnsi="Microsoft YaHei UI" w:cstheme="majorBidi"/>
      <w:color w:val="1F4D78" w:themeColor="accent1" w:themeShade="7F"/>
    </w:rPr>
  </w:style>
  <w:style w:type="character" w:customStyle="1" w:styleId="70">
    <w:name w:val="标题 7 字符"/>
    <w:basedOn w:val="a3"/>
    <w:link w:val="7"/>
    <w:uiPriority w:val="9"/>
    <w:rsid w:val="00D7716D"/>
    <w:rPr>
      <w:rFonts w:ascii="Microsoft YaHei UI" w:eastAsia="Microsoft YaHei UI" w:hAnsi="Microsoft YaHei UI" w:cstheme="majorBidi"/>
      <w:i/>
      <w:iCs/>
      <w:color w:val="1F4D78" w:themeColor="accent1" w:themeShade="7F"/>
    </w:rPr>
  </w:style>
  <w:style w:type="character" w:customStyle="1" w:styleId="80">
    <w:name w:val="标题 8 字符"/>
    <w:basedOn w:val="a3"/>
    <w:link w:val="8"/>
    <w:uiPriority w:val="9"/>
    <w:rsid w:val="00D7716D"/>
    <w:rPr>
      <w:rFonts w:ascii="Microsoft YaHei UI" w:eastAsia="Microsoft YaHei UI" w:hAnsi="Microsoft YaHei UI" w:cstheme="majorBidi"/>
      <w:color w:val="272727" w:themeColor="text1" w:themeTint="D8"/>
      <w:szCs w:val="21"/>
    </w:rPr>
  </w:style>
  <w:style w:type="character" w:customStyle="1" w:styleId="90">
    <w:name w:val="标题 9 字符"/>
    <w:basedOn w:val="a3"/>
    <w:link w:val="9"/>
    <w:uiPriority w:val="9"/>
    <w:rsid w:val="00D7716D"/>
    <w:rPr>
      <w:rFonts w:ascii="Microsoft YaHei UI" w:eastAsia="Microsoft YaHei UI" w:hAnsi="Microsoft YaHei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0C3E81"/>
    <w:pPr>
      <w:contextualSpacing/>
    </w:pPr>
    <w:rPr>
      <w:rFonts w:cstheme="majorBidi"/>
      <w:b/>
      <w:spacing w:val="-10"/>
      <w:kern w:val="28"/>
      <w:sz w:val="56"/>
      <w:szCs w:val="56"/>
    </w:rPr>
  </w:style>
  <w:style w:type="character" w:customStyle="1" w:styleId="a7">
    <w:name w:val="标题 字符"/>
    <w:basedOn w:val="a3"/>
    <w:link w:val="a6"/>
    <w:uiPriority w:val="10"/>
    <w:rsid w:val="000C3E81"/>
    <w:rPr>
      <w:rFonts w:ascii="Times New Roman" w:eastAsia="等线" w:hAnsi="Times New Roman" w:cstheme="majorBidi"/>
      <w:b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0C3E81"/>
    <w:pPr>
      <w:numPr>
        <w:ilvl w:val="1"/>
      </w:numPr>
    </w:pPr>
    <w:rPr>
      <w:b/>
      <w:color w:val="5A5A5A" w:themeColor="text1" w:themeTint="A5"/>
      <w:spacing w:val="15"/>
    </w:rPr>
  </w:style>
  <w:style w:type="character" w:customStyle="1" w:styleId="a9">
    <w:name w:val="副标题 字符"/>
    <w:basedOn w:val="a3"/>
    <w:link w:val="a8"/>
    <w:uiPriority w:val="11"/>
    <w:rsid w:val="000C3E81"/>
    <w:rPr>
      <w:rFonts w:ascii="Times New Roman" w:eastAsia="等线" w:hAnsi="Times New Roman"/>
      <w:b/>
      <w:color w:val="5A5A5A" w:themeColor="text1" w:themeTint="A5"/>
      <w:spacing w:val="15"/>
      <w:sz w:val="21"/>
    </w:rPr>
  </w:style>
  <w:style w:type="character" w:styleId="aa">
    <w:name w:val="Subtle Emphasis"/>
    <w:basedOn w:val="a3"/>
    <w:uiPriority w:val="19"/>
    <w:qFormat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D7716D"/>
    <w:rPr>
      <w:rFonts w:ascii="Microsoft YaHei UI" w:eastAsia="Microsoft YaHei UI" w:hAnsi="Microsoft YaHei UI"/>
      <w:i/>
      <w:iCs/>
    </w:rPr>
  </w:style>
  <w:style w:type="character" w:styleId="ac">
    <w:name w:val="Intense Emphasis"/>
    <w:basedOn w:val="a3"/>
    <w:uiPriority w:val="21"/>
    <w:qFormat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d">
    <w:name w:val="Strong"/>
    <w:basedOn w:val="a3"/>
    <w:uiPriority w:val="22"/>
    <w:qFormat/>
    <w:rsid w:val="00D7716D"/>
    <w:rPr>
      <w:rFonts w:ascii="Microsoft YaHei UI" w:eastAsia="Microsoft YaHei UI" w:hAnsi="Microsoft YaHei UI"/>
      <w:b/>
      <w:bCs/>
    </w:rPr>
  </w:style>
  <w:style w:type="paragraph" w:styleId="ae">
    <w:name w:val="Quote"/>
    <w:basedOn w:val="a2"/>
    <w:next w:val="a2"/>
    <w:link w:val="af"/>
    <w:uiPriority w:val="29"/>
    <w:qFormat/>
    <w:rsid w:val="00D7716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3"/>
    <w:link w:val="ae"/>
    <w:uiPriority w:val="29"/>
    <w:rsid w:val="00D7716D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0">
    <w:name w:val="Intense Quote"/>
    <w:basedOn w:val="a2"/>
    <w:next w:val="a2"/>
    <w:link w:val="af1"/>
    <w:uiPriority w:val="30"/>
    <w:qFormat/>
    <w:rsid w:val="00D7716D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af1">
    <w:name w:val="明显引用 字符"/>
    <w:basedOn w:val="a3"/>
    <w:link w:val="af0"/>
    <w:uiPriority w:val="30"/>
    <w:rsid w:val="00D7716D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f2">
    <w:name w:val="Subtle Reference"/>
    <w:basedOn w:val="a3"/>
    <w:uiPriority w:val="31"/>
    <w:qFormat/>
    <w:rsid w:val="00D7716D"/>
    <w:rPr>
      <w:rFonts w:ascii="Microsoft YaHei UI" w:eastAsia="Microsoft YaHei UI" w:hAnsi="Microsoft YaHei UI"/>
      <w:smallCaps/>
      <w:color w:val="5A5A5A" w:themeColor="text1" w:themeTint="A5"/>
    </w:rPr>
  </w:style>
  <w:style w:type="character" w:styleId="af3">
    <w:name w:val="Intense Reference"/>
    <w:basedOn w:val="a3"/>
    <w:uiPriority w:val="32"/>
    <w:qFormat/>
    <w:rsid w:val="00D7716D"/>
    <w:rPr>
      <w:rFonts w:ascii="Microsoft YaHei UI" w:eastAsia="Microsoft YaHei UI" w:hAnsi="Microsoft YaHei UI"/>
      <w:b/>
      <w:bCs/>
      <w:caps w:val="0"/>
      <w:smallCaps/>
      <w:color w:val="1F4E79" w:themeColor="accent1" w:themeShade="80"/>
      <w:spacing w:val="5"/>
    </w:rPr>
  </w:style>
  <w:style w:type="character" w:styleId="af4">
    <w:name w:val="Book Title"/>
    <w:basedOn w:val="a3"/>
    <w:uiPriority w:val="33"/>
    <w:qFormat/>
    <w:rsid w:val="00D7716D"/>
    <w:rPr>
      <w:rFonts w:ascii="Microsoft YaHei UI" w:eastAsia="Microsoft YaHei UI" w:hAnsi="Microsoft YaHei UI"/>
      <w:b/>
      <w:bCs/>
      <w:i/>
      <w:iCs/>
      <w:spacing w:val="5"/>
    </w:rPr>
  </w:style>
  <w:style w:type="character" w:styleId="af5">
    <w:name w:val="Hyperlink"/>
    <w:basedOn w:val="a3"/>
    <w:uiPriority w:val="99"/>
    <w:unhideWhenUsed/>
    <w:rsid w:val="00D7716D"/>
    <w:rPr>
      <w:rFonts w:ascii="Microsoft YaHei UI" w:eastAsia="Microsoft YaHei UI" w:hAnsi="Microsoft YaHei UI"/>
      <w:color w:val="1F4E79" w:themeColor="accent1" w:themeShade="80"/>
      <w:u w:val="single"/>
    </w:rPr>
  </w:style>
  <w:style w:type="character" w:styleId="af6">
    <w:name w:val="FollowedHyperlink"/>
    <w:basedOn w:val="a3"/>
    <w:uiPriority w:val="99"/>
    <w:unhideWhenUsed/>
    <w:rsid w:val="00D7716D"/>
    <w:rPr>
      <w:rFonts w:ascii="Microsoft YaHei UI" w:eastAsia="Microsoft YaHei UI" w:hAnsi="Microsoft YaHei UI"/>
      <w:color w:val="954F72" w:themeColor="followedHyperlink"/>
      <w:u w:val="single"/>
    </w:rPr>
  </w:style>
  <w:style w:type="paragraph" w:styleId="af7">
    <w:name w:val="caption"/>
    <w:basedOn w:val="a2"/>
    <w:next w:val="a2"/>
    <w:uiPriority w:val="35"/>
    <w:unhideWhenUsed/>
    <w:qFormat/>
    <w:rsid w:val="00D7716D"/>
    <w:pPr>
      <w:spacing w:after="200"/>
    </w:pPr>
    <w:rPr>
      <w:i/>
      <w:iCs/>
      <w:color w:val="44546A" w:themeColor="text2"/>
      <w:szCs w:val="18"/>
    </w:rPr>
  </w:style>
  <w:style w:type="paragraph" w:styleId="af8">
    <w:name w:val="Balloon Text"/>
    <w:basedOn w:val="a2"/>
    <w:link w:val="af9"/>
    <w:uiPriority w:val="99"/>
    <w:semiHidden/>
    <w:unhideWhenUsed/>
    <w:rsid w:val="00D7716D"/>
    <w:rPr>
      <w:rFonts w:cs="Segoe UI"/>
      <w:szCs w:val="18"/>
    </w:rPr>
  </w:style>
  <w:style w:type="character" w:customStyle="1" w:styleId="af9">
    <w:name w:val="批注框文本 字符"/>
    <w:basedOn w:val="a3"/>
    <w:link w:val="af8"/>
    <w:uiPriority w:val="99"/>
    <w:semiHidden/>
    <w:rsid w:val="00D7716D"/>
    <w:rPr>
      <w:rFonts w:ascii="Microsoft YaHei UI" w:eastAsia="Microsoft YaHei UI" w:hAnsi="Microsoft YaHei UI" w:cs="Segoe UI"/>
      <w:szCs w:val="18"/>
    </w:rPr>
  </w:style>
  <w:style w:type="paragraph" w:styleId="afa">
    <w:name w:val="Block Text"/>
    <w:basedOn w:val="a2"/>
    <w:uiPriority w:val="99"/>
    <w:semiHidden/>
    <w:unhideWhenUsed/>
    <w:rsid w:val="00D7716D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D7716D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D7716D"/>
    <w:rPr>
      <w:rFonts w:ascii="Microsoft YaHei UI" w:eastAsia="Microsoft YaHei UI" w:hAnsi="Microsoft YaHei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D7716D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D7716D"/>
    <w:rPr>
      <w:rFonts w:ascii="Microsoft YaHei UI" w:eastAsia="Microsoft YaHei UI" w:hAnsi="Microsoft YaHei UI"/>
      <w:szCs w:val="16"/>
    </w:rPr>
  </w:style>
  <w:style w:type="character" w:styleId="afb">
    <w:name w:val="annotation referenc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D7716D"/>
    <w:rPr>
      <w:szCs w:val="20"/>
    </w:rPr>
  </w:style>
  <w:style w:type="character" w:customStyle="1" w:styleId="afd">
    <w:name w:val="批注文字 字符"/>
    <w:basedOn w:val="a3"/>
    <w:link w:val="afc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D7716D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D7716D"/>
    <w:rPr>
      <w:rFonts w:ascii="Microsoft YaHei UI" w:eastAsia="Microsoft YaHei UI" w:hAnsi="Microsoft YaHei U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D7716D"/>
    <w:rPr>
      <w:rFonts w:cs="Segoe UI"/>
      <w:szCs w:val="16"/>
    </w:rPr>
  </w:style>
  <w:style w:type="character" w:customStyle="1" w:styleId="aff1">
    <w:name w:val="文档结构图 字符"/>
    <w:basedOn w:val="a3"/>
    <w:link w:val="aff0"/>
    <w:uiPriority w:val="99"/>
    <w:semiHidden/>
    <w:rsid w:val="00D7716D"/>
    <w:rPr>
      <w:rFonts w:ascii="Microsoft YaHei UI" w:eastAsia="Microsoft YaHei UI" w:hAnsi="Microsoft YaHei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D7716D"/>
    <w:rPr>
      <w:szCs w:val="20"/>
    </w:rPr>
  </w:style>
  <w:style w:type="character" w:customStyle="1" w:styleId="aff3">
    <w:name w:val="尾注文本 字符"/>
    <w:basedOn w:val="a3"/>
    <w:link w:val="aff2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4">
    <w:name w:val="envelope return"/>
    <w:basedOn w:val="a2"/>
    <w:uiPriority w:val="99"/>
    <w:semiHidden/>
    <w:unhideWhenUsed/>
    <w:rsid w:val="00D7716D"/>
    <w:rPr>
      <w:rFonts w:cstheme="majorBidi"/>
      <w:szCs w:val="20"/>
    </w:rPr>
  </w:style>
  <w:style w:type="paragraph" w:styleId="aff5">
    <w:name w:val="footnote text"/>
    <w:basedOn w:val="a2"/>
    <w:link w:val="aff6"/>
    <w:uiPriority w:val="99"/>
    <w:semiHidden/>
    <w:unhideWhenUsed/>
    <w:rsid w:val="00D7716D"/>
    <w:rPr>
      <w:szCs w:val="20"/>
    </w:rPr>
  </w:style>
  <w:style w:type="character" w:customStyle="1" w:styleId="aff6">
    <w:name w:val="脚注文本 字符"/>
    <w:basedOn w:val="a3"/>
    <w:link w:val="aff5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">
    <w:name w:val="HTML Code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D7716D"/>
    <w:rPr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D7716D"/>
    <w:rPr>
      <w:rFonts w:ascii="Microsoft YaHei UI" w:eastAsia="Microsoft YaHei UI" w:hAnsi="Microsoft YaHei UI"/>
      <w:szCs w:val="20"/>
    </w:rPr>
  </w:style>
  <w:style w:type="character" w:styleId="HTML3">
    <w:name w:val="HTML Typewriter"/>
    <w:basedOn w:val="a3"/>
    <w:uiPriority w:val="99"/>
    <w:semiHidden/>
    <w:unhideWhenUsed/>
    <w:rsid w:val="00D7716D"/>
    <w:rPr>
      <w:rFonts w:ascii="Microsoft YaHei UI" w:eastAsia="Microsoft YaHei UI" w:hAnsi="Microsoft YaHei UI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D7716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Cs w:val="20"/>
    </w:rPr>
  </w:style>
  <w:style w:type="character" w:customStyle="1" w:styleId="aff8">
    <w:name w:val="宏文本 字符"/>
    <w:basedOn w:val="a3"/>
    <w:link w:val="aff7"/>
    <w:uiPriority w:val="99"/>
    <w:semiHidden/>
    <w:rsid w:val="00D7716D"/>
    <w:rPr>
      <w:rFonts w:ascii="Microsoft YaHei UI" w:eastAsia="Microsoft YaHei UI" w:hAnsi="Microsoft YaHei UI"/>
      <w:szCs w:val="20"/>
    </w:rPr>
  </w:style>
  <w:style w:type="paragraph" w:styleId="aff9">
    <w:name w:val="Plain Text"/>
    <w:basedOn w:val="a2"/>
    <w:link w:val="affa"/>
    <w:uiPriority w:val="99"/>
    <w:semiHidden/>
    <w:unhideWhenUsed/>
    <w:rsid w:val="00D7716D"/>
    <w:rPr>
      <w:szCs w:val="21"/>
    </w:rPr>
  </w:style>
  <w:style w:type="character" w:customStyle="1" w:styleId="affa">
    <w:name w:val="纯文本 字符"/>
    <w:basedOn w:val="a3"/>
    <w:link w:val="aff9"/>
    <w:uiPriority w:val="99"/>
    <w:semiHidden/>
    <w:rsid w:val="00D7716D"/>
    <w:rPr>
      <w:rFonts w:ascii="Microsoft YaHei UI" w:eastAsia="Microsoft YaHei UI" w:hAnsi="Microsoft YaHei UI"/>
      <w:szCs w:val="21"/>
    </w:rPr>
  </w:style>
  <w:style w:type="character" w:styleId="affb">
    <w:name w:val="Placeholder Text"/>
    <w:basedOn w:val="a3"/>
    <w:uiPriority w:val="99"/>
    <w:semiHidden/>
    <w:rsid w:val="00D7716D"/>
    <w:rPr>
      <w:rFonts w:ascii="Microsoft YaHei UI" w:eastAsia="Microsoft YaHei UI" w:hAnsi="Microsoft YaHei UI"/>
      <w:color w:val="3B3838" w:themeColor="background2" w:themeShade="40"/>
    </w:rPr>
  </w:style>
  <w:style w:type="paragraph" w:styleId="affc">
    <w:name w:val="header"/>
    <w:basedOn w:val="a2"/>
    <w:link w:val="affd"/>
    <w:uiPriority w:val="99"/>
    <w:unhideWhenUsed/>
    <w:rsid w:val="00D7716D"/>
  </w:style>
  <w:style w:type="character" w:customStyle="1" w:styleId="affd">
    <w:name w:val="页眉 字符"/>
    <w:basedOn w:val="a3"/>
    <w:link w:val="affc"/>
    <w:uiPriority w:val="99"/>
    <w:rsid w:val="00D7716D"/>
    <w:rPr>
      <w:rFonts w:ascii="Microsoft YaHei UI" w:eastAsia="Microsoft YaHei UI" w:hAnsi="Microsoft YaHei UI"/>
    </w:rPr>
  </w:style>
  <w:style w:type="paragraph" w:styleId="affe">
    <w:name w:val="footer"/>
    <w:basedOn w:val="a2"/>
    <w:link w:val="afff"/>
    <w:uiPriority w:val="99"/>
    <w:unhideWhenUsed/>
    <w:rsid w:val="00D7716D"/>
  </w:style>
  <w:style w:type="character" w:customStyle="1" w:styleId="afff">
    <w:name w:val="页脚 字符"/>
    <w:basedOn w:val="a3"/>
    <w:link w:val="affe"/>
    <w:uiPriority w:val="99"/>
    <w:rsid w:val="00D7716D"/>
    <w:rPr>
      <w:rFonts w:ascii="Microsoft YaHei UI" w:eastAsia="Microsoft YaHei UI" w:hAnsi="Microsoft YaHei UI"/>
    </w:rPr>
  </w:style>
  <w:style w:type="paragraph" w:styleId="TOC9">
    <w:name w:val="toc 9"/>
    <w:basedOn w:val="a2"/>
    <w:next w:val="a2"/>
    <w:autoRedefine/>
    <w:uiPriority w:val="39"/>
    <w:semiHidden/>
    <w:unhideWhenUsed/>
    <w:rsid w:val="00D7716D"/>
    <w:pPr>
      <w:spacing w:after="120"/>
      <w:ind w:left="1757"/>
    </w:pPr>
  </w:style>
  <w:style w:type="character" w:styleId="afff0">
    <w:name w:val="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numbering" w:styleId="1111110">
    <w:name w:val="Outline List 2"/>
    <w:basedOn w:val="a5"/>
    <w:uiPriority w:val="99"/>
    <w:semiHidden/>
    <w:unhideWhenUsed/>
    <w:rsid w:val="00D7716D"/>
    <w:pPr>
      <w:numPr>
        <w:numId w:val="24"/>
      </w:numPr>
    </w:pPr>
  </w:style>
  <w:style w:type="numbering" w:styleId="111111">
    <w:name w:val="Outline List 1"/>
    <w:basedOn w:val="a5"/>
    <w:uiPriority w:val="99"/>
    <w:semiHidden/>
    <w:unhideWhenUsed/>
    <w:rsid w:val="00D7716D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D7716D"/>
    <w:rPr>
      <w:i/>
      <w:iCs/>
    </w:rPr>
  </w:style>
  <w:style w:type="character" w:customStyle="1" w:styleId="HTML6">
    <w:name w:val="HTML 地址 字符"/>
    <w:basedOn w:val="a3"/>
    <w:link w:val="HTML5"/>
    <w:uiPriority w:val="99"/>
    <w:semiHidden/>
    <w:rsid w:val="00D7716D"/>
    <w:rPr>
      <w:rFonts w:ascii="Microsoft YaHei UI" w:eastAsia="Microsoft YaHei UI" w:hAnsi="Microsoft YaHei UI"/>
      <w:i/>
      <w:iCs/>
    </w:rPr>
  </w:style>
  <w:style w:type="character" w:styleId="HTML7">
    <w:name w:val="HTML Definition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8">
    <w:name w:val="HTML Cite"/>
    <w:basedOn w:val="a3"/>
    <w:uiPriority w:val="99"/>
    <w:semiHidden/>
    <w:unhideWhenUsed/>
    <w:rsid w:val="00D7716D"/>
    <w:rPr>
      <w:rFonts w:ascii="Microsoft YaHei UI" w:eastAsia="Microsoft YaHei UI" w:hAnsi="Microsoft YaHei UI"/>
      <w:i/>
      <w:iCs/>
    </w:rPr>
  </w:style>
  <w:style w:type="character" w:styleId="HTML9">
    <w:name w:val="HTML Sample"/>
    <w:basedOn w:val="a3"/>
    <w:uiPriority w:val="99"/>
    <w:semiHidden/>
    <w:unhideWhenUsed/>
    <w:rsid w:val="00D7716D"/>
    <w:rPr>
      <w:rFonts w:ascii="Microsoft YaHei UI" w:eastAsia="Microsoft YaHei UI" w:hAnsi="Microsoft YaHei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paragraph" w:styleId="TOC1">
    <w:name w:val="toc 1"/>
    <w:basedOn w:val="a2"/>
    <w:next w:val="a2"/>
    <w:autoRedefine/>
    <w:uiPriority w:val="39"/>
    <w:semiHidden/>
    <w:unhideWhenUsed/>
    <w:rsid w:val="00D7716D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D7716D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semiHidden/>
    <w:unhideWhenUsed/>
    <w:rsid w:val="00D7716D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D7716D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D7716D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D7716D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D7716D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D7716D"/>
    <w:pPr>
      <w:spacing w:after="100"/>
      <w:ind w:left="1540"/>
    </w:pPr>
  </w:style>
  <w:style w:type="paragraph" w:styleId="TOC">
    <w:name w:val="TOC Heading"/>
    <w:basedOn w:val="1"/>
    <w:next w:val="a2"/>
    <w:uiPriority w:val="39"/>
    <w:semiHidden/>
    <w:unhideWhenUsed/>
    <w:qFormat/>
    <w:rsid w:val="00D7716D"/>
    <w:pPr>
      <w:outlineLvl w:val="9"/>
    </w:pPr>
    <w:rPr>
      <w:color w:val="2E74B5" w:themeColor="accent1" w:themeShade="BF"/>
    </w:rPr>
  </w:style>
  <w:style w:type="table" w:styleId="afff1">
    <w:name w:val="Table Professional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1">
    <w:name w:val="Medium List 1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3">
    <w:name w:val="Medium Lis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Shading 1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4">
    <w:name w:val="Medium Shading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D771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D7716D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5">
    <w:name w:val="Medium Grid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D7716D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771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2">
    <w:name w:val="Bibliography"/>
    <w:basedOn w:val="a2"/>
    <w:next w:val="a2"/>
    <w:uiPriority w:val="37"/>
    <w:semiHidden/>
    <w:unhideWhenUsed/>
    <w:rsid w:val="00D7716D"/>
  </w:style>
  <w:style w:type="character" w:styleId="afff3">
    <w:name w:val="Hashtag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f4">
    <w:name w:val="Message Header"/>
    <w:basedOn w:val="a2"/>
    <w:link w:val="afff5"/>
    <w:uiPriority w:val="99"/>
    <w:semiHidden/>
    <w:unhideWhenUsed/>
    <w:rsid w:val="00D771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  <w:sz w:val="24"/>
      <w:szCs w:val="24"/>
    </w:rPr>
  </w:style>
  <w:style w:type="character" w:customStyle="1" w:styleId="afff5">
    <w:name w:val="信息标题 字符"/>
    <w:basedOn w:val="a3"/>
    <w:link w:val="afff4"/>
    <w:uiPriority w:val="99"/>
    <w:semiHidden/>
    <w:rsid w:val="00D7716D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table" w:styleId="afff6">
    <w:name w:val="Table Elegant"/>
    <w:basedOn w:val="a4"/>
    <w:uiPriority w:val="99"/>
    <w:semiHidden/>
    <w:unhideWhenUsed/>
    <w:rsid w:val="00D7716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List"/>
    <w:basedOn w:val="a2"/>
    <w:uiPriority w:val="99"/>
    <w:semiHidden/>
    <w:unhideWhenUsed/>
    <w:rsid w:val="00D7716D"/>
    <w:pPr>
      <w:ind w:left="360" w:hanging="360"/>
      <w:contextualSpacing/>
    </w:pPr>
  </w:style>
  <w:style w:type="paragraph" w:styleId="26">
    <w:name w:val="List 2"/>
    <w:basedOn w:val="a2"/>
    <w:uiPriority w:val="99"/>
    <w:semiHidden/>
    <w:unhideWhenUsed/>
    <w:rsid w:val="00D7716D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7716D"/>
    <w:pPr>
      <w:ind w:left="1080" w:hanging="360"/>
      <w:contextualSpacing/>
    </w:pPr>
  </w:style>
  <w:style w:type="paragraph" w:styleId="43">
    <w:name w:val="List 4"/>
    <w:basedOn w:val="a2"/>
    <w:uiPriority w:val="99"/>
    <w:semiHidden/>
    <w:unhideWhenUsed/>
    <w:rsid w:val="00D7716D"/>
    <w:pPr>
      <w:ind w:left="1440" w:hanging="360"/>
      <w:contextualSpacing/>
    </w:pPr>
  </w:style>
  <w:style w:type="paragraph" w:styleId="53">
    <w:name w:val="List 5"/>
    <w:basedOn w:val="a2"/>
    <w:uiPriority w:val="99"/>
    <w:semiHidden/>
    <w:unhideWhenUsed/>
    <w:rsid w:val="00D7716D"/>
    <w:pPr>
      <w:ind w:left="1800" w:hanging="360"/>
      <w:contextualSpacing/>
    </w:pPr>
  </w:style>
  <w:style w:type="table" w:styleId="14">
    <w:name w:val="Table List 1"/>
    <w:basedOn w:val="a4"/>
    <w:uiPriority w:val="99"/>
    <w:semiHidden/>
    <w:unhideWhenUsed/>
    <w:rsid w:val="00D7716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List 2"/>
    <w:basedOn w:val="a4"/>
    <w:uiPriority w:val="99"/>
    <w:semiHidden/>
    <w:unhideWhenUsed/>
    <w:rsid w:val="00D7716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List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4">
    <w:name w:val="Table List 5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1">
    <w:name w:val="Table List 7"/>
    <w:basedOn w:val="a4"/>
    <w:uiPriority w:val="99"/>
    <w:semiHidden/>
    <w:unhideWhenUsed/>
    <w:rsid w:val="00D7716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uiPriority w:val="99"/>
    <w:semiHidden/>
    <w:unhideWhenUsed/>
    <w:rsid w:val="00D7716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8">
    <w:name w:val="List Continue"/>
    <w:basedOn w:val="a2"/>
    <w:uiPriority w:val="99"/>
    <w:semiHidden/>
    <w:unhideWhenUsed/>
    <w:rsid w:val="00D7716D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D7716D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D7716D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7716D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7716D"/>
    <w:pPr>
      <w:spacing w:after="120"/>
      <w:ind w:left="1800"/>
      <w:contextualSpacing/>
    </w:pPr>
  </w:style>
  <w:style w:type="paragraph" w:styleId="afff9">
    <w:name w:val="List Paragraph"/>
    <w:basedOn w:val="a2"/>
    <w:uiPriority w:val="34"/>
    <w:unhideWhenUsed/>
    <w:qFormat/>
    <w:rsid w:val="00D7716D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D7716D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D7716D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7716D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7716D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7716D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D7716D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D7716D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7716D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7716D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7716D"/>
    <w:pPr>
      <w:numPr>
        <w:numId w:val="12"/>
      </w:numPr>
      <w:contextualSpacing/>
    </w:pPr>
  </w:style>
  <w:style w:type="table" w:styleId="15">
    <w:name w:val="Table Classic 1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D7716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D7716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a">
    <w:name w:val="table of figures"/>
    <w:basedOn w:val="a2"/>
    <w:next w:val="a2"/>
    <w:uiPriority w:val="99"/>
    <w:semiHidden/>
    <w:unhideWhenUsed/>
    <w:rsid w:val="00D7716D"/>
  </w:style>
  <w:style w:type="character" w:styleId="afffb">
    <w:name w:val="end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paragraph" w:styleId="afffc">
    <w:name w:val="table of authorities"/>
    <w:basedOn w:val="a2"/>
    <w:next w:val="a2"/>
    <w:uiPriority w:val="99"/>
    <w:semiHidden/>
    <w:unhideWhenUsed/>
    <w:rsid w:val="00D7716D"/>
    <w:pPr>
      <w:ind w:left="220" w:hanging="220"/>
    </w:pPr>
  </w:style>
  <w:style w:type="paragraph" w:styleId="afffd">
    <w:name w:val="toa heading"/>
    <w:basedOn w:val="a2"/>
    <w:next w:val="a2"/>
    <w:uiPriority w:val="99"/>
    <w:semiHidden/>
    <w:unhideWhenUsed/>
    <w:rsid w:val="00D7716D"/>
    <w:pPr>
      <w:spacing w:before="120"/>
    </w:pPr>
    <w:rPr>
      <w:rFonts w:cstheme="majorBidi"/>
      <w:b/>
      <w:bCs/>
      <w:sz w:val="24"/>
      <w:szCs w:val="24"/>
    </w:rPr>
  </w:style>
  <w:style w:type="table" w:styleId="afffe">
    <w:name w:val="Colorful List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Colorful List Accent 1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">
    <w:name w:val="Colorful List Accent 2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">
    <w:name w:val="Colorful List Accent 3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">
    <w:name w:val="Colorful List Accent 4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">
    <w:name w:val="Colorful List Accent 5"/>
    <w:basedOn w:val="a4"/>
    <w:uiPriority w:val="72"/>
    <w:semiHidden/>
    <w:unhideWhenUsed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">
    <w:name w:val="Colorful List Accent 6"/>
    <w:basedOn w:val="a4"/>
    <w:uiPriority w:val="72"/>
    <w:rsid w:val="00D7716D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6">
    <w:name w:val="Table Colorful 1"/>
    <w:basedOn w:val="a4"/>
    <w:uiPriority w:val="99"/>
    <w:semiHidden/>
    <w:unhideWhenUsed/>
    <w:rsid w:val="00D7716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olorful 2"/>
    <w:basedOn w:val="a4"/>
    <w:uiPriority w:val="99"/>
    <w:semiHidden/>
    <w:unhideWhenUsed/>
    <w:rsid w:val="00D7716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D7716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">
    <w:name w:val="Colorful Shading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Shading Accent 1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0">
    <w:name w:val="Colorful Shading Accent 2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Shading Accent 3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Shading Accent 4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4"/>
    <w:uiPriority w:val="71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4"/>
    <w:uiPriority w:val="71"/>
    <w:rsid w:val="00D7716D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0">
    <w:name w:val="Colorful Grid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1">
    <w:name w:val="Colorful Grid Accent 1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1">
    <w:name w:val="Colorful Grid Accent 2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1">
    <w:name w:val="Colorful Grid Accent 3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Grid Accent 4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1">
    <w:name w:val="Colorful Grid Accent 5"/>
    <w:basedOn w:val="a4"/>
    <w:uiPriority w:val="73"/>
    <w:semiHidden/>
    <w:unhideWhenUsed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1">
    <w:name w:val="Colorful Grid Accent 6"/>
    <w:basedOn w:val="a4"/>
    <w:uiPriority w:val="73"/>
    <w:rsid w:val="00D771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f1">
    <w:name w:val="envelope address"/>
    <w:basedOn w:val="a2"/>
    <w:uiPriority w:val="99"/>
    <w:semiHidden/>
    <w:unhideWhenUsed/>
    <w:rsid w:val="00D7716D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D7716D"/>
    <w:pPr>
      <w:numPr>
        <w:numId w:val="26"/>
      </w:numPr>
    </w:pPr>
  </w:style>
  <w:style w:type="table" w:styleId="17">
    <w:name w:val="Plain Table 1"/>
    <w:basedOn w:val="a4"/>
    <w:uiPriority w:val="41"/>
    <w:rsid w:val="00D771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4"/>
    <w:uiPriority w:val="42"/>
    <w:rsid w:val="00D771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D771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D771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771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No Spacing"/>
    <w:uiPriority w:val="1"/>
    <w:qFormat/>
    <w:rsid w:val="00D7716D"/>
    <w:rPr>
      <w:rFonts w:ascii="Microsoft YaHei UI" w:eastAsia="Microsoft YaHei UI" w:hAnsi="Microsoft YaHei UI"/>
    </w:rPr>
  </w:style>
  <w:style w:type="paragraph" w:styleId="affff3">
    <w:name w:val="Date"/>
    <w:basedOn w:val="a2"/>
    <w:next w:val="a2"/>
    <w:link w:val="affff4"/>
    <w:uiPriority w:val="99"/>
    <w:semiHidden/>
    <w:unhideWhenUsed/>
    <w:rsid w:val="00D7716D"/>
  </w:style>
  <w:style w:type="character" w:customStyle="1" w:styleId="affff4">
    <w:name w:val="日期 字符"/>
    <w:basedOn w:val="a3"/>
    <w:link w:val="affff3"/>
    <w:uiPriority w:val="99"/>
    <w:semiHidden/>
    <w:rsid w:val="00D7716D"/>
    <w:rPr>
      <w:rFonts w:ascii="Microsoft YaHei UI" w:eastAsia="Microsoft YaHei UI" w:hAnsi="Microsoft YaHei UI"/>
    </w:rPr>
  </w:style>
  <w:style w:type="paragraph" w:styleId="affff5">
    <w:name w:val="Normal (Web)"/>
    <w:basedOn w:val="a2"/>
    <w:uiPriority w:val="99"/>
    <w:semiHidden/>
    <w:unhideWhenUsed/>
    <w:rsid w:val="00D7716D"/>
    <w:rPr>
      <w:rFonts w:cs="Times New Roman"/>
      <w:sz w:val="24"/>
      <w:szCs w:val="24"/>
    </w:rPr>
  </w:style>
  <w:style w:type="character" w:styleId="affff6">
    <w:name w:val="Smart Hyperlink"/>
    <w:basedOn w:val="a3"/>
    <w:uiPriority w:val="99"/>
    <w:semiHidden/>
    <w:unhideWhenUsed/>
    <w:rsid w:val="00D7716D"/>
    <w:rPr>
      <w:rFonts w:ascii="Microsoft YaHei UI" w:eastAsia="Microsoft YaHei UI" w:hAnsi="Microsoft YaHei UI"/>
      <w:u w:val="dotted"/>
    </w:rPr>
  </w:style>
  <w:style w:type="character" w:styleId="affff7">
    <w:name w:val="Unresolved Mention"/>
    <w:basedOn w:val="a3"/>
    <w:uiPriority w:val="99"/>
    <w:semiHidden/>
    <w:unhideWhenUsed/>
    <w:rsid w:val="00D7716D"/>
    <w:rPr>
      <w:rFonts w:ascii="Microsoft YaHei UI" w:eastAsia="Microsoft YaHei UI" w:hAnsi="Microsoft YaHei UI"/>
      <w:color w:val="605E5C"/>
      <w:shd w:val="clear" w:color="auto" w:fill="E1DFDD"/>
    </w:rPr>
  </w:style>
  <w:style w:type="paragraph" w:styleId="affff8">
    <w:name w:val="Body Text"/>
    <w:basedOn w:val="a2"/>
    <w:link w:val="affff9"/>
    <w:uiPriority w:val="99"/>
    <w:semiHidden/>
    <w:unhideWhenUsed/>
    <w:rsid w:val="00D7716D"/>
    <w:pPr>
      <w:spacing w:after="120"/>
    </w:pPr>
  </w:style>
  <w:style w:type="character" w:customStyle="1" w:styleId="affff9">
    <w:name w:val="正文文本 字符"/>
    <w:basedOn w:val="a3"/>
    <w:link w:val="affff8"/>
    <w:uiPriority w:val="99"/>
    <w:semiHidden/>
    <w:rsid w:val="00D7716D"/>
    <w:rPr>
      <w:rFonts w:ascii="Microsoft YaHei UI" w:eastAsia="Microsoft YaHei UI" w:hAnsi="Microsoft YaHei UI"/>
    </w:rPr>
  </w:style>
  <w:style w:type="paragraph" w:styleId="2c">
    <w:name w:val="Body Text 2"/>
    <w:basedOn w:val="a2"/>
    <w:link w:val="2d"/>
    <w:uiPriority w:val="99"/>
    <w:semiHidden/>
    <w:unhideWhenUsed/>
    <w:rsid w:val="00D7716D"/>
    <w:pPr>
      <w:spacing w:after="120" w:line="480" w:lineRule="auto"/>
    </w:pPr>
  </w:style>
  <w:style w:type="character" w:customStyle="1" w:styleId="2d">
    <w:name w:val="正文文本 2 字符"/>
    <w:basedOn w:val="a3"/>
    <w:link w:val="2c"/>
    <w:uiPriority w:val="99"/>
    <w:semiHidden/>
    <w:rsid w:val="00D7716D"/>
    <w:rPr>
      <w:rFonts w:ascii="Microsoft YaHei UI" w:eastAsia="Microsoft YaHei UI" w:hAnsi="Microsoft YaHei UI"/>
    </w:rPr>
  </w:style>
  <w:style w:type="paragraph" w:styleId="affffa">
    <w:name w:val="Body Text Indent"/>
    <w:basedOn w:val="a2"/>
    <w:link w:val="affffb"/>
    <w:uiPriority w:val="99"/>
    <w:semiHidden/>
    <w:unhideWhenUsed/>
    <w:rsid w:val="00D7716D"/>
    <w:pPr>
      <w:spacing w:after="120"/>
      <w:ind w:left="360"/>
    </w:pPr>
  </w:style>
  <w:style w:type="character" w:customStyle="1" w:styleId="affffb">
    <w:name w:val="正文文本缩进 字符"/>
    <w:basedOn w:val="a3"/>
    <w:link w:val="affffa"/>
    <w:uiPriority w:val="99"/>
    <w:semiHidden/>
    <w:rsid w:val="00D7716D"/>
    <w:rPr>
      <w:rFonts w:ascii="Microsoft YaHei UI" w:eastAsia="Microsoft YaHei UI" w:hAnsi="Microsoft YaHei UI"/>
    </w:rPr>
  </w:style>
  <w:style w:type="paragraph" w:styleId="2e">
    <w:name w:val="Body Text Indent 2"/>
    <w:basedOn w:val="a2"/>
    <w:link w:val="2f"/>
    <w:uiPriority w:val="99"/>
    <w:semiHidden/>
    <w:unhideWhenUsed/>
    <w:rsid w:val="00D7716D"/>
    <w:pPr>
      <w:spacing w:after="120" w:line="480" w:lineRule="auto"/>
      <w:ind w:left="360"/>
    </w:pPr>
  </w:style>
  <w:style w:type="character" w:customStyle="1" w:styleId="2f">
    <w:name w:val="正文文本缩进 2 字符"/>
    <w:basedOn w:val="a3"/>
    <w:link w:val="2e"/>
    <w:uiPriority w:val="99"/>
    <w:semiHidden/>
    <w:rsid w:val="00D7716D"/>
    <w:rPr>
      <w:rFonts w:ascii="Microsoft YaHei UI" w:eastAsia="Microsoft YaHei UI" w:hAnsi="Microsoft YaHei UI"/>
    </w:rPr>
  </w:style>
  <w:style w:type="paragraph" w:styleId="affffc">
    <w:name w:val="Body Text First Indent"/>
    <w:basedOn w:val="affff8"/>
    <w:link w:val="affffd"/>
    <w:uiPriority w:val="99"/>
    <w:semiHidden/>
    <w:unhideWhenUsed/>
    <w:rsid w:val="00D7716D"/>
    <w:pPr>
      <w:spacing w:after="0"/>
      <w:ind w:firstLine="360"/>
    </w:pPr>
  </w:style>
  <w:style w:type="character" w:customStyle="1" w:styleId="affffd">
    <w:name w:val="正文文本首行缩进 字符"/>
    <w:basedOn w:val="affff9"/>
    <w:link w:val="affffc"/>
    <w:uiPriority w:val="99"/>
    <w:semiHidden/>
    <w:rsid w:val="00D7716D"/>
    <w:rPr>
      <w:rFonts w:ascii="Microsoft YaHei UI" w:eastAsia="Microsoft YaHei UI" w:hAnsi="Microsoft YaHei UI"/>
    </w:rPr>
  </w:style>
  <w:style w:type="paragraph" w:styleId="2f0">
    <w:name w:val="Body Text First Indent 2"/>
    <w:basedOn w:val="affffa"/>
    <w:link w:val="2f1"/>
    <w:uiPriority w:val="99"/>
    <w:semiHidden/>
    <w:unhideWhenUsed/>
    <w:rsid w:val="00D7716D"/>
    <w:pPr>
      <w:spacing w:after="0"/>
      <w:ind w:firstLine="360"/>
    </w:pPr>
  </w:style>
  <w:style w:type="character" w:customStyle="1" w:styleId="2f1">
    <w:name w:val="正文文本首行缩进 2 字符"/>
    <w:basedOn w:val="affffb"/>
    <w:link w:val="2f0"/>
    <w:uiPriority w:val="99"/>
    <w:semiHidden/>
    <w:rsid w:val="00D7716D"/>
    <w:rPr>
      <w:rFonts w:ascii="Microsoft YaHei UI" w:eastAsia="Microsoft YaHei UI" w:hAnsi="Microsoft YaHei UI"/>
    </w:rPr>
  </w:style>
  <w:style w:type="paragraph" w:styleId="affffe">
    <w:name w:val="Normal Indent"/>
    <w:basedOn w:val="a2"/>
    <w:uiPriority w:val="99"/>
    <w:semiHidden/>
    <w:unhideWhenUsed/>
    <w:rsid w:val="00D7716D"/>
    <w:pPr>
      <w:ind w:left="720"/>
    </w:pPr>
  </w:style>
  <w:style w:type="paragraph" w:styleId="afffff">
    <w:name w:val="Note Heading"/>
    <w:basedOn w:val="a2"/>
    <w:next w:val="a2"/>
    <w:link w:val="afffff0"/>
    <w:uiPriority w:val="99"/>
    <w:semiHidden/>
    <w:unhideWhenUsed/>
    <w:rsid w:val="00D7716D"/>
  </w:style>
  <w:style w:type="character" w:customStyle="1" w:styleId="afffff0">
    <w:name w:val="注释标题 字符"/>
    <w:basedOn w:val="a3"/>
    <w:link w:val="afffff"/>
    <w:uiPriority w:val="99"/>
    <w:semiHidden/>
    <w:rsid w:val="00D7716D"/>
    <w:rPr>
      <w:rFonts w:ascii="Microsoft YaHei UI" w:eastAsia="Microsoft YaHei UI" w:hAnsi="Microsoft YaHei UI"/>
    </w:rPr>
  </w:style>
  <w:style w:type="table" w:styleId="afffff1">
    <w:name w:val="Table Contemporary"/>
    <w:basedOn w:val="a4"/>
    <w:uiPriority w:val="99"/>
    <w:semiHidden/>
    <w:unhideWhenUsed/>
    <w:rsid w:val="00D7716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2">
    <w:name w:val="Light List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2">
    <w:name w:val="Light List Accent 2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2">
    <w:name w:val="Light List Accent 3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2">
    <w:name w:val="Light List Accent 4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2">
    <w:name w:val="Light List Accent 5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2">
    <w:name w:val="Light List Accent 6"/>
    <w:basedOn w:val="a4"/>
    <w:uiPriority w:val="61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f3">
    <w:name w:val="Light Shading"/>
    <w:basedOn w:val="a4"/>
    <w:uiPriority w:val="60"/>
    <w:semiHidden/>
    <w:unhideWhenUsed/>
    <w:rsid w:val="00D771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3">
    <w:name w:val="Light Shading Accent 1"/>
    <w:basedOn w:val="a4"/>
    <w:uiPriority w:val="60"/>
    <w:semiHidden/>
    <w:unhideWhenUsed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3">
    <w:name w:val="Light Shading Accent 2"/>
    <w:basedOn w:val="a4"/>
    <w:uiPriority w:val="60"/>
    <w:semiHidden/>
    <w:unhideWhenUsed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3">
    <w:name w:val="Light Shading Accent 3"/>
    <w:basedOn w:val="a4"/>
    <w:uiPriority w:val="60"/>
    <w:semiHidden/>
    <w:unhideWhenUsed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3">
    <w:name w:val="Light Shading Accent 4"/>
    <w:basedOn w:val="a4"/>
    <w:uiPriority w:val="60"/>
    <w:semiHidden/>
    <w:unhideWhenUsed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3">
    <w:name w:val="Light Shading Accent 5"/>
    <w:basedOn w:val="a4"/>
    <w:uiPriority w:val="60"/>
    <w:semiHidden/>
    <w:unhideWhenUsed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3">
    <w:name w:val="Light Shading Accent 6"/>
    <w:basedOn w:val="a4"/>
    <w:uiPriority w:val="60"/>
    <w:semiHidden/>
    <w:unhideWhenUsed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afffff4">
    <w:name w:val="Light Grid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4">
    <w:name w:val="Light Grid Accent 1"/>
    <w:basedOn w:val="a4"/>
    <w:uiPriority w:val="62"/>
    <w:rsid w:val="00D7716D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4">
    <w:name w:val="Light Grid Accent 2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4">
    <w:name w:val="Light Grid Accent 3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4">
    <w:name w:val="Light Grid Accent 4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4">
    <w:name w:val="Light Grid Accent 5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4">
    <w:name w:val="Light Grid Accent 6"/>
    <w:basedOn w:val="a4"/>
    <w:uiPriority w:val="62"/>
    <w:semiHidden/>
    <w:unhideWhenUsed/>
    <w:rsid w:val="00D7716D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f5">
    <w:name w:val="Dark List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5">
    <w:name w:val="Dark List Accent 1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5">
    <w:name w:val="Dark List Accent 2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5">
    <w:name w:val="Dark List Accent 3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5">
    <w:name w:val="Dark List Accent 4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5">
    <w:name w:val="Dark List Accent 5"/>
    <w:basedOn w:val="a4"/>
    <w:uiPriority w:val="70"/>
    <w:semiHidden/>
    <w:unhideWhenUsed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5">
    <w:name w:val="Dark List Accent 6"/>
    <w:basedOn w:val="a4"/>
    <w:uiPriority w:val="70"/>
    <w:rsid w:val="00D7716D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8">
    <w:name w:val="List Table 1 Light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2">
    <w:name w:val="List Table 1 Light Accent 1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2">
    <w:name w:val="List Table 1 Light Accent 2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2">
    <w:name w:val="List Table 1 Light Accent 3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2">
    <w:name w:val="List Table 1 Light Accent 4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2">
    <w:name w:val="List Table 1 Light Accent 5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2">
    <w:name w:val="List Table 1 Light Accent 6"/>
    <w:basedOn w:val="a4"/>
    <w:uiPriority w:val="46"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2">
    <w:name w:val="List Table 2"/>
    <w:basedOn w:val="a4"/>
    <w:uiPriority w:val="47"/>
    <w:rsid w:val="00D771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2">
    <w:name w:val="List Table 2 Accent 1"/>
    <w:basedOn w:val="a4"/>
    <w:uiPriority w:val="47"/>
    <w:rsid w:val="00D7716D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2">
    <w:name w:val="List Table 2 Accent 2"/>
    <w:basedOn w:val="a4"/>
    <w:uiPriority w:val="47"/>
    <w:rsid w:val="00D7716D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2">
    <w:name w:val="List Table 2 Accent 3"/>
    <w:basedOn w:val="a4"/>
    <w:uiPriority w:val="47"/>
    <w:rsid w:val="00D7716D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2">
    <w:name w:val="List Table 2 Accent 4"/>
    <w:basedOn w:val="a4"/>
    <w:uiPriority w:val="47"/>
    <w:rsid w:val="00D7716D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2">
    <w:name w:val="List Table 2 Accent 5"/>
    <w:basedOn w:val="a4"/>
    <w:uiPriority w:val="47"/>
    <w:rsid w:val="00D7716D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2">
    <w:name w:val="List Table 2 Accent 6"/>
    <w:basedOn w:val="a4"/>
    <w:uiPriority w:val="47"/>
    <w:rsid w:val="00D7716D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e">
    <w:name w:val="List Table 3"/>
    <w:basedOn w:val="a4"/>
    <w:uiPriority w:val="48"/>
    <w:rsid w:val="00D771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8">
    <w:name w:val="List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D7716D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2">
    <w:name w:val="List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6">
    <w:name w:val="E-mail Signature"/>
    <w:basedOn w:val="a2"/>
    <w:link w:val="afffff7"/>
    <w:uiPriority w:val="99"/>
    <w:semiHidden/>
    <w:unhideWhenUsed/>
    <w:rsid w:val="00D7716D"/>
  </w:style>
  <w:style w:type="character" w:customStyle="1" w:styleId="afffff7">
    <w:name w:val="电子邮件签名 字符"/>
    <w:basedOn w:val="a3"/>
    <w:link w:val="afffff6"/>
    <w:uiPriority w:val="99"/>
    <w:semiHidden/>
    <w:rsid w:val="00D7716D"/>
    <w:rPr>
      <w:rFonts w:ascii="Microsoft YaHei UI" w:eastAsia="Microsoft YaHei UI" w:hAnsi="Microsoft YaHei UI"/>
    </w:rPr>
  </w:style>
  <w:style w:type="paragraph" w:styleId="afffff8">
    <w:name w:val="Salutation"/>
    <w:basedOn w:val="a2"/>
    <w:next w:val="a2"/>
    <w:link w:val="afffff9"/>
    <w:uiPriority w:val="99"/>
    <w:semiHidden/>
    <w:unhideWhenUsed/>
    <w:rsid w:val="00D7716D"/>
  </w:style>
  <w:style w:type="character" w:customStyle="1" w:styleId="afffff9">
    <w:name w:val="称呼 字符"/>
    <w:basedOn w:val="a3"/>
    <w:link w:val="afffff8"/>
    <w:uiPriority w:val="99"/>
    <w:semiHidden/>
    <w:rsid w:val="00D7716D"/>
    <w:rPr>
      <w:rFonts w:ascii="Microsoft YaHei UI" w:eastAsia="Microsoft YaHei UI" w:hAnsi="Microsoft YaHei UI"/>
    </w:rPr>
  </w:style>
  <w:style w:type="table" w:styleId="19">
    <w:name w:val="Table Columns 1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4"/>
    <w:uiPriority w:val="99"/>
    <w:semiHidden/>
    <w:unhideWhenUsed/>
    <w:rsid w:val="00D7716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7716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D7716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D7716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a">
    <w:name w:val="Signature"/>
    <w:basedOn w:val="a2"/>
    <w:link w:val="afffffb"/>
    <w:uiPriority w:val="99"/>
    <w:semiHidden/>
    <w:unhideWhenUsed/>
    <w:rsid w:val="00D7716D"/>
    <w:pPr>
      <w:ind w:left="4320"/>
    </w:pPr>
  </w:style>
  <w:style w:type="character" w:customStyle="1" w:styleId="afffffb">
    <w:name w:val="签名 字符"/>
    <w:basedOn w:val="a3"/>
    <w:link w:val="afffffa"/>
    <w:uiPriority w:val="99"/>
    <w:semiHidden/>
    <w:rsid w:val="00D7716D"/>
    <w:rPr>
      <w:rFonts w:ascii="Microsoft YaHei UI" w:eastAsia="Microsoft YaHei UI" w:hAnsi="Microsoft YaHei UI"/>
    </w:rPr>
  </w:style>
  <w:style w:type="table" w:styleId="1a">
    <w:name w:val="Table Simple 1"/>
    <w:basedOn w:val="a4"/>
    <w:uiPriority w:val="99"/>
    <w:semiHidden/>
    <w:unhideWhenUsed/>
    <w:rsid w:val="00D7716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4"/>
    <w:uiPriority w:val="99"/>
    <w:semiHidden/>
    <w:unhideWhenUsed/>
    <w:rsid w:val="00D7716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D7716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4"/>
    <w:uiPriority w:val="99"/>
    <w:rsid w:val="00D7716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D7716D"/>
    <w:pPr>
      <w:ind w:left="220" w:hanging="220"/>
    </w:pPr>
  </w:style>
  <w:style w:type="paragraph" w:styleId="2f6">
    <w:name w:val="index 2"/>
    <w:basedOn w:val="a2"/>
    <w:next w:val="a2"/>
    <w:autoRedefine/>
    <w:uiPriority w:val="99"/>
    <w:semiHidden/>
    <w:unhideWhenUsed/>
    <w:rsid w:val="00D7716D"/>
    <w:pPr>
      <w:ind w:left="440" w:hanging="220"/>
    </w:pPr>
  </w:style>
  <w:style w:type="paragraph" w:styleId="3f1">
    <w:name w:val="index 3"/>
    <w:basedOn w:val="a2"/>
    <w:next w:val="a2"/>
    <w:autoRedefine/>
    <w:uiPriority w:val="99"/>
    <w:semiHidden/>
    <w:unhideWhenUsed/>
    <w:rsid w:val="00D7716D"/>
    <w:pPr>
      <w:ind w:left="660" w:hanging="220"/>
    </w:pPr>
  </w:style>
  <w:style w:type="paragraph" w:styleId="4a">
    <w:name w:val="index 4"/>
    <w:basedOn w:val="a2"/>
    <w:next w:val="a2"/>
    <w:autoRedefine/>
    <w:uiPriority w:val="99"/>
    <w:semiHidden/>
    <w:unhideWhenUsed/>
    <w:rsid w:val="00D7716D"/>
    <w:pPr>
      <w:ind w:left="880" w:hanging="220"/>
    </w:pPr>
  </w:style>
  <w:style w:type="paragraph" w:styleId="59">
    <w:name w:val="index 5"/>
    <w:basedOn w:val="a2"/>
    <w:next w:val="a2"/>
    <w:autoRedefine/>
    <w:uiPriority w:val="99"/>
    <w:semiHidden/>
    <w:unhideWhenUsed/>
    <w:rsid w:val="00D7716D"/>
    <w:pPr>
      <w:ind w:left="1100" w:hanging="220"/>
    </w:pPr>
  </w:style>
  <w:style w:type="paragraph" w:styleId="63">
    <w:name w:val="index 6"/>
    <w:basedOn w:val="a2"/>
    <w:next w:val="a2"/>
    <w:autoRedefine/>
    <w:uiPriority w:val="99"/>
    <w:semiHidden/>
    <w:unhideWhenUsed/>
    <w:rsid w:val="00D7716D"/>
    <w:pPr>
      <w:ind w:left="1320" w:hanging="220"/>
    </w:pPr>
  </w:style>
  <w:style w:type="paragraph" w:styleId="73">
    <w:name w:val="index 7"/>
    <w:basedOn w:val="a2"/>
    <w:next w:val="a2"/>
    <w:autoRedefine/>
    <w:uiPriority w:val="99"/>
    <w:semiHidden/>
    <w:unhideWhenUsed/>
    <w:rsid w:val="00D7716D"/>
    <w:pPr>
      <w:ind w:left="1540" w:hanging="220"/>
    </w:pPr>
  </w:style>
  <w:style w:type="paragraph" w:styleId="82">
    <w:name w:val="index 8"/>
    <w:basedOn w:val="a2"/>
    <w:next w:val="a2"/>
    <w:autoRedefine/>
    <w:uiPriority w:val="99"/>
    <w:semiHidden/>
    <w:unhideWhenUsed/>
    <w:rsid w:val="00D7716D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7716D"/>
    <w:pPr>
      <w:ind w:left="1980" w:hanging="220"/>
    </w:pPr>
  </w:style>
  <w:style w:type="paragraph" w:styleId="afffffc">
    <w:name w:val="index heading"/>
    <w:basedOn w:val="a2"/>
    <w:next w:val="1c"/>
    <w:uiPriority w:val="99"/>
    <w:semiHidden/>
    <w:unhideWhenUsed/>
    <w:rsid w:val="00D7716D"/>
    <w:rPr>
      <w:rFonts w:cstheme="majorBidi"/>
      <w:b/>
      <w:bCs/>
    </w:rPr>
  </w:style>
  <w:style w:type="paragraph" w:styleId="afffffd">
    <w:name w:val="Closing"/>
    <w:basedOn w:val="a2"/>
    <w:link w:val="afffffe"/>
    <w:uiPriority w:val="99"/>
    <w:semiHidden/>
    <w:unhideWhenUsed/>
    <w:rsid w:val="00D7716D"/>
    <w:pPr>
      <w:ind w:left="4320"/>
    </w:pPr>
  </w:style>
  <w:style w:type="character" w:customStyle="1" w:styleId="afffffe">
    <w:name w:val="结束语 字符"/>
    <w:basedOn w:val="a3"/>
    <w:link w:val="afffffd"/>
    <w:uiPriority w:val="99"/>
    <w:semiHidden/>
    <w:rsid w:val="00D7716D"/>
    <w:rPr>
      <w:rFonts w:ascii="Microsoft YaHei UI" w:eastAsia="Microsoft YaHei UI" w:hAnsi="Microsoft YaHei UI"/>
    </w:rPr>
  </w:style>
  <w:style w:type="table" w:styleId="affffff">
    <w:name w:val="Table Grid"/>
    <w:basedOn w:val="a4"/>
    <w:uiPriority w:val="39"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7716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D7716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D7716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D7716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D7716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D7716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0">
    <w:name w:val="Grid Table Light"/>
    <w:basedOn w:val="a4"/>
    <w:uiPriority w:val="40"/>
    <w:rsid w:val="00D771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Grid Table 1 Light"/>
    <w:basedOn w:val="a4"/>
    <w:uiPriority w:val="46"/>
    <w:rsid w:val="00D771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3">
    <w:name w:val="Grid Table 1 Light Accent 1"/>
    <w:basedOn w:val="a4"/>
    <w:uiPriority w:val="46"/>
    <w:rsid w:val="00D7716D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3">
    <w:name w:val="Grid Table 1 Light Accent 2"/>
    <w:basedOn w:val="a4"/>
    <w:uiPriority w:val="46"/>
    <w:rsid w:val="00D7716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3">
    <w:name w:val="Grid Table 1 Light Accent 3"/>
    <w:basedOn w:val="a4"/>
    <w:uiPriority w:val="46"/>
    <w:rsid w:val="00D7716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3">
    <w:name w:val="Grid Table 1 Light Accent 4"/>
    <w:basedOn w:val="a4"/>
    <w:uiPriority w:val="46"/>
    <w:rsid w:val="00D7716D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3">
    <w:name w:val="Grid Table 1 Light Accent 5"/>
    <w:basedOn w:val="a4"/>
    <w:uiPriority w:val="46"/>
    <w:rsid w:val="00D7716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3">
    <w:name w:val="Grid Table 1 Light Accent 6"/>
    <w:basedOn w:val="a4"/>
    <w:uiPriority w:val="46"/>
    <w:rsid w:val="00D7716D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8">
    <w:name w:val="Grid Table 2"/>
    <w:basedOn w:val="a4"/>
    <w:uiPriority w:val="47"/>
    <w:rsid w:val="00D771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3">
    <w:name w:val="Grid Table 2 Accent 1"/>
    <w:basedOn w:val="a4"/>
    <w:uiPriority w:val="47"/>
    <w:rsid w:val="00D7716D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3">
    <w:name w:val="Grid Table 2 Accent 2"/>
    <w:basedOn w:val="a4"/>
    <w:uiPriority w:val="47"/>
    <w:rsid w:val="00D7716D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3">
    <w:name w:val="Grid Table 2 Accent 3"/>
    <w:basedOn w:val="a4"/>
    <w:uiPriority w:val="47"/>
    <w:rsid w:val="00D7716D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3">
    <w:name w:val="Grid Table 2 Accent 4"/>
    <w:basedOn w:val="a4"/>
    <w:uiPriority w:val="47"/>
    <w:rsid w:val="00D7716D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3">
    <w:name w:val="Grid Table 2 Accent 5"/>
    <w:basedOn w:val="a4"/>
    <w:uiPriority w:val="47"/>
    <w:rsid w:val="00D7716D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3">
    <w:name w:val="Grid Table 2 Accent 6"/>
    <w:basedOn w:val="a4"/>
    <w:uiPriority w:val="47"/>
    <w:rsid w:val="00D7716D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3">
    <w:name w:val="Grid Table 3"/>
    <w:basedOn w:val="a4"/>
    <w:uiPriority w:val="48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1">
    <w:name w:val="Grid Table 3 Accent 1"/>
    <w:basedOn w:val="a4"/>
    <w:uiPriority w:val="48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1">
    <w:name w:val="Grid Table 3 Accent 2"/>
    <w:basedOn w:val="a4"/>
    <w:uiPriority w:val="48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1">
    <w:name w:val="Grid Table 3 Accent 3"/>
    <w:basedOn w:val="a4"/>
    <w:uiPriority w:val="48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1">
    <w:name w:val="Grid Table 3 Accent 4"/>
    <w:basedOn w:val="a4"/>
    <w:uiPriority w:val="48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1">
    <w:name w:val="Grid Table 3 Accent 5"/>
    <w:basedOn w:val="a4"/>
    <w:uiPriority w:val="48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1">
    <w:name w:val="Grid Table 3 Accent 6"/>
    <w:basedOn w:val="a4"/>
    <w:uiPriority w:val="48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c">
    <w:name w:val="Grid Table 4"/>
    <w:basedOn w:val="a4"/>
    <w:uiPriority w:val="49"/>
    <w:rsid w:val="00D771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D7716D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D7716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D7716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D7716D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D7716D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D7716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b">
    <w:name w:val="Grid Table 5 Dark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D771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5">
    <w:name w:val="Grid Table 6 Colorful"/>
    <w:basedOn w:val="a4"/>
    <w:uiPriority w:val="51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5">
    <w:name w:val="Grid Table 7 Colorful"/>
    <w:basedOn w:val="a4"/>
    <w:uiPriority w:val="52"/>
    <w:rsid w:val="00D771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D7716D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D7716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D7716D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D7716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D7716D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D7716D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f">
    <w:name w:val="Table Web 1"/>
    <w:basedOn w:val="a4"/>
    <w:uiPriority w:val="99"/>
    <w:semiHidden/>
    <w:unhideWhenUsed/>
    <w:rsid w:val="00D7716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D7716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rsid w:val="00D7716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f1">
    <w:name w:val="footnote reference"/>
    <w:basedOn w:val="a3"/>
    <w:uiPriority w:val="99"/>
    <w:semiHidden/>
    <w:unhideWhenUsed/>
    <w:rsid w:val="00D7716D"/>
    <w:rPr>
      <w:rFonts w:ascii="Microsoft YaHei UI" w:eastAsia="Microsoft YaHei UI" w:hAnsi="Microsoft YaHei UI"/>
      <w:vertAlign w:val="superscript"/>
    </w:rPr>
  </w:style>
  <w:style w:type="character" w:styleId="affffff2">
    <w:name w:val="lin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table" w:styleId="1f0">
    <w:name w:val="Table 3D effects 1"/>
    <w:basedOn w:val="a4"/>
    <w:uiPriority w:val="99"/>
    <w:semiHidden/>
    <w:unhideWhenUsed/>
    <w:rsid w:val="00D7716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D7716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3D effects 3"/>
    <w:basedOn w:val="a4"/>
    <w:uiPriority w:val="99"/>
    <w:semiHidden/>
    <w:unhideWhenUsed/>
    <w:rsid w:val="00D771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3">
    <w:name w:val="Table Theme"/>
    <w:basedOn w:val="a4"/>
    <w:uiPriority w:val="99"/>
    <w:semiHidden/>
    <w:unhideWhenUsed/>
    <w:rsid w:val="00D77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f4">
    <w:name w:val="page number"/>
    <w:basedOn w:val="a3"/>
    <w:uiPriority w:val="99"/>
    <w:semiHidden/>
    <w:unhideWhenUsed/>
    <w:rsid w:val="00D7716D"/>
    <w:rPr>
      <w:rFonts w:ascii="Microsoft YaHei UI" w:eastAsia="Microsoft YaHei UI" w:hAnsi="Microsoft YaHei UI"/>
    </w:rPr>
  </w:style>
  <w:style w:type="paragraph" w:customStyle="1" w:styleId="-">
    <w:name w:val="正文 - 缩进"/>
    <w:basedOn w:val="a2"/>
    <w:link w:val="-0"/>
    <w:qFormat/>
    <w:rsid w:val="000C3E81"/>
    <w:pPr>
      <w:ind w:firstLineChars="200" w:firstLine="200"/>
    </w:pPr>
  </w:style>
  <w:style w:type="character" w:customStyle="1" w:styleId="-0">
    <w:name w:val="正文 - 缩进 字符"/>
    <w:basedOn w:val="a3"/>
    <w:link w:val="-"/>
    <w:rsid w:val="000C3E81"/>
    <w:rPr>
      <w:rFonts w:ascii="Microsoft YaHei UI" w:eastAsia="Microsoft YaHei UI" w:hAnsi="Microsoft YaHei UI"/>
    </w:rPr>
  </w:style>
  <w:style w:type="paragraph" w:customStyle="1" w:styleId="-7">
    <w:name w:val="正文 - 英文"/>
    <w:basedOn w:val="a2"/>
    <w:link w:val="-8"/>
    <w:qFormat/>
    <w:rsid w:val="00277F57"/>
    <w:pPr>
      <w:spacing w:beforeLines="25" w:before="25" w:afterLines="25" w:after="25"/>
    </w:pPr>
  </w:style>
  <w:style w:type="paragraph" w:customStyle="1" w:styleId="Code">
    <w:name w:val="Code"/>
    <w:basedOn w:val="a2"/>
    <w:link w:val="Code0"/>
    <w:qFormat/>
    <w:rsid w:val="00842B8A"/>
    <w:rPr>
      <w:rFonts w:ascii="Consolas" w:eastAsia="Microsoft YaHei Light" w:hAnsi="Consolas"/>
    </w:rPr>
  </w:style>
  <w:style w:type="character" w:customStyle="1" w:styleId="-8">
    <w:name w:val="正文 - 英文 字符"/>
    <w:basedOn w:val="a3"/>
    <w:link w:val="-7"/>
    <w:rsid w:val="00277F57"/>
    <w:rPr>
      <w:rFonts w:ascii="Times New Roman" w:eastAsia="等线" w:hAnsi="Times New Roman"/>
      <w:sz w:val="21"/>
    </w:rPr>
  </w:style>
  <w:style w:type="character" w:customStyle="1" w:styleId="Code0">
    <w:name w:val="Code 字符"/>
    <w:basedOn w:val="a3"/>
    <w:link w:val="Code"/>
    <w:rsid w:val="00842B8A"/>
    <w:rPr>
      <w:rFonts w:ascii="Consolas" w:eastAsia="Microsoft YaHei Light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next.router.vuejs.org/installation.html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v3.vuejs.org/guide/introduction.htm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maven.apache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ypescriptlang.org/doc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log.csdn.net/sigmarising/article/details/80139287" TargetMode="External"/><Relationship Id="rId10" Type="http://schemas.openxmlformats.org/officeDocument/2006/relationships/hyperlink" Target="https://github.com/wangdoc/es6-tutorial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developer.mozilla.org/zh-CN/" TargetMode="External"/><Relationship Id="rId14" Type="http://schemas.openxmlformats.org/officeDocument/2006/relationships/hyperlink" Target="https://next.vuex.vuejs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APTSMAS-Docs\&#25991;&#26723;&#27169;&#26495;&#65288;&#31616;&#29256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文档模板（简版）.dotx</Template>
  <TotalTime>0</TotalTime>
  <Pages>2</Pages>
  <Words>803</Words>
  <Characters>4579</Characters>
  <Application>Microsoft Office Word</Application>
  <DocSecurity>0</DocSecurity>
  <Lines>38</Lines>
  <Paragraphs>10</Paragraphs>
  <ScaleCrop>false</ScaleCrop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2022-02-05T03:12:00Z</dcterms:created>
  <dcterms:modified xsi:type="dcterms:W3CDTF">2022-02-05T09:25:00Z</dcterms:modified>
</cp:coreProperties>
</file>